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5C91" w:rsidRDefault="00FB5C91" w:rsidP="00FB5C91">
      <w:pPr>
        <w:pStyle w:val="a5"/>
        <w:jc w:val="center"/>
      </w:pPr>
      <w:r>
        <w:rPr>
          <w:sz w:val="28"/>
          <w:szCs w:val="28"/>
        </w:rPr>
        <w:t>Белорусский Государственный Университет Информатики и Радиоэлектроники</w:t>
      </w:r>
    </w:p>
    <w:p w:rsidR="00FB5C91" w:rsidRDefault="00FB5C91" w:rsidP="00FB5C91">
      <w:pPr>
        <w:pStyle w:val="a5"/>
        <w:jc w:val="center"/>
      </w:pPr>
    </w:p>
    <w:p w:rsidR="00FB5C91" w:rsidRDefault="00FB5C91" w:rsidP="00FB5C91">
      <w:pPr>
        <w:pStyle w:val="a5"/>
        <w:jc w:val="center"/>
      </w:pPr>
    </w:p>
    <w:p w:rsidR="00FB5C91" w:rsidRDefault="00FB5C91" w:rsidP="00FB5C91">
      <w:pPr>
        <w:pStyle w:val="a5"/>
        <w:jc w:val="center"/>
      </w:pPr>
    </w:p>
    <w:p w:rsidR="00FB5C91" w:rsidRDefault="00FB5C91" w:rsidP="00FB5C91">
      <w:pPr>
        <w:pStyle w:val="a5"/>
        <w:jc w:val="center"/>
      </w:pPr>
    </w:p>
    <w:p w:rsidR="00FB5C91" w:rsidRDefault="00FB5C91" w:rsidP="00FB5C91">
      <w:pPr>
        <w:pStyle w:val="a5"/>
        <w:jc w:val="center"/>
      </w:pPr>
    </w:p>
    <w:p w:rsidR="00FB5C91" w:rsidRDefault="00FB5C91" w:rsidP="00FB5C91">
      <w:pPr>
        <w:pStyle w:val="a5"/>
        <w:jc w:val="center"/>
      </w:pPr>
      <w:r>
        <w:rPr>
          <w:sz w:val="28"/>
          <w:szCs w:val="28"/>
        </w:rPr>
        <w:t>Кафедра ЭВМ</w:t>
      </w:r>
    </w:p>
    <w:p w:rsidR="00FB5C91" w:rsidRDefault="00FB5C91" w:rsidP="00FB5C91">
      <w:pPr>
        <w:pStyle w:val="a5"/>
        <w:jc w:val="center"/>
      </w:pPr>
    </w:p>
    <w:p w:rsidR="00FB5C91" w:rsidRDefault="00FB5C91" w:rsidP="00FB5C91">
      <w:pPr>
        <w:pStyle w:val="a5"/>
        <w:jc w:val="center"/>
      </w:pPr>
    </w:p>
    <w:p w:rsidR="00FB5C91" w:rsidRDefault="00FB5C91" w:rsidP="00FB5C91">
      <w:pPr>
        <w:pStyle w:val="a5"/>
        <w:jc w:val="center"/>
      </w:pPr>
    </w:p>
    <w:p w:rsidR="00FB5C91" w:rsidRDefault="00FB5C91" w:rsidP="00FB5C91">
      <w:pPr>
        <w:pStyle w:val="a5"/>
        <w:jc w:val="center"/>
      </w:pPr>
    </w:p>
    <w:p w:rsidR="00FB5C91" w:rsidRDefault="00FB5C91" w:rsidP="00FB5C91">
      <w:pPr>
        <w:pStyle w:val="a5"/>
        <w:jc w:val="center"/>
      </w:pPr>
    </w:p>
    <w:p w:rsidR="00FB5C91" w:rsidRDefault="00FB5C91" w:rsidP="00FB5C91">
      <w:pPr>
        <w:pStyle w:val="a5"/>
        <w:jc w:val="center"/>
      </w:pPr>
    </w:p>
    <w:p w:rsidR="00FB5C91" w:rsidRDefault="00FB5C91" w:rsidP="00FB5C91">
      <w:pPr>
        <w:pStyle w:val="a5"/>
        <w:jc w:val="center"/>
      </w:pPr>
    </w:p>
    <w:p w:rsidR="00FB5C91" w:rsidRDefault="00294A54" w:rsidP="00FB5C91">
      <w:pPr>
        <w:pStyle w:val="a5"/>
        <w:jc w:val="center"/>
      </w:pPr>
      <w:r>
        <w:rPr>
          <w:sz w:val="28"/>
          <w:szCs w:val="28"/>
        </w:rPr>
        <w:t>Отчет по лабораторной работе № 5</w:t>
      </w:r>
    </w:p>
    <w:p w:rsidR="00FB5C91" w:rsidRDefault="00FB5C91" w:rsidP="00FB5C91">
      <w:pPr>
        <w:pStyle w:val="a5"/>
        <w:jc w:val="center"/>
      </w:pPr>
      <w:r>
        <w:rPr>
          <w:sz w:val="28"/>
          <w:szCs w:val="28"/>
        </w:rPr>
        <w:t xml:space="preserve"> Тема: «</w:t>
      </w:r>
      <w:r w:rsidR="00294A54" w:rsidRPr="00294A54">
        <w:rPr>
          <w:sz w:val="28"/>
          <w:szCs w:val="28"/>
        </w:rPr>
        <w:t xml:space="preserve">Защищенный и реальный режим процессора. Переход из одного режима </w:t>
      </w:r>
      <w:r w:rsidR="00294A54">
        <w:rPr>
          <w:sz w:val="28"/>
          <w:szCs w:val="28"/>
        </w:rPr>
        <w:t>в другой и обработка прерываний</w:t>
      </w:r>
      <w:r w:rsidRPr="00294A54">
        <w:rPr>
          <w:sz w:val="28"/>
          <w:szCs w:val="28"/>
        </w:rPr>
        <w:t>»</w:t>
      </w:r>
    </w:p>
    <w:p w:rsidR="00FB5C91" w:rsidRDefault="00FB5C91" w:rsidP="00FB5C91">
      <w:pPr>
        <w:pStyle w:val="a5"/>
        <w:jc w:val="center"/>
        <w:rPr>
          <w:sz w:val="28"/>
          <w:szCs w:val="28"/>
        </w:rPr>
      </w:pPr>
    </w:p>
    <w:p w:rsidR="00FB5C91" w:rsidRDefault="00FB5C91" w:rsidP="00FB5C91">
      <w:pPr>
        <w:pStyle w:val="a5"/>
        <w:jc w:val="center"/>
      </w:pPr>
    </w:p>
    <w:p w:rsidR="00FB5C91" w:rsidRDefault="00FB5C91" w:rsidP="00FB5C91">
      <w:pPr>
        <w:pStyle w:val="a5"/>
        <w:jc w:val="center"/>
      </w:pPr>
      <w:bookmarkStart w:id="0" w:name="_GoBack"/>
      <w:bookmarkEnd w:id="0"/>
    </w:p>
    <w:p w:rsidR="00FB5C91" w:rsidRDefault="00FB5C91" w:rsidP="00FB5C91">
      <w:pPr>
        <w:pStyle w:val="a5"/>
        <w:jc w:val="center"/>
      </w:pPr>
    </w:p>
    <w:p w:rsidR="00FB5C91" w:rsidRDefault="00FB5C91" w:rsidP="00FB5C91">
      <w:pPr>
        <w:pStyle w:val="a5"/>
        <w:rPr>
          <w:sz w:val="28"/>
          <w:szCs w:val="28"/>
        </w:rPr>
      </w:pPr>
      <w:r>
        <w:rPr>
          <w:sz w:val="28"/>
          <w:szCs w:val="28"/>
        </w:rPr>
        <w:t>Выполнил  студент</w:t>
      </w:r>
      <w:r w:rsidR="00F76C91">
        <w:rPr>
          <w:sz w:val="28"/>
          <w:szCs w:val="28"/>
        </w:rPr>
        <w:t xml:space="preserve"> гр.05050</w:t>
      </w:r>
      <w:r w:rsidR="00F76C91"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Проверил: </w:t>
      </w:r>
    </w:p>
    <w:p w:rsidR="00FB5C91" w:rsidRDefault="00F76C91" w:rsidP="00FB5C91">
      <w:pPr>
        <w:pStyle w:val="a5"/>
      </w:pPr>
      <w:r>
        <w:rPr>
          <w:sz w:val="28"/>
          <w:szCs w:val="28"/>
          <w:lang w:val="en-US"/>
        </w:rPr>
        <w:t>MRY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FB5C91">
        <w:rPr>
          <w:sz w:val="28"/>
          <w:szCs w:val="28"/>
        </w:rPr>
        <w:tab/>
      </w:r>
      <w:r w:rsidR="00FB5C91">
        <w:rPr>
          <w:sz w:val="28"/>
          <w:szCs w:val="28"/>
        </w:rPr>
        <w:tab/>
      </w:r>
      <w:r w:rsidR="00FB5C91">
        <w:rPr>
          <w:sz w:val="28"/>
          <w:szCs w:val="28"/>
        </w:rPr>
        <w:tab/>
      </w:r>
      <w:r w:rsidR="00FB5C91">
        <w:rPr>
          <w:sz w:val="28"/>
          <w:szCs w:val="28"/>
        </w:rPr>
        <w:tab/>
      </w:r>
      <w:r w:rsidR="00FB5C91">
        <w:rPr>
          <w:sz w:val="28"/>
          <w:szCs w:val="28"/>
        </w:rPr>
        <w:tab/>
      </w:r>
      <w:r w:rsidR="00FB5C91">
        <w:rPr>
          <w:sz w:val="28"/>
          <w:szCs w:val="28"/>
        </w:rPr>
        <w:tab/>
      </w:r>
      <w:r w:rsidR="00FB5C91">
        <w:rPr>
          <w:sz w:val="28"/>
          <w:szCs w:val="28"/>
        </w:rPr>
        <w:tab/>
      </w:r>
      <w:r w:rsidR="00FB5C91">
        <w:rPr>
          <w:sz w:val="28"/>
          <w:szCs w:val="28"/>
        </w:rPr>
        <w:tab/>
        <w:t>Одинец Д.Н.</w:t>
      </w:r>
    </w:p>
    <w:p w:rsidR="00FB5C91" w:rsidRDefault="00FB5C91" w:rsidP="00FB5C91">
      <w:pPr>
        <w:pStyle w:val="a5"/>
        <w:jc w:val="center"/>
      </w:pPr>
    </w:p>
    <w:p w:rsidR="00FB5C91" w:rsidRDefault="00FB5C91" w:rsidP="00FB5C91">
      <w:pPr>
        <w:pStyle w:val="a5"/>
        <w:jc w:val="center"/>
      </w:pPr>
    </w:p>
    <w:p w:rsidR="00FB5C91" w:rsidRDefault="00FB5C91" w:rsidP="00FB5C91">
      <w:pPr>
        <w:pStyle w:val="a5"/>
      </w:pPr>
    </w:p>
    <w:p w:rsidR="00FB5C91" w:rsidRDefault="00FB5C91" w:rsidP="00FB5C91">
      <w:pPr>
        <w:pStyle w:val="a5"/>
        <w:jc w:val="center"/>
        <w:rPr>
          <w:sz w:val="28"/>
          <w:szCs w:val="28"/>
        </w:rPr>
      </w:pPr>
    </w:p>
    <w:p w:rsidR="00FB5C91" w:rsidRDefault="00FB5C91" w:rsidP="00FB5C91">
      <w:pPr>
        <w:pStyle w:val="a5"/>
        <w:jc w:val="center"/>
        <w:rPr>
          <w:sz w:val="28"/>
          <w:szCs w:val="28"/>
        </w:rPr>
      </w:pPr>
    </w:p>
    <w:p w:rsidR="00FB5C91" w:rsidRDefault="00FB5C91" w:rsidP="00FB5C91">
      <w:pPr>
        <w:pStyle w:val="a5"/>
        <w:jc w:val="center"/>
        <w:rPr>
          <w:sz w:val="28"/>
          <w:szCs w:val="28"/>
        </w:rPr>
      </w:pPr>
    </w:p>
    <w:p w:rsidR="00FB5C91" w:rsidRDefault="00FB5C91" w:rsidP="00FB5C91">
      <w:pPr>
        <w:pStyle w:val="a5"/>
        <w:jc w:val="center"/>
      </w:pPr>
      <w:r>
        <w:rPr>
          <w:sz w:val="28"/>
          <w:szCs w:val="28"/>
        </w:rPr>
        <w:lastRenderedPageBreak/>
        <w:t>Минск</w:t>
      </w:r>
      <w:r>
        <w:t xml:space="preserve"> </w:t>
      </w:r>
      <w:r>
        <w:rPr>
          <w:sz w:val="28"/>
          <w:szCs w:val="28"/>
        </w:rPr>
        <w:t>2012</w:t>
      </w:r>
    </w:p>
    <w:p w:rsidR="00FB5C91" w:rsidRPr="008F0236" w:rsidRDefault="00FB5C91" w:rsidP="00FB5C91">
      <w:pPr>
        <w:pStyle w:val="a6"/>
        <w:numPr>
          <w:ilvl w:val="0"/>
          <w:numId w:val="4"/>
        </w:numPr>
        <w:spacing w:after="0"/>
        <w:ind w:left="0"/>
        <w:rPr>
          <w:rFonts w:ascii="Times New Roman" w:hAnsi="Times New Roman" w:cs="Times New Roman"/>
          <w:b/>
          <w:sz w:val="28"/>
          <w:szCs w:val="28"/>
        </w:rPr>
      </w:pPr>
      <w:r w:rsidRPr="008F0236">
        <w:rPr>
          <w:rFonts w:ascii="Times New Roman" w:hAnsi="Times New Roman" w:cs="Times New Roman"/>
          <w:b/>
          <w:sz w:val="28"/>
          <w:szCs w:val="28"/>
        </w:rPr>
        <w:t>Задание</w:t>
      </w:r>
    </w:p>
    <w:p w:rsidR="00294A54" w:rsidRPr="00294A54" w:rsidRDefault="00294A54" w:rsidP="00294A54">
      <w:pPr>
        <w:spacing w:after="0"/>
        <w:contextualSpacing/>
        <w:jc w:val="both"/>
        <w:rPr>
          <w:rFonts w:ascii="Times New Roman" w:hAnsi="Times New Roman"/>
          <w:sz w:val="28"/>
          <w:szCs w:val="28"/>
        </w:rPr>
      </w:pPr>
      <w:r w:rsidRPr="00294A54">
        <w:rPr>
          <w:rFonts w:ascii="Times New Roman" w:hAnsi="Times New Roman"/>
          <w:sz w:val="28"/>
          <w:szCs w:val="28"/>
        </w:rPr>
        <w:t>Написать программу, которая выполняет следующие действия:</w:t>
      </w:r>
    </w:p>
    <w:p w:rsidR="00294A54" w:rsidRPr="00294A54" w:rsidRDefault="00294A54" w:rsidP="00294A54">
      <w:pPr>
        <w:widowControl w:val="0"/>
        <w:numPr>
          <w:ilvl w:val="0"/>
          <w:numId w:val="7"/>
        </w:numPr>
        <w:suppressAutoHyphens/>
        <w:spacing w:after="0" w:line="240" w:lineRule="auto"/>
        <w:ind w:left="0" w:firstLine="0"/>
        <w:contextualSpacing/>
        <w:jc w:val="both"/>
        <w:rPr>
          <w:rFonts w:ascii="Times New Roman" w:hAnsi="Times New Roman"/>
          <w:sz w:val="28"/>
          <w:szCs w:val="28"/>
        </w:rPr>
      </w:pPr>
      <w:r w:rsidRPr="00294A54">
        <w:rPr>
          <w:rFonts w:ascii="Times New Roman" w:hAnsi="Times New Roman"/>
          <w:sz w:val="28"/>
          <w:szCs w:val="28"/>
        </w:rPr>
        <w:t>Переход из реального режима в защищенный.</w:t>
      </w:r>
    </w:p>
    <w:p w:rsidR="00294A54" w:rsidRPr="00294A54" w:rsidRDefault="00294A54" w:rsidP="00294A54">
      <w:pPr>
        <w:widowControl w:val="0"/>
        <w:numPr>
          <w:ilvl w:val="0"/>
          <w:numId w:val="7"/>
        </w:numPr>
        <w:suppressAutoHyphens/>
        <w:spacing w:after="0" w:line="240" w:lineRule="auto"/>
        <w:ind w:left="0" w:firstLine="0"/>
        <w:contextualSpacing/>
        <w:jc w:val="both"/>
        <w:rPr>
          <w:rFonts w:ascii="Times New Roman" w:hAnsi="Times New Roman"/>
          <w:sz w:val="28"/>
          <w:szCs w:val="28"/>
        </w:rPr>
      </w:pPr>
      <w:r w:rsidRPr="00294A54">
        <w:rPr>
          <w:rFonts w:ascii="Times New Roman" w:hAnsi="Times New Roman"/>
          <w:sz w:val="28"/>
          <w:szCs w:val="28"/>
        </w:rPr>
        <w:t>Перехватывает аппаратное прерывание от клавиатуры и заданное аппаратное прерывание, в обработчике которого выполняет определенные действия. Номер аппаратного прерывания задается по вариантам(</w:t>
      </w:r>
      <w:r w:rsidRPr="00294A54">
        <w:rPr>
          <w:rFonts w:ascii="Times New Roman" w:hAnsi="Times New Roman"/>
          <w:b/>
          <w:bCs/>
          <w:i/>
          <w:iCs/>
          <w:sz w:val="28"/>
          <w:szCs w:val="28"/>
        </w:rPr>
        <w:t>два варианта)</w:t>
      </w:r>
      <w:r w:rsidRPr="00294A54">
        <w:rPr>
          <w:rFonts w:ascii="Times New Roman" w:hAnsi="Times New Roman"/>
          <w:sz w:val="28"/>
          <w:szCs w:val="28"/>
        </w:rPr>
        <w:t>.</w:t>
      </w:r>
    </w:p>
    <w:p w:rsidR="00294A54" w:rsidRPr="00294A54" w:rsidRDefault="00294A54" w:rsidP="00294A54">
      <w:pPr>
        <w:widowControl w:val="0"/>
        <w:numPr>
          <w:ilvl w:val="0"/>
          <w:numId w:val="8"/>
        </w:numPr>
        <w:suppressAutoHyphens/>
        <w:spacing w:after="0" w:line="240" w:lineRule="auto"/>
        <w:ind w:left="0" w:firstLine="0"/>
        <w:contextualSpacing/>
        <w:jc w:val="both"/>
        <w:rPr>
          <w:rFonts w:ascii="Times New Roman" w:hAnsi="Times New Roman"/>
          <w:sz w:val="28"/>
          <w:szCs w:val="28"/>
        </w:rPr>
      </w:pPr>
      <w:r w:rsidRPr="00294A54">
        <w:rPr>
          <w:rFonts w:ascii="Times New Roman" w:hAnsi="Times New Roman"/>
          <w:sz w:val="28"/>
          <w:szCs w:val="28"/>
        </w:rPr>
        <w:t>Прерывание от таймера.</w:t>
      </w:r>
    </w:p>
    <w:p w:rsidR="00294A54" w:rsidRPr="00294A54" w:rsidRDefault="00294A54" w:rsidP="00294A54">
      <w:pPr>
        <w:widowControl w:val="0"/>
        <w:numPr>
          <w:ilvl w:val="0"/>
          <w:numId w:val="8"/>
        </w:numPr>
        <w:suppressAutoHyphens/>
        <w:spacing w:after="0" w:line="240" w:lineRule="auto"/>
        <w:ind w:left="0" w:firstLine="0"/>
        <w:contextualSpacing/>
        <w:jc w:val="both"/>
        <w:rPr>
          <w:rFonts w:ascii="Times New Roman" w:hAnsi="Times New Roman"/>
          <w:sz w:val="28"/>
          <w:szCs w:val="28"/>
        </w:rPr>
      </w:pPr>
      <w:r w:rsidRPr="00294A54">
        <w:rPr>
          <w:rFonts w:ascii="Times New Roman" w:hAnsi="Times New Roman"/>
          <w:sz w:val="28"/>
          <w:szCs w:val="28"/>
        </w:rPr>
        <w:t>Прерывание от часов реального времени.</w:t>
      </w:r>
    </w:p>
    <w:p w:rsidR="00294A54" w:rsidRPr="00294A54" w:rsidRDefault="00294A54" w:rsidP="00294A54">
      <w:pPr>
        <w:widowControl w:val="0"/>
        <w:numPr>
          <w:ilvl w:val="0"/>
          <w:numId w:val="7"/>
        </w:numPr>
        <w:suppressAutoHyphens/>
        <w:spacing w:after="0" w:line="240" w:lineRule="auto"/>
        <w:ind w:left="0" w:firstLine="0"/>
        <w:contextualSpacing/>
        <w:jc w:val="both"/>
        <w:rPr>
          <w:rFonts w:ascii="Times New Roman" w:hAnsi="Times New Roman"/>
          <w:sz w:val="28"/>
          <w:szCs w:val="28"/>
        </w:rPr>
      </w:pPr>
      <w:r w:rsidRPr="00294A54">
        <w:rPr>
          <w:rFonts w:ascii="Times New Roman" w:hAnsi="Times New Roman"/>
          <w:sz w:val="28"/>
          <w:szCs w:val="28"/>
        </w:rPr>
        <w:t>По наступлению определенного события выполняет обратный переход из защищенного режима в реальный и завершает свою работу.</w:t>
      </w:r>
    </w:p>
    <w:p w:rsidR="00294A54" w:rsidRPr="00294A54" w:rsidRDefault="00294A54" w:rsidP="00294A54">
      <w:pPr>
        <w:spacing w:after="0"/>
        <w:contextualSpacing/>
        <w:jc w:val="both"/>
        <w:rPr>
          <w:rFonts w:ascii="Times New Roman" w:hAnsi="Times New Roman"/>
          <w:sz w:val="28"/>
          <w:szCs w:val="28"/>
        </w:rPr>
      </w:pPr>
      <w:r w:rsidRPr="00294A54">
        <w:rPr>
          <w:rFonts w:ascii="Times New Roman" w:hAnsi="Times New Roman"/>
          <w:sz w:val="28"/>
          <w:szCs w:val="28"/>
        </w:rPr>
        <w:t>Для прерываний от таймера и часов реального времени обработчик прерывания должен отслеживать количество вызовов прерывания и отсчитывать секунды, выводя их на экран. Количество секунд после которых выполняется обратный переход в реальный режим и выход из программы (то самое определенное событие) считывается с клавиатуры перед переходом в защищенный режим.</w:t>
      </w:r>
    </w:p>
    <w:p w:rsidR="00294A54" w:rsidRPr="00294A54" w:rsidRDefault="00294A54" w:rsidP="00294A54">
      <w:pPr>
        <w:spacing w:after="0"/>
        <w:contextualSpacing/>
        <w:jc w:val="both"/>
        <w:rPr>
          <w:rFonts w:ascii="Times New Roman" w:hAnsi="Times New Roman"/>
          <w:sz w:val="28"/>
          <w:szCs w:val="28"/>
        </w:rPr>
      </w:pPr>
      <w:r w:rsidRPr="00294A54">
        <w:rPr>
          <w:rFonts w:ascii="Times New Roman" w:hAnsi="Times New Roman"/>
          <w:sz w:val="28"/>
          <w:szCs w:val="28"/>
        </w:rPr>
        <w:t>Для прерывания от клавиатуры необходимо считывать скан-коды клавиш и выводить их на экран. По нажатию определенной клавиши (любой на выбор студента) осуществляется обратный переход в реальный режим и выход из программы.</w:t>
      </w:r>
    </w:p>
    <w:p w:rsidR="00294A54" w:rsidRPr="00294A54" w:rsidRDefault="00294A54" w:rsidP="00294A54">
      <w:pPr>
        <w:spacing w:after="0"/>
        <w:contextualSpacing/>
        <w:jc w:val="both"/>
        <w:rPr>
          <w:rFonts w:ascii="Times New Roman" w:hAnsi="Times New Roman"/>
          <w:sz w:val="28"/>
          <w:szCs w:val="28"/>
        </w:rPr>
      </w:pPr>
      <w:r w:rsidRPr="00294A54">
        <w:rPr>
          <w:rFonts w:ascii="Times New Roman" w:hAnsi="Times New Roman"/>
          <w:sz w:val="28"/>
          <w:szCs w:val="28"/>
        </w:rPr>
        <w:t>При выполнении данной лабораторной работы должны быть соблюдены следующие условия:</w:t>
      </w:r>
    </w:p>
    <w:p w:rsidR="00294A54" w:rsidRPr="00294A54" w:rsidRDefault="00294A54" w:rsidP="00294A54">
      <w:pPr>
        <w:widowControl w:val="0"/>
        <w:numPr>
          <w:ilvl w:val="0"/>
          <w:numId w:val="9"/>
        </w:numPr>
        <w:suppressAutoHyphens/>
        <w:spacing w:after="0" w:line="240" w:lineRule="auto"/>
        <w:ind w:left="0" w:firstLine="0"/>
        <w:contextualSpacing/>
        <w:jc w:val="both"/>
        <w:rPr>
          <w:rFonts w:ascii="Times New Roman" w:hAnsi="Times New Roman"/>
          <w:sz w:val="28"/>
          <w:szCs w:val="28"/>
        </w:rPr>
      </w:pPr>
      <w:r w:rsidRPr="00294A54">
        <w:rPr>
          <w:rFonts w:ascii="Times New Roman" w:hAnsi="Times New Roman"/>
          <w:sz w:val="28"/>
          <w:szCs w:val="28"/>
        </w:rPr>
        <w:t>После завершения работы программы компьютер должен продолжать корректно функционировать. Зависания, перезагрузки и другие аналогичные «события» недопустимы.</w:t>
      </w:r>
    </w:p>
    <w:p w:rsidR="00294A54" w:rsidRPr="00294A54" w:rsidRDefault="00294A54" w:rsidP="00294A54">
      <w:pPr>
        <w:widowControl w:val="0"/>
        <w:numPr>
          <w:ilvl w:val="0"/>
          <w:numId w:val="9"/>
        </w:numPr>
        <w:suppressAutoHyphens/>
        <w:spacing w:after="0" w:line="240" w:lineRule="auto"/>
        <w:ind w:left="0" w:firstLine="0"/>
        <w:contextualSpacing/>
        <w:jc w:val="both"/>
        <w:rPr>
          <w:rFonts w:ascii="Times New Roman" w:hAnsi="Times New Roman"/>
          <w:sz w:val="28"/>
          <w:szCs w:val="28"/>
        </w:rPr>
      </w:pPr>
      <w:r w:rsidRPr="00294A54">
        <w:rPr>
          <w:rFonts w:ascii="Times New Roman" w:hAnsi="Times New Roman"/>
          <w:sz w:val="28"/>
          <w:szCs w:val="28"/>
        </w:rPr>
        <w:t>Переход в защищенный режим процессора должен быть выполнен по алгоритму, используемому в процессорах начиная с 386. Переход в защищенный режим с использованием алгоритма для 286 процессора недопустим.</w:t>
      </w:r>
    </w:p>
    <w:p w:rsidR="00FB5C91" w:rsidRDefault="00FB5C91" w:rsidP="00FB5C91">
      <w:pPr>
        <w:pStyle w:val="a6"/>
        <w:numPr>
          <w:ilvl w:val="0"/>
          <w:numId w:val="4"/>
        </w:numPr>
        <w:spacing w:after="0"/>
        <w:ind w:left="0"/>
        <w:rPr>
          <w:rFonts w:ascii="Times New Roman" w:hAnsi="Times New Roman" w:cs="Times New Roman"/>
          <w:b/>
          <w:sz w:val="28"/>
          <w:szCs w:val="28"/>
        </w:rPr>
      </w:pPr>
      <w:r w:rsidRPr="008F0236">
        <w:rPr>
          <w:rFonts w:ascii="Times New Roman" w:hAnsi="Times New Roman" w:cs="Times New Roman"/>
          <w:b/>
          <w:sz w:val="28"/>
          <w:szCs w:val="28"/>
        </w:rPr>
        <w:t>Разработка алгоритма</w:t>
      </w:r>
    </w:p>
    <w:p w:rsidR="00FB5C91" w:rsidRDefault="00FB5C91" w:rsidP="00FB5C91">
      <w:pPr>
        <w:pStyle w:val="a6"/>
        <w:numPr>
          <w:ilvl w:val="1"/>
          <w:numId w:val="4"/>
        </w:numPr>
        <w:spacing w:after="0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программы</w:t>
      </w:r>
    </w:p>
    <w:p w:rsidR="00FB5C91" w:rsidRPr="00F76C91" w:rsidRDefault="00FB5C91" w:rsidP="00FB5C9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состоит из нескольких процедур:</w:t>
      </w:r>
    </w:p>
    <w:p w:rsidR="00294A54" w:rsidRPr="00F76C91" w:rsidRDefault="00294A54" w:rsidP="00FB5C9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BUFFER</w:t>
      </w:r>
      <w:r w:rsidRPr="00F76C9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CLEAR</w:t>
      </w:r>
      <w:r w:rsidRPr="00F76C9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процедура</w:t>
      </w:r>
      <w:r w:rsidRPr="00F76C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очистки</w:t>
      </w:r>
      <w:r w:rsidRPr="00F76C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буфера</w:t>
      </w:r>
    </w:p>
    <w:p w:rsidR="00294A54" w:rsidRDefault="00294A54" w:rsidP="00FB5C9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BUFFER</w:t>
      </w:r>
      <w:r w:rsidRPr="00294A5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OUTPUT</w:t>
      </w:r>
      <w:r w:rsidRPr="00294A5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процедура вывода буфера через видеопамять</w:t>
      </w:r>
    </w:p>
    <w:p w:rsidR="00294A54" w:rsidRDefault="00294A54" w:rsidP="00FB5C9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CLR</w:t>
      </w:r>
      <w:r w:rsidRPr="00294A5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SCR</w:t>
      </w:r>
      <w:r w:rsidRPr="00294A5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процедура очистки экрана</w:t>
      </w:r>
    </w:p>
    <w:p w:rsidR="00294A54" w:rsidRDefault="00294A54" w:rsidP="00FB5C9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KEYBOARD</w:t>
      </w:r>
      <w:r w:rsidRPr="00294A5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HANDLER</w:t>
      </w:r>
      <w:r w:rsidRPr="00294A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294A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обработчик прерывания от клавиатуры</w:t>
      </w:r>
    </w:p>
    <w:p w:rsidR="00294A54" w:rsidRDefault="00294A54" w:rsidP="00FB5C9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TIMER</w:t>
      </w:r>
      <w:r w:rsidRPr="00294A5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HANDLER</w:t>
      </w:r>
      <w:r w:rsidRPr="00294A5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обработчик прерывания системного таймера</w:t>
      </w:r>
    </w:p>
    <w:p w:rsidR="00294A54" w:rsidRDefault="00294A54" w:rsidP="00FB5C9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DUMMY</w:t>
      </w:r>
      <w:r w:rsidRPr="00294A5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IRQ</w:t>
      </w:r>
      <w:r w:rsidRPr="00294A5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MASTER</w:t>
      </w:r>
      <w:r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SLAVE</w:t>
      </w:r>
      <w:r w:rsidRPr="00294A5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заглушка для обработчиков прерываний ведущего/ведомого контроллера</w:t>
      </w:r>
    </w:p>
    <w:p w:rsidR="00294A54" w:rsidRDefault="00294A54" w:rsidP="00FB5C9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EXC</w:t>
      </w:r>
      <w:r w:rsidRPr="00F76C9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HANDLER</w:t>
      </w:r>
      <w:r w:rsidRPr="00F76C9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обработчик исключений</w:t>
      </w:r>
    </w:p>
    <w:p w:rsidR="00294A54" w:rsidRDefault="00294A54" w:rsidP="00FB5C9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BYTE</w:t>
      </w:r>
      <w:r w:rsidRPr="00294A5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294A5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HEX</w:t>
      </w:r>
      <w:r w:rsidRPr="00294A5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перевод числа в шестнадцатеричный вид</w:t>
      </w:r>
    </w:p>
    <w:p w:rsidR="00294A54" w:rsidRDefault="00294A54" w:rsidP="00FB5C9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DIGIT</w:t>
      </w:r>
      <w:r w:rsidRPr="00294A5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294A5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DEC</w:t>
      </w:r>
      <w:r w:rsidRPr="00294A5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перевод цифры в десятичный вид</w:t>
      </w:r>
    </w:p>
    <w:p w:rsidR="00294A54" w:rsidRDefault="00294A54" w:rsidP="00FB5C9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WORD</w:t>
      </w:r>
      <w:r w:rsidRPr="00294A5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294A5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DEC</w:t>
      </w:r>
      <w:r>
        <w:rPr>
          <w:rFonts w:ascii="Times New Roman" w:hAnsi="Times New Roman" w:cs="Times New Roman"/>
          <w:sz w:val="28"/>
          <w:szCs w:val="28"/>
        </w:rPr>
        <w:t xml:space="preserve"> – перевод числа в десятичный вид</w:t>
      </w:r>
    </w:p>
    <w:p w:rsidR="00294A54" w:rsidRPr="00294A54" w:rsidRDefault="00294A54" w:rsidP="00FB5C9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INPUT – </w:t>
      </w:r>
      <w:r>
        <w:rPr>
          <w:rFonts w:ascii="Times New Roman" w:hAnsi="Times New Roman" w:cs="Times New Roman"/>
          <w:sz w:val="28"/>
          <w:szCs w:val="28"/>
        </w:rPr>
        <w:t>ввод количества секунд</w:t>
      </w:r>
    </w:p>
    <w:p w:rsidR="00FB5C91" w:rsidRDefault="00FB5C91" w:rsidP="00FB5C91">
      <w:pPr>
        <w:pStyle w:val="a6"/>
        <w:numPr>
          <w:ilvl w:val="1"/>
          <w:numId w:val="4"/>
        </w:numPr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8F0236">
        <w:rPr>
          <w:rFonts w:ascii="Times New Roman" w:hAnsi="Times New Roman" w:cs="Times New Roman"/>
          <w:sz w:val="28"/>
          <w:szCs w:val="28"/>
        </w:rPr>
        <w:t>Описание переменных</w:t>
      </w:r>
    </w:p>
    <w:p w:rsidR="00294A54" w:rsidRDefault="00294A54" w:rsidP="00294A54">
      <w:pPr>
        <w:pStyle w:val="a6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GDT</w:t>
      </w:r>
      <w:r w:rsidRPr="00294A5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глобальная таблица дескрипторов;</w:t>
      </w:r>
    </w:p>
    <w:p w:rsidR="00294A54" w:rsidRPr="00294A54" w:rsidRDefault="00294A54" w:rsidP="00294A54">
      <w:pPr>
        <w:pStyle w:val="a6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294A5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RM</w:t>
      </w:r>
      <w:r w:rsidRPr="00294A5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DESC</w:t>
      </w:r>
      <w:r w:rsidRPr="00294A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294A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селектор сегмента кода реального режима;</w:t>
      </w:r>
    </w:p>
    <w:p w:rsidR="00294A54" w:rsidRDefault="00294A54" w:rsidP="00294A54">
      <w:pPr>
        <w:pStyle w:val="a6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294A5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DESC</w:t>
      </w:r>
      <w:r w:rsidRPr="00294A5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селектор сегмента данных реального/защищенного режима;</w:t>
      </w:r>
    </w:p>
    <w:p w:rsidR="00294A54" w:rsidRDefault="00294A54" w:rsidP="00294A54">
      <w:pPr>
        <w:pStyle w:val="a6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STACK</w:t>
      </w:r>
      <w:r w:rsidRPr="00294A5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DESC</w:t>
      </w:r>
      <w:r w:rsidRPr="00294A5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сегмент стека реального/защищенного режима;</w:t>
      </w:r>
    </w:p>
    <w:p w:rsidR="00294A54" w:rsidRDefault="00294A54" w:rsidP="00294A54">
      <w:pPr>
        <w:pStyle w:val="a6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294A5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DESC</w:t>
      </w:r>
      <w:r w:rsidRPr="00294A5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селектор видеопамяти компьютера;</w:t>
      </w:r>
    </w:p>
    <w:p w:rsidR="00294A54" w:rsidRDefault="00294A54" w:rsidP="00294A54">
      <w:pPr>
        <w:pStyle w:val="a6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294A5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PM</w:t>
      </w:r>
      <w:r w:rsidRPr="00294A5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DESC</w:t>
      </w:r>
      <w:r w:rsidRPr="00294A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294A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селектор кода защищенного режима;</w:t>
      </w:r>
    </w:p>
    <w:p w:rsidR="00294A54" w:rsidRDefault="00294A54" w:rsidP="00294A54">
      <w:pPr>
        <w:pStyle w:val="a6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294A5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IDT</w:t>
      </w:r>
      <w:r w:rsidRPr="00294A5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селектор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IDT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294A54" w:rsidRDefault="00294A54" w:rsidP="00294A54">
      <w:pPr>
        <w:pStyle w:val="a6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294A5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время, которое компьютер будет находится в защищенном режиме</w:t>
      </w:r>
    </w:p>
    <w:p w:rsidR="00294A54" w:rsidRDefault="00294A54" w:rsidP="00294A54">
      <w:pPr>
        <w:pStyle w:val="a6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294A5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количество вызовов прерывания системного таймера</w:t>
      </w:r>
    </w:p>
    <w:p w:rsidR="00294A54" w:rsidRDefault="00294A54" w:rsidP="00294A54">
      <w:pPr>
        <w:pStyle w:val="a6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294A5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SCAN</w:t>
      </w:r>
      <w:r w:rsidRPr="00294A5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294A5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последняя введенная клавиша</w:t>
      </w:r>
    </w:p>
    <w:p w:rsidR="00294A54" w:rsidRPr="00294A54" w:rsidRDefault="00294A54" w:rsidP="00294A54">
      <w:pPr>
        <w:pStyle w:val="a6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SECOND – </w:t>
      </w:r>
      <w:r>
        <w:rPr>
          <w:rFonts w:ascii="Times New Roman" w:hAnsi="Times New Roman" w:cs="Times New Roman"/>
          <w:sz w:val="28"/>
          <w:szCs w:val="28"/>
        </w:rPr>
        <w:t>текущая секунда времени</w:t>
      </w:r>
    </w:p>
    <w:p w:rsidR="00FB5C91" w:rsidRPr="00690D37" w:rsidRDefault="00FB5C91" w:rsidP="00FB5C91">
      <w:pPr>
        <w:pStyle w:val="a6"/>
        <w:numPr>
          <w:ilvl w:val="1"/>
          <w:numId w:val="4"/>
        </w:numPr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690D37">
        <w:rPr>
          <w:rFonts w:ascii="Times New Roman" w:hAnsi="Times New Roman" w:cs="Times New Roman"/>
          <w:sz w:val="28"/>
          <w:szCs w:val="28"/>
        </w:rPr>
        <w:t>Описание алгоритма программы</w:t>
      </w:r>
    </w:p>
    <w:p w:rsidR="007502B1" w:rsidRDefault="007502B1" w:rsidP="007502B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запуске пользователь вводит число секунд, которые программа будет находиться в защищенном режиме. Затем после нажатия любой клавиши программа начинает переходить в защищенный режим.</w:t>
      </w:r>
    </w:p>
    <w:p w:rsidR="007502B1" w:rsidRDefault="007502B1" w:rsidP="007502B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этого:</w:t>
      </w:r>
    </w:p>
    <w:p w:rsidR="007502B1" w:rsidRDefault="007502B1" w:rsidP="007502B1">
      <w:pPr>
        <w:pStyle w:val="a6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Подготавливаются часы </w:t>
      </w:r>
      <w:r>
        <w:rPr>
          <w:rFonts w:ascii="Times New Roman" w:hAnsi="Times New Roman" w:cs="Times New Roman"/>
          <w:sz w:val="28"/>
          <w:szCs w:val="28"/>
          <w:lang w:val="en-US"/>
        </w:rPr>
        <w:t>RTC</w:t>
      </w:r>
      <w:r w:rsidRPr="007502B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формат представления данных в двоичном виде</w:t>
      </w:r>
    </w:p>
    <w:p w:rsidR="007502B1" w:rsidRPr="007502B1" w:rsidRDefault="007502B1" w:rsidP="007502B1">
      <w:pPr>
        <w:pStyle w:val="a6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Разрешается линия </w:t>
      </w:r>
      <w:r>
        <w:rPr>
          <w:rFonts w:ascii="Times New Roman" w:hAnsi="Times New Roman" w:cs="Times New Roman"/>
          <w:sz w:val="28"/>
          <w:szCs w:val="28"/>
          <w:lang w:val="en-US"/>
        </w:rPr>
        <w:t>A20</w:t>
      </w:r>
    </w:p>
    <w:p w:rsidR="007502B1" w:rsidRDefault="007502B1" w:rsidP="007502B1">
      <w:pPr>
        <w:pStyle w:val="a6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Сохраняются маски прерываний</w:t>
      </w:r>
    </w:p>
    <w:p w:rsidR="007502B1" w:rsidRDefault="007502B1" w:rsidP="007502B1">
      <w:pPr>
        <w:pStyle w:val="a6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Запрещаются маскируемые и немаскируемые прерывания</w:t>
      </w:r>
    </w:p>
    <w:p w:rsidR="007502B1" w:rsidRDefault="007502B1" w:rsidP="007502B1">
      <w:pPr>
        <w:pStyle w:val="a6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GDT </w:t>
      </w:r>
      <w:r>
        <w:rPr>
          <w:rFonts w:ascii="Times New Roman" w:hAnsi="Times New Roman" w:cs="Times New Roman"/>
          <w:sz w:val="28"/>
          <w:szCs w:val="28"/>
        </w:rPr>
        <w:t>заполняется дескрипторами</w:t>
      </w:r>
    </w:p>
    <w:p w:rsidR="007502B1" w:rsidRPr="007502B1" w:rsidRDefault="007502B1" w:rsidP="007502B1">
      <w:pPr>
        <w:pStyle w:val="a6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Заполняется 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IDT</w:t>
      </w:r>
    </w:p>
    <w:p w:rsidR="007502B1" w:rsidRDefault="007502B1" w:rsidP="007502B1">
      <w:pPr>
        <w:pStyle w:val="a6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0 бит регистра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cr</w:t>
      </w:r>
      <w:proofErr w:type="spellEnd"/>
      <w:r w:rsidRPr="007502B1">
        <w:rPr>
          <w:rFonts w:ascii="Times New Roman" w:hAnsi="Times New Roman" w:cs="Times New Roman"/>
          <w:sz w:val="28"/>
          <w:szCs w:val="28"/>
        </w:rPr>
        <w:t xml:space="preserve">0 </w:t>
      </w:r>
      <w:r>
        <w:rPr>
          <w:rFonts w:ascii="Times New Roman" w:hAnsi="Times New Roman" w:cs="Times New Roman"/>
          <w:sz w:val="28"/>
          <w:szCs w:val="28"/>
        </w:rPr>
        <w:t>ставится в 1</w:t>
      </w:r>
    </w:p>
    <w:p w:rsidR="007502B1" w:rsidRPr="007502B1" w:rsidRDefault="007502B1" w:rsidP="007502B1">
      <w:pPr>
        <w:pStyle w:val="a6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Перезагружается регистр </w:t>
      </w:r>
      <w:r>
        <w:rPr>
          <w:rFonts w:ascii="Times New Roman" w:hAnsi="Times New Roman" w:cs="Times New Roman"/>
          <w:sz w:val="28"/>
          <w:szCs w:val="28"/>
          <w:lang w:val="en-US"/>
        </w:rPr>
        <w:t>cs.</w:t>
      </w:r>
    </w:p>
    <w:p w:rsidR="007502B1" w:rsidRDefault="007502B1" w:rsidP="007502B1">
      <w:pPr>
        <w:pStyle w:val="a6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Перезагружаются другие сегментные регистры</w:t>
      </w:r>
    </w:p>
    <w:p w:rsidR="007502B1" w:rsidRDefault="007502B1" w:rsidP="007502B1">
      <w:pPr>
        <w:pStyle w:val="a6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стек заносятся регистр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</w:t>
      </w:r>
      <w:proofErr w:type="spellEnd"/>
      <w:r w:rsidRPr="007502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точка возврата в реальный режим</w:t>
      </w:r>
    </w:p>
    <w:p w:rsidR="007502B1" w:rsidRDefault="007502B1" w:rsidP="007502B1">
      <w:pPr>
        <w:pStyle w:val="a6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стек заносятся точка входа в защищенный режим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дескриктор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сегмента кода защищенного режима</w:t>
      </w:r>
    </w:p>
    <w:p w:rsidR="007502B1" w:rsidRDefault="007502B1" w:rsidP="007502B1">
      <w:pPr>
        <w:pStyle w:val="a6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Переинициализируется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контроллеры прерываний на шлюзы 20 – 2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</w:p>
    <w:p w:rsidR="007502B1" w:rsidRDefault="007502B1" w:rsidP="007502B1">
      <w:pPr>
        <w:pStyle w:val="a6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Разрешаются маскируемые и немаскируемые прерывания</w:t>
      </w:r>
    </w:p>
    <w:p w:rsidR="007502B1" w:rsidRDefault="007502B1" w:rsidP="007502B1">
      <w:pPr>
        <w:pStyle w:val="a6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переходит в сегмент 32-битного кода</w:t>
      </w:r>
    </w:p>
    <w:p w:rsidR="007502B1" w:rsidRDefault="007502B1" w:rsidP="007502B1">
      <w:pPr>
        <w:pStyle w:val="a6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Вызываются процедуры очистки экрана и вывода сообщения</w:t>
      </w:r>
    </w:p>
    <w:p w:rsidR="007502B1" w:rsidRDefault="007502B1" w:rsidP="007502B1">
      <w:pPr>
        <w:pStyle w:val="a6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Запускается бесконечный цикл, в котором обработчики прерываний клавиатуры и таймера производят необходимые действия</w:t>
      </w:r>
    </w:p>
    <w:p w:rsidR="007502B1" w:rsidRDefault="007502B1" w:rsidP="007502B1">
      <w:pPr>
        <w:pStyle w:val="a6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команде выхода программа возвращается в сегмент кода реального режима</w:t>
      </w:r>
    </w:p>
    <w:p w:rsidR="007502B1" w:rsidRDefault="007502B1" w:rsidP="007502B1">
      <w:pPr>
        <w:pStyle w:val="a6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возвращению вновь запрещаются все прерывания</w:t>
      </w:r>
    </w:p>
    <w:p w:rsidR="007502B1" w:rsidRDefault="007502B1" w:rsidP="007502B1">
      <w:pPr>
        <w:pStyle w:val="a6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Контроллеры прерываний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переинициализируются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старые вектора</w:t>
      </w:r>
    </w:p>
    <w:p w:rsidR="007502B1" w:rsidRDefault="004640FF" w:rsidP="007502B1">
      <w:pPr>
        <w:pStyle w:val="a6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Устанавливаются новые лимиты сегментов данных, кода и стека</w:t>
      </w:r>
    </w:p>
    <w:p w:rsidR="004640FF" w:rsidRPr="004640FF" w:rsidRDefault="004640FF" w:rsidP="007502B1">
      <w:pPr>
        <w:pStyle w:val="a6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Перезагружается регистр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</w:t>
      </w:r>
      <w:proofErr w:type="spellEnd"/>
    </w:p>
    <w:p w:rsidR="004640FF" w:rsidRDefault="004640FF" w:rsidP="004640FF">
      <w:pPr>
        <w:pStyle w:val="a6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Включается реальный режим</w:t>
      </w:r>
    </w:p>
    <w:p w:rsidR="004640FF" w:rsidRDefault="004640FF" w:rsidP="004640FF">
      <w:pPr>
        <w:pStyle w:val="a6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Восстанавливаются сегментные регистры</w:t>
      </w:r>
    </w:p>
    <w:p w:rsidR="004640FF" w:rsidRDefault="004640FF" w:rsidP="004640FF">
      <w:pPr>
        <w:pStyle w:val="a6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Восстанавливаются маски контроллера прерываний</w:t>
      </w:r>
    </w:p>
    <w:p w:rsidR="004640FF" w:rsidRDefault="004640FF" w:rsidP="004640FF">
      <w:pPr>
        <w:pStyle w:val="a6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Запрещается линия </w:t>
      </w:r>
      <w:r>
        <w:rPr>
          <w:rFonts w:ascii="Times New Roman" w:hAnsi="Times New Roman" w:cs="Times New Roman"/>
          <w:sz w:val="28"/>
          <w:szCs w:val="28"/>
          <w:lang w:val="en-US"/>
        </w:rPr>
        <w:t>A20</w:t>
      </w:r>
    </w:p>
    <w:p w:rsidR="00871637" w:rsidRPr="00CC5C90" w:rsidRDefault="004640FF" w:rsidP="00CC5C90">
      <w:pPr>
        <w:pStyle w:val="a6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выводит сообщение о успешном возврате</w:t>
      </w:r>
    </w:p>
    <w:p w:rsidR="00871637" w:rsidRDefault="00871637" w:rsidP="00871637">
      <w:pPr>
        <w:pStyle w:val="a6"/>
        <w:numPr>
          <w:ilvl w:val="0"/>
          <w:numId w:val="4"/>
        </w:numPr>
        <w:spacing w:after="0"/>
        <w:ind w:left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Текст программы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4640FF">
        <w:rPr>
          <w:rFonts w:cstheme="minorHAnsi"/>
          <w:sz w:val="16"/>
          <w:szCs w:val="16"/>
        </w:rPr>
        <w:t>.386P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4640FF">
        <w:rPr>
          <w:rFonts w:cstheme="minorHAnsi"/>
          <w:sz w:val="16"/>
          <w:szCs w:val="16"/>
        </w:rPr>
        <w:t>.MODEL  LARGE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4640FF">
        <w:rPr>
          <w:rFonts w:cstheme="minorHAnsi"/>
          <w:sz w:val="16"/>
          <w:szCs w:val="16"/>
        </w:rPr>
        <w:t>;Структуры данных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4640FF">
        <w:rPr>
          <w:rFonts w:cstheme="minorHAnsi"/>
          <w:sz w:val="16"/>
          <w:szCs w:val="16"/>
        </w:rPr>
        <w:t xml:space="preserve">S_DESC  </w:t>
      </w:r>
      <w:proofErr w:type="spellStart"/>
      <w:r w:rsidRPr="004640FF">
        <w:rPr>
          <w:rFonts w:cstheme="minorHAnsi"/>
          <w:sz w:val="16"/>
          <w:szCs w:val="16"/>
        </w:rPr>
        <w:t>struc</w:t>
      </w:r>
      <w:proofErr w:type="spellEnd"/>
      <w:r w:rsidRPr="004640FF">
        <w:rPr>
          <w:rFonts w:cstheme="minorHAnsi"/>
          <w:sz w:val="16"/>
          <w:szCs w:val="16"/>
        </w:rPr>
        <w:t xml:space="preserve">                                   </w:t>
      </w:r>
      <w:r>
        <w:rPr>
          <w:rFonts w:cstheme="minorHAnsi"/>
          <w:sz w:val="16"/>
          <w:szCs w:val="16"/>
        </w:rPr>
        <w:tab/>
      </w:r>
      <w:r>
        <w:rPr>
          <w:rFonts w:cstheme="minorHAnsi"/>
          <w:sz w:val="16"/>
          <w:szCs w:val="16"/>
        </w:rPr>
        <w:tab/>
      </w:r>
      <w:r w:rsidRPr="004640FF">
        <w:rPr>
          <w:rFonts w:cstheme="minorHAnsi"/>
          <w:sz w:val="16"/>
          <w:szCs w:val="16"/>
        </w:rPr>
        <w:t>;Структура сегментного дескриптора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4640FF">
        <w:rPr>
          <w:rFonts w:cstheme="minorHAnsi"/>
          <w:sz w:val="16"/>
          <w:szCs w:val="16"/>
        </w:rPr>
        <w:t xml:space="preserve">    LIMIT       </w:t>
      </w:r>
      <w:proofErr w:type="spellStart"/>
      <w:r w:rsidRPr="004640FF">
        <w:rPr>
          <w:rFonts w:cstheme="minorHAnsi"/>
          <w:sz w:val="16"/>
          <w:szCs w:val="16"/>
        </w:rPr>
        <w:t>dw</w:t>
      </w:r>
      <w:proofErr w:type="spellEnd"/>
      <w:r w:rsidRPr="004640FF">
        <w:rPr>
          <w:rFonts w:cstheme="minorHAnsi"/>
          <w:sz w:val="16"/>
          <w:szCs w:val="16"/>
        </w:rPr>
        <w:t xml:space="preserve"> 0                            </w:t>
      </w:r>
      <w:r>
        <w:rPr>
          <w:rFonts w:cstheme="minorHAnsi"/>
          <w:sz w:val="16"/>
          <w:szCs w:val="16"/>
        </w:rPr>
        <w:tab/>
      </w:r>
      <w:r>
        <w:rPr>
          <w:rFonts w:cstheme="minorHAnsi"/>
          <w:sz w:val="16"/>
          <w:szCs w:val="16"/>
        </w:rPr>
        <w:tab/>
      </w:r>
      <w:r>
        <w:rPr>
          <w:rFonts w:cstheme="minorHAnsi"/>
          <w:sz w:val="16"/>
          <w:szCs w:val="16"/>
        </w:rPr>
        <w:tab/>
      </w:r>
      <w:r w:rsidRPr="004640FF">
        <w:rPr>
          <w:rFonts w:cstheme="minorHAnsi"/>
          <w:sz w:val="16"/>
          <w:szCs w:val="16"/>
        </w:rPr>
        <w:t xml:space="preserve">;Лимит сегмента (15:00)    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4640FF">
        <w:rPr>
          <w:rFonts w:cstheme="minorHAnsi"/>
          <w:sz w:val="16"/>
          <w:szCs w:val="16"/>
        </w:rPr>
        <w:t xml:space="preserve">    BASE_L      </w:t>
      </w:r>
      <w:proofErr w:type="spellStart"/>
      <w:r w:rsidRPr="004640FF">
        <w:rPr>
          <w:rFonts w:cstheme="minorHAnsi"/>
          <w:sz w:val="16"/>
          <w:szCs w:val="16"/>
        </w:rPr>
        <w:t>dw</w:t>
      </w:r>
      <w:proofErr w:type="spellEnd"/>
      <w:r w:rsidRPr="004640FF">
        <w:rPr>
          <w:rFonts w:cstheme="minorHAnsi"/>
          <w:sz w:val="16"/>
          <w:szCs w:val="16"/>
        </w:rPr>
        <w:t xml:space="preserve"> 0                            </w:t>
      </w:r>
      <w:r>
        <w:rPr>
          <w:rFonts w:cstheme="minorHAnsi"/>
          <w:sz w:val="16"/>
          <w:szCs w:val="16"/>
        </w:rPr>
        <w:tab/>
      </w:r>
      <w:r>
        <w:rPr>
          <w:rFonts w:cstheme="minorHAnsi"/>
          <w:sz w:val="16"/>
          <w:szCs w:val="16"/>
        </w:rPr>
        <w:tab/>
      </w:r>
      <w:r w:rsidRPr="004640FF">
        <w:rPr>
          <w:rFonts w:cstheme="minorHAnsi"/>
          <w:sz w:val="16"/>
          <w:szCs w:val="16"/>
        </w:rPr>
        <w:t>;Адрес базы, младшая часть (15:0)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4640FF">
        <w:rPr>
          <w:rFonts w:cstheme="minorHAnsi"/>
          <w:sz w:val="16"/>
          <w:szCs w:val="16"/>
        </w:rPr>
        <w:t xml:space="preserve">    BASE_M      </w:t>
      </w:r>
      <w:proofErr w:type="spellStart"/>
      <w:r w:rsidRPr="004640FF">
        <w:rPr>
          <w:rFonts w:cstheme="minorHAnsi"/>
          <w:sz w:val="16"/>
          <w:szCs w:val="16"/>
        </w:rPr>
        <w:t>db</w:t>
      </w:r>
      <w:proofErr w:type="spellEnd"/>
      <w:r w:rsidRPr="004640FF">
        <w:rPr>
          <w:rFonts w:cstheme="minorHAnsi"/>
          <w:sz w:val="16"/>
          <w:szCs w:val="16"/>
        </w:rPr>
        <w:t xml:space="preserve"> 0                            </w:t>
      </w:r>
      <w:r>
        <w:rPr>
          <w:rFonts w:cstheme="minorHAnsi"/>
          <w:sz w:val="16"/>
          <w:szCs w:val="16"/>
        </w:rPr>
        <w:tab/>
      </w:r>
      <w:r>
        <w:rPr>
          <w:rFonts w:cstheme="minorHAnsi"/>
          <w:sz w:val="16"/>
          <w:szCs w:val="16"/>
        </w:rPr>
        <w:tab/>
      </w:r>
      <w:r w:rsidRPr="004640FF">
        <w:rPr>
          <w:rFonts w:cstheme="minorHAnsi"/>
          <w:sz w:val="16"/>
          <w:szCs w:val="16"/>
        </w:rPr>
        <w:t>;Адрес базы, средняя часть (23:16)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4640FF">
        <w:rPr>
          <w:rFonts w:cstheme="minorHAnsi"/>
          <w:sz w:val="16"/>
          <w:szCs w:val="16"/>
        </w:rPr>
        <w:t xml:space="preserve">    ACCESS      </w:t>
      </w:r>
      <w:proofErr w:type="spellStart"/>
      <w:r w:rsidRPr="004640FF">
        <w:rPr>
          <w:rFonts w:cstheme="minorHAnsi"/>
          <w:sz w:val="16"/>
          <w:szCs w:val="16"/>
        </w:rPr>
        <w:t>db</w:t>
      </w:r>
      <w:proofErr w:type="spellEnd"/>
      <w:r w:rsidRPr="004640FF">
        <w:rPr>
          <w:rFonts w:cstheme="minorHAnsi"/>
          <w:sz w:val="16"/>
          <w:szCs w:val="16"/>
        </w:rPr>
        <w:t xml:space="preserve"> 0                            </w:t>
      </w:r>
      <w:r>
        <w:rPr>
          <w:rFonts w:cstheme="minorHAnsi"/>
          <w:sz w:val="16"/>
          <w:szCs w:val="16"/>
        </w:rPr>
        <w:tab/>
      </w:r>
      <w:r>
        <w:rPr>
          <w:rFonts w:cstheme="minorHAnsi"/>
          <w:sz w:val="16"/>
          <w:szCs w:val="16"/>
        </w:rPr>
        <w:tab/>
      </w:r>
      <w:r w:rsidRPr="004640FF">
        <w:rPr>
          <w:rFonts w:cstheme="minorHAnsi"/>
          <w:sz w:val="16"/>
          <w:szCs w:val="16"/>
        </w:rPr>
        <w:t>;Байт доступа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4640FF">
        <w:rPr>
          <w:rFonts w:cstheme="minorHAnsi"/>
          <w:sz w:val="16"/>
          <w:szCs w:val="16"/>
        </w:rPr>
        <w:t xml:space="preserve">    ATTRIBS     </w:t>
      </w:r>
      <w:proofErr w:type="spellStart"/>
      <w:r w:rsidRPr="004640FF">
        <w:rPr>
          <w:rFonts w:cstheme="minorHAnsi"/>
          <w:sz w:val="16"/>
          <w:szCs w:val="16"/>
        </w:rPr>
        <w:t>db</w:t>
      </w:r>
      <w:proofErr w:type="spellEnd"/>
      <w:r w:rsidRPr="004640FF">
        <w:rPr>
          <w:rFonts w:cstheme="minorHAnsi"/>
          <w:sz w:val="16"/>
          <w:szCs w:val="16"/>
        </w:rPr>
        <w:t xml:space="preserve"> 0                            </w:t>
      </w:r>
      <w:r>
        <w:rPr>
          <w:rFonts w:cstheme="minorHAnsi"/>
          <w:sz w:val="16"/>
          <w:szCs w:val="16"/>
        </w:rPr>
        <w:tab/>
      </w:r>
      <w:r>
        <w:rPr>
          <w:rFonts w:cstheme="minorHAnsi"/>
          <w:sz w:val="16"/>
          <w:szCs w:val="16"/>
        </w:rPr>
        <w:tab/>
      </w:r>
      <w:r w:rsidRPr="004640FF">
        <w:rPr>
          <w:rFonts w:cstheme="minorHAnsi"/>
          <w:sz w:val="16"/>
          <w:szCs w:val="16"/>
        </w:rPr>
        <w:t>;Лимит сегмента (19:16) и атрибуты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4640FF">
        <w:rPr>
          <w:rFonts w:cstheme="minorHAnsi"/>
          <w:sz w:val="16"/>
          <w:szCs w:val="16"/>
        </w:rPr>
        <w:t xml:space="preserve">    BASE_H      </w:t>
      </w:r>
      <w:proofErr w:type="spellStart"/>
      <w:r w:rsidRPr="004640FF">
        <w:rPr>
          <w:rFonts w:cstheme="minorHAnsi"/>
          <w:sz w:val="16"/>
          <w:szCs w:val="16"/>
        </w:rPr>
        <w:t>db</w:t>
      </w:r>
      <w:proofErr w:type="spellEnd"/>
      <w:r w:rsidRPr="004640FF">
        <w:rPr>
          <w:rFonts w:cstheme="minorHAnsi"/>
          <w:sz w:val="16"/>
          <w:szCs w:val="16"/>
        </w:rPr>
        <w:t xml:space="preserve"> 0                            </w:t>
      </w:r>
      <w:r>
        <w:rPr>
          <w:rFonts w:cstheme="minorHAnsi"/>
          <w:sz w:val="16"/>
          <w:szCs w:val="16"/>
        </w:rPr>
        <w:tab/>
      </w:r>
      <w:r>
        <w:rPr>
          <w:rFonts w:cstheme="minorHAnsi"/>
          <w:sz w:val="16"/>
          <w:szCs w:val="16"/>
        </w:rPr>
        <w:tab/>
      </w:r>
      <w:r w:rsidRPr="004640FF">
        <w:rPr>
          <w:rFonts w:cstheme="minorHAnsi"/>
          <w:sz w:val="16"/>
          <w:szCs w:val="16"/>
        </w:rPr>
        <w:t>;Адрес базы, старшая часть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4640FF">
        <w:rPr>
          <w:rFonts w:cstheme="minorHAnsi"/>
          <w:sz w:val="16"/>
          <w:szCs w:val="16"/>
        </w:rPr>
        <w:t xml:space="preserve">S_DESC  </w:t>
      </w:r>
      <w:proofErr w:type="spellStart"/>
      <w:r w:rsidRPr="004640FF">
        <w:rPr>
          <w:rFonts w:cstheme="minorHAnsi"/>
          <w:sz w:val="16"/>
          <w:szCs w:val="16"/>
        </w:rPr>
        <w:t>ends</w:t>
      </w:r>
      <w:proofErr w:type="spellEnd"/>
      <w:r w:rsidRPr="004640FF">
        <w:rPr>
          <w:rFonts w:cstheme="minorHAnsi"/>
          <w:sz w:val="16"/>
          <w:szCs w:val="16"/>
        </w:rPr>
        <w:t xml:space="preserve">        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4640FF">
        <w:rPr>
          <w:rFonts w:cstheme="minorHAnsi"/>
          <w:sz w:val="16"/>
          <w:szCs w:val="16"/>
        </w:rPr>
        <w:t xml:space="preserve">I_DESC  </w:t>
      </w:r>
      <w:proofErr w:type="spellStart"/>
      <w:r w:rsidRPr="004640FF">
        <w:rPr>
          <w:rFonts w:cstheme="minorHAnsi"/>
          <w:sz w:val="16"/>
          <w:szCs w:val="16"/>
        </w:rPr>
        <w:t>struc</w:t>
      </w:r>
      <w:proofErr w:type="spellEnd"/>
      <w:r w:rsidRPr="004640FF">
        <w:rPr>
          <w:rFonts w:cstheme="minorHAnsi"/>
          <w:sz w:val="16"/>
          <w:szCs w:val="16"/>
        </w:rPr>
        <w:t xml:space="preserve">                                   </w:t>
      </w:r>
      <w:r>
        <w:rPr>
          <w:rFonts w:cstheme="minorHAnsi"/>
          <w:sz w:val="16"/>
          <w:szCs w:val="16"/>
        </w:rPr>
        <w:tab/>
      </w:r>
      <w:r>
        <w:rPr>
          <w:rFonts w:cstheme="minorHAnsi"/>
          <w:sz w:val="16"/>
          <w:szCs w:val="16"/>
        </w:rPr>
        <w:tab/>
      </w:r>
      <w:r>
        <w:rPr>
          <w:rFonts w:cstheme="minorHAnsi"/>
          <w:sz w:val="16"/>
          <w:szCs w:val="16"/>
        </w:rPr>
        <w:tab/>
      </w:r>
      <w:r w:rsidRPr="004640FF">
        <w:rPr>
          <w:rFonts w:cstheme="minorHAnsi"/>
          <w:sz w:val="16"/>
          <w:szCs w:val="16"/>
        </w:rPr>
        <w:t>;Структура дескриптора таблицы прерываний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4640FF">
        <w:rPr>
          <w:rFonts w:cstheme="minorHAnsi"/>
          <w:sz w:val="16"/>
          <w:szCs w:val="16"/>
        </w:rPr>
        <w:t xml:space="preserve">    OFFS_L      </w:t>
      </w:r>
      <w:proofErr w:type="spellStart"/>
      <w:r w:rsidRPr="004640FF">
        <w:rPr>
          <w:rFonts w:cstheme="minorHAnsi"/>
          <w:sz w:val="16"/>
          <w:szCs w:val="16"/>
        </w:rPr>
        <w:t>dw</w:t>
      </w:r>
      <w:proofErr w:type="spellEnd"/>
      <w:r w:rsidRPr="004640FF">
        <w:rPr>
          <w:rFonts w:cstheme="minorHAnsi"/>
          <w:sz w:val="16"/>
          <w:szCs w:val="16"/>
        </w:rPr>
        <w:t xml:space="preserve"> 0                            </w:t>
      </w:r>
      <w:r>
        <w:rPr>
          <w:rFonts w:cstheme="minorHAnsi"/>
          <w:sz w:val="16"/>
          <w:szCs w:val="16"/>
        </w:rPr>
        <w:tab/>
      </w:r>
      <w:r>
        <w:rPr>
          <w:rFonts w:cstheme="minorHAnsi"/>
          <w:sz w:val="16"/>
          <w:szCs w:val="16"/>
        </w:rPr>
        <w:tab/>
      </w:r>
      <w:r w:rsidRPr="004640FF">
        <w:rPr>
          <w:rFonts w:cstheme="minorHAnsi"/>
          <w:sz w:val="16"/>
          <w:szCs w:val="16"/>
        </w:rPr>
        <w:t>;Адрес обработчика (0:15)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4640FF">
        <w:rPr>
          <w:rFonts w:cstheme="minorHAnsi"/>
          <w:sz w:val="16"/>
          <w:szCs w:val="16"/>
        </w:rPr>
        <w:t xml:space="preserve">    SEL         </w:t>
      </w:r>
      <w:proofErr w:type="spellStart"/>
      <w:r w:rsidRPr="004640FF">
        <w:rPr>
          <w:rFonts w:cstheme="minorHAnsi"/>
          <w:sz w:val="16"/>
          <w:szCs w:val="16"/>
        </w:rPr>
        <w:t>dw</w:t>
      </w:r>
      <w:proofErr w:type="spellEnd"/>
      <w:r w:rsidRPr="004640FF">
        <w:rPr>
          <w:rFonts w:cstheme="minorHAnsi"/>
          <w:sz w:val="16"/>
          <w:szCs w:val="16"/>
        </w:rPr>
        <w:t xml:space="preserve"> 0                            </w:t>
      </w:r>
      <w:r>
        <w:rPr>
          <w:rFonts w:cstheme="minorHAnsi"/>
          <w:sz w:val="16"/>
          <w:szCs w:val="16"/>
        </w:rPr>
        <w:tab/>
      </w:r>
      <w:r>
        <w:rPr>
          <w:rFonts w:cstheme="minorHAnsi"/>
          <w:sz w:val="16"/>
          <w:szCs w:val="16"/>
        </w:rPr>
        <w:tab/>
      </w:r>
      <w:r>
        <w:rPr>
          <w:rFonts w:cstheme="minorHAnsi"/>
          <w:sz w:val="16"/>
          <w:szCs w:val="16"/>
        </w:rPr>
        <w:tab/>
      </w:r>
      <w:r w:rsidRPr="004640FF">
        <w:rPr>
          <w:rFonts w:cstheme="minorHAnsi"/>
          <w:sz w:val="16"/>
          <w:szCs w:val="16"/>
        </w:rPr>
        <w:t>;Селектор кода, содержащего код обработчика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4640FF">
        <w:rPr>
          <w:rFonts w:cstheme="minorHAnsi"/>
          <w:sz w:val="16"/>
          <w:szCs w:val="16"/>
        </w:rPr>
        <w:t xml:space="preserve">    PARAM_CNT   </w:t>
      </w:r>
      <w:proofErr w:type="spellStart"/>
      <w:r w:rsidRPr="004640FF">
        <w:rPr>
          <w:rFonts w:cstheme="minorHAnsi"/>
          <w:sz w:val="16"/>
          <w:szCs w:val="16"/>
        </w:rPr>
        <w:t>db</w:t>
      </w:r>
      <w:proofErr w:type="spellEnd"/>
      <w:r w:rsidRPr="004640FF">
        <w:rPr>
          <w:rFonts w:cstheme="minorHAnsi"/>
          <w:sz w:val="16"/>
          <w:szCs w:val="16"/>
        </w:rPr>
        <w:t xml:space="preserve"> 0                            </w:t>
      </w:r>
      <w:r>
        <w:rPr>
          <w:rFonts w:cstheme="minorHAnsi"/>
          <w:sz w:val="16"/>
          <w:szCs w:val="16"/>
        </w:rPr>
        <w:tab/>
      </w:r>
      <w:r>
        <w:rPr>
          <w:rFonts w:cstheme="minorHAnsi"/>
          <w:sz w:val="16"/>
          <w:szCs w:val="16"/>
        </w:rPr>
        <w:tab/>
      </w:r>
      <w:r w:rsidRPr="004640FF">
        <w:rPr>
          <w:rFonts w:cstheme="minorHAnsi"/>
          <w:sz w:val="16"/>
          <w:szCs w:val="16"/>
        </w:rPr>
        <w:t>;Параметры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4640FF">
        <w:rPr>
          <w:rFonts w:cstheme="minorHAnsi"/>
          <w:sz w:val="16"/>
          <w:szCs w:val="16"/>
        </w:rPr>
        <w:t xml:space="preserve">    ACCESS      </w:t>
      </w:r>
      <w:proofErr w:type="spellStart"/>
      <w:r w:rsidRPr="004640FF">
        <w:rPr>
          <w:rFonts w:cstheme="minorHAnsi"/>
          <w:sz w:val="16"/>
          <w:szCs w:val="16"/>
        </w:rPr>
        <w:t>db</w:t>
      </w:r>
      <w:proofErr w:type="spellEnd"/>
      <w:r w:rsidRPr="004640FF">
        <w:rPr>
          <w:rFonts w:cstheme="minorHAnsi"/>
          <w:sz w:val="16"/>
          <w:szCs w:val="16"/>
        </w:rPr>
        <w:t xml:space="preserve"> 0                            </w:t>
      </w:r>
      <w:r>
        <w:rPr>
          <w:rFonts w:cstheme="minorHAnsi"/>
          <w:sz w:val="16"/>
          <w:szCs w:val="16"/>
        </w:rPr>
        <w:tab/>
      </w:r>
      <w:r>
        <w:rPr>
          <w:rFonts w:cstheme="minorHAnsi"/>
          <w:sz w:val="16"/>
          <w:szCs w:val="16"/>
        </w:rPr>
        <w:tab/>
      </w:r>
      <w:r w:rsidRPr="004640FF">
        <w:rPr>
          <w:rFonts w:cstheme="minorHAnsi"/>
          <w:sz w:val="16"/>
          <w:szCs w:val="16"/>
        </w:rPr>
        <w:t>;Уровень доступа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4640FF">
        <w:rPr>
          <w:rFonts w:cstheme="minorHAnsi"/>
          <w:sz w:val="16"/>
          <w:szCs w:val="16"/>
        </w:rPr>
        <w:t xml:space="preserve">    OFFS_H      </w:t>
      </w:r>
      <w:proofErr w:type="spellStart"/>
      <w:r w:rsidRPr="004640FF">
        <w:rPr>
          <w:rFonts w:cstheme="minorHAnsi"/>
          <w:sz w:val="16"/>
          <w:szCs w:val="16"/>
        </w:rPr>
        <w:t>dw</w:t>
      </w:r>
      <w:proofErr w:type="spellEnd"/>
      <w:r w:rsidRPr="004640FF">
        <w:rPr>
          <w:rFonts w:cstheme="minorHAnsi"/>
          <w:sz w:val="16"/>
          <w:szCs w:val="16"/>
        </w:rPr>
        <w:t xml:space="preserve"> 0                            </w:t>
      </w:r>
      <w:r>
        <w:rPr>
          <w:rFonts w:cstheme="minorHAnsi"/>
          <w:sz w:val="16"/>
          <w:szCs w:val="16"/>
        </w:rPr>
        <w:tab/>
      </w:r>
      <w:r>
        <w:rPr>
          <w:rFonts w:cstheme="minorHAnsi"/>
          <w:sz w:val="16"/>
          <w:szCs w:val="16"/>
        </w:rPr>
        <w:tab/>
      </w:r>
      <w:r w:rsidRPr="004640FF">
        <w:rPr>
          <w:rFonts w:cstheme="minorHAnsi"/>
          <w:sz w:val="16"/>
          <w:szCs w:val="16"/>
        </w:rPr>
        <w:t>;Адрес обработчика (31:16)</w:t>
      </w:r>
    </w:p>
    <w:p w:rsidR="004640FF" w:rsidRPr="00F76C91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  <w:lang w:val="en-US"/>
        </w:rPr>
        <w:t>I</w:t>
      </w:r>
      <w:r w:rsidRPr="00F76C91">
        <w:rPr>
          <w:rFonts w:cstheme="minorHAnsi"/>
          <w:sz w:val="16"/>
          <w:szCs w:val="16"/>
          <w:lang w:val="en-US"/>
        </w:rPr>
        <w:t>_</w:t>
      </w:r>
      <w:r w:rsidRPr="004640FF">
        <w:rPr>
          <w:rFonts w:cstheme="minorHAnsi"/>
          <w:sz w:val="16"/>
          <w:szCs w:val="16"/>
          <w:lang w:val="en-US"/>
        </w:rPr>
        <w:t>DESC</w:t>
      </w:r>
      <w:r w:rsidRPr="00F76C91">
        <w:rPr>
          <w:rFonts w:cstheme="minorHAnsi"/>
          <w:sz w:val="16"/>
          <w:szCs w:val="16"/>
          <w:lang w:val="en-US"/>
        </w:rPr>
        <w:t xml:space="preserve">  </w:t>
      </w:r>
      <w:r w:rsidRPr="004640FF">
        <w:rPr>
          <w:rFonts w:cstheme="minorHAnsi"/>
          <w:sz w:val="16"/>
          <w:szCs w:val="16"/>
          <w:lang w:val="en-US"/>
        </w:rPr>
        <w:t>ends</w:t>
      </w:r>
      <w:r w:rsidRPr="00F76C91">
        <w:rPr>
          <w:rFonts w:cstheme="minorHAnsi"/>
          <w:sz w:val="16"/>
          <w:szCs w:val="16"/>
          <w:lang w:val="en-US"/>
        </w:rPr>
        <w:t xml:space="preserve">        </w:t>
      </w:r>
    </w:p>
    <w:p w:rsidR="004640FF" w:rsidRPr="00F76C91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  <w:lang w:val="en-US"/>
        </w:rPr>
        <w:t>R</w:t>
      </w:r>
      <w:r w:rsidRPr="00F76C91">
        <w:rPr>
          <w:rFonts w:cstheme="minorHAnsi"/>
          <w:sz w:val="16"/>
          <w:szCs w:val="16"/>
          <w:lang w:val="en-US"/>
        </w:rPr>
        <w:t>_</w:t>
      </w:r>
      <w:r w:rsidRPr="004640FF">
        <w:rPr>
          <w:rFonts w:cstheme="minorHAnsi"/>
          <w:sz w:val="16"/>
          <w:szCs w:val="16"/>
          <w:lang w:val="en-US"/>
        </w:rPr>
        <w:t>IDTR</w:t>
      </w:r>
      <w:r w:rsidRPr="00F76C91">
        <w:rPr>
          <w:rFonts w:cstheme="minorHAnsi"/>
          <w:sz w:val="16"/>
          <w:szCs w:val="16"/>
          <w:lang w:val="en-US"/>
        </w:rPr>
        <w:t xml:space="preserve">  </w:t>
      </w:r>
      <w:proofErr w:type="spellStart"/>
      <w:r w:rsidRPr="004640FF">
        <w:rPr>
          <w:rFonts w:cstheme="minorHAnsi"/>
          <w:sz w:val="16"/>
          <w:szCs w:val="16"/>
          <w:lang w:val="en-US"/>
        </w:rPr>
        <w:t>struc</w:t>
      </w:r>
      <w:proofErr w:type="spellEnd"/>
      <w:r w:rsidRPr="00F76C91">
        <w:rPr>
          <w:rFonts w:cstheme="minorHAnsi"/>
          <w:sz w:val="16"/>
          <w:szCs w:val="16"/>
          <w:lang w:val="en-US"/>
        </w:rPr>
        <w:t xml:space="preserve">                                   </w:t>
      </w:r>
      <w:r w:rsidRPr="00F76C91">
        <w:rPr>
          <w:rFonts w:cstheme="minorHAnsi"/>
          <w:sz w:val="16"/>
          <w:szCs w:val="16"/>
          <w:lang w:val="en-US"/>
        </w:rPr>
        <w:tab/>
      </w:r>
      <w:r w:rsidRPr="00F76C91">
        <w:rPr>
          <w:rFonts w:cstheme="minorHAnsi"/>
          <w:sz w:val="16"/>
          <w:szCs w:val="16"/>
          <w:lang w:val="en-US"/>
        </w:rPr>
        <w:tab/>
        <w:t>;</w:t>
      </w:r>
      <w:r w:rsidRPr="004640FF">
        <w:rPr>
          <w:rFonts w:cstheme="minorHAnsi"/>
          <w:sz w:val="16"/>
          <w:szCs w:val="16"/>
        </w:rPr>
        <w:t>Структура</w:t>
      </w:r>
      <w:r w:rsidRPr="00F76C91">
        <w:rPr>
          <w:rFonts w:cstheme="minorHAnsi"/>
          <w:sz w:val="16"/>
          <w:szCs w:val="16"/>
          <w:lang w:val="en-US"/>
        </w:rPr>
        <w:t xml:space="preserve"> </w:t>
      </w:r>
      <w:r w:rsidRPr="004640FF">
        <w:rPr>
          <w:rFonts w:cstheme="minorHAnsi"/>
          <w:sz w:val="16"/>
          <w:szCs w:val="16"/>
          <w:lang w:val="en-US"/>
        </w:rPr>
        <w:t>IDTR</w:t>
      </w:r>
    </w:p>
    <w:p w:rsidR="004640FF" w:rsidRPr="00F76C91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F76C91">
        <w:rPr>
          <w:rFonts w:cstheme="minorHAnsi"/>
          <w:sz w:val="16"/>
          <w:szCs w:val="16"/>
          <w:lang w:val="en-US"/>
        </w:rPr>
        <w:t xml:space="preserve">    </w:t>
      </w:r>
      <w:r w:rsidRPr="004640FF">
        <w:rPr>
          <w:rFonts w:cstheme="minorHAnsi"/>
          <w:sz w:val="16"/>
          <w:szCs w:val="16"/>
          <w:lang w:val="en-US"/>
        </w:rPr>
        <w:t>LIMIT</w:t>
      </w:r>
      <w:r w:rsidRPr="00F76C91">
        <w:rPr>
          <w:rFonts w:cstheme="minorHAnsi"/>
          <w:sz w:val="16"/>
          <w:szCs w:val="16"/>
          <w:lang w:val="en-US"/>
        </w:rPr>
        <w:t xml:space="preserve">       </w:t>
      </w:r>
      <w:proofErr w:type="spellStart"/>
      <w:r w:rsidRPr="004640FF">
        <w:rPr>
          <w:rFonts w:cstheme="minorHAnsi"/>
          <w:sz w:val="16"/>
          <w:szCs w:val="16"/>
          <w:lang w:val="en-US"/>
        </w:rPr>
        <w:t>dw</w:t>
      </w:r>
      <w:proofErr w:type="spellEnd"/>
      <w:r w:rsidRPr="00F76C91">
        <w:rPr>
          <w:rFonts w:cstheme="minorHAnsi"/>
          <w:sz w:val="16"/>
          <w:szCs w:val="16"/>
          <w:lang w:val="en-US"/>
        </w:rPr>
        <w:t xml:space="preserve"> 0                            </w:t>
      </w:r>
    </w:p>
    <w:p w:rsidR="004640FF" w:rsidRPr="00F76C91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F76C91">
        <w:rPr>
          <w:rFonts w:cstheme="minorHAnsi"/>
          <w:sz w:val="16"/>
          <w:szCs w:val="16"/>
          <w:lang w:val="en-US"/>
        </w:rPr>
        <w:t xml:space="preserve">    </w:t>
      </w:r>
      <w:r w:rsidRPr="004640FF">
        <w:rPr>
          <w:rFonts w:cstheme="minorHAnsi"/>
          <w:sz w:val="16"/>
          <w:szCs w:val="16"/>
          <w:lang w:val="en-US"/>
        </w:rPr>
        <w:t>IDT</w:t>
      </w:r>
      <w:r w:rsidRPr="00F76C91">
        <w:rPr>
          <w:rFonts w:cstheme="minorHAnsi"/>
          <w:sz w:val="16"/>
          <w:szCs w:val="16"/>
          <w:lang w:val="en-US"/>
        </w:rPr>
        <w:t>_</w:t>
      </w:r>
      <w:r w:rsidRPr="004640FF">
        <w:rPr>
          <w:rFonts w:cstheme="minorHAnsi"/>
          <w:sz w:val="16"/>
          <w:szCs w:val="16"/>
          <w:lang w:val="en-US"/>
        </w:rPr>
        <w:t>L</w:t>
      </w:r>
      <w:r w:rsidRPr="00F76C91">
        <w:rPr>
          <w:rFonts w:cstheme="minorHAnsi"/>
          <w:sz w:val="16"/>
          <w:szCs w:val="16"/>
          <w:lang w:val="en-US"/>
        </w:rPr>
        <w:t xml:space="preserve">       </w:t>
      </w:r>
      <w:proofErr w:type="spellStart"/>
      <w:r w:rsidRPr="004640FF">
        <w:rPr>
          <w:rFonts w:cstheme="minorHAnsi"/>
          <w:sz w:val="16"/>
          <w:szCs w:val="16"/>
          <w:lang w:val="en-US"/>
        </w:rPr>
        <w:t>dw</w:t>
      </w:r>
      <w:proofErr w:type="spellEnd"/>
      <w:r w:rsidRPr="00F76C91">
        <w:rPr>
          <w:rFonts w:cstheme="minorHAnsi"/>
          <w:sz w:val="16"/>
          <w:szCs w:val="16"/>
          <w:lang w:val="en-US"/>
        </w:rPr>
        <w:t xml:space="preserve"> 0                            </w:t>
      </w:r>
      <w:r w:rsidRPr="00F76C91">
        <w:rPr>
          <w:rFonts w:cstheme="minorHAnsi"/>
          <w:sz w:val="16"/>
          <w:szCs w:val="16"/>
          <w:lang w:val="en-US"/>
        </w:rPr>
        <w:tab/>
      </w:r>
      <w:r w:rsidRPr="00F76C91">
        <w:rPr>
          <w:rFonts w:cstheme="minorHAnsi"/>
          <w:sz w:val="16"/>
          <w:szCs w:val="16"/>
          <w:lang w:val="en-US"/>
        </w:rPr>
        <w:tab/>
      </w:r>
      <w:r w:rsidRPr="00F76C91">
        <w:rPr>
          <w:rFonts w:cstheme="minorHAnsi"/>
          <w:sz w:val="16"/>
          <w:szCs w:val="16"/>
          <w:lang w:val="en-US"/>
        </w:rPr>
        <w:tab/>
        <w:t>;</w:t>
      </w:r>
      <w:r w:rsidRPr="004640FF">
        <w:rPr>
          <w:rFonts w:cstheme="minorHAnsi"/>
          <w:sz w:val="16"/>
          <w:szCs w:val="16"/>
        </w:rPr>
        <w:t>Смещение</w:t>
      </w:r>
      <w:r w:rsidRPr="00F76C91">
        <w:rPr>
          <w:rFonts w:cstheme="minorHAnsi"/>
          <w:sz w:val="16"/>
          <w:szCs w:val="16"/>
          <w:lang w:val="en-US"/>
        </w:rPr>
        <w:t xml:space="preserve"> </w:t>
      </w:r>
      <w:r w:rsidRPr="004640FF">
        <w:rPr>
          <w:rFonts w:cstheme="minorHAnsi"/>
          <w:sz w:val="16"/>
          <w:szCs w:val="16"/>
        </w:rPr>
        <w:t>биты</w:t>
      </w:r>
      <w:r w:rsidRPr="00F76C91">
        <w:rPr>
          <w:rFonts w:cstheme="minorHAnsi"/>
          <w:sz w:val="16"/>
          <w:szCs w:val="16"/>
          <w:lang w:val="en-US"/>
        </w:rPr>
        <w:t xml:space="preserve"> (0-15)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F76C91">
        <w:rPr>
          <w:rFonts w:cstheme="minorHAnsi"/>
          <w:sz w:val="16"/>
          <w:szCs w:val="16"/>
          <w:lang w:val="en-US"/>
        </w:rPr>
        <w:t xml:space="preserve">    </w:t>
      </w:r>
      <w:r w:rsidRPr="004640FF">
        <w:rPr>
          <w:rFonts w:cstheme="minorHAnsi"/>
          <w:sz w:val="16"/>
          <w:szCs w:val="16"/>
        </w:rPr>
        <w:t xml:space="preserve">IDT_H       </w:t>
      </w:r>
      <w:proofErr w:type="spellStart"/>
      <w:r w:rsidRPr="004640FF">
        <w:rPr>
          <w:rFonts w:cstheme="minorHAnsi"/>
          <w:sz w:val="16"/>
          <w:szCs w:val="16"/>
        </w:rPr>
        <w:t>dw</w:t>
      </w:r>
      <w:proofErr w:type="spellEnd"/>
      <w:r w:rsidRPr="004640FF">
        <w:rPr>
          <w:rFonts w:cstheme="minorHAnsi"/>
          <w:sz w:val="16"/>
          <w:szCs w:val="16"/>
        </w:rPr>
        <w:t xml:space="preserve"> 0                            </w:t>
      </w:r>
      <w:r>
        <w:rPr>
          <w:rFonts w:cstheme="minorHAnsi"/>
          <w:sz w:val="16"/>
          <w:szCs w:val="16"/>
        </w:rPr>
        <w:tab/>
      </w:r>
      <w:r>
        <w:rPr>
          <w:rFonts w:cstheme="minorHAnsi"/>
          <w:sz w:val="16"/>
          <w:szCs w:val="16"/>
        </w:rPr>
        <w:tab/>
      </w:r>
      <w:r>
        <w:rPr>
          <w:rFonts w:cstheme="minorHAnsi"/>
          <w:sz w:val="16"/>
          <w:szCs w:val="16"/>
        </w:rPr>
        <w:tab/>
      </w:r>
      <w:r w:rsidRPr="004640FF">
        <w:rPr>
          <w:rFonts w:cstheme="minorHAnsi"/>
          <w:sz w:val="16"/>
          <w:szCs w:val="16"/>
        </w:rPr>
        <w:t>;Смещение биты (31-16)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4640FF">
        <w:rPr>
          <w:rFonts w:cstheme="minorHAnsi"/>
          <w:sz w:val="16"/>
          <w:szCs w:val="16"/>
        </w:rPr>
        <w:t xml:space="preserve">R_IDTR  </w:t>
      </w:r>
      <w:proofErr w:type="spellStart"/>
      <w:r w:rsidRPr="004640FF">
        <w:rPr>
          <w:rFonts w:cstheme="minorHAnsi"/>
          <w:sz w:val="16"/>
          <w:szCs w:val="16"/>
        </w:rPr>
        <w:t>ends</w:t>
      </w:r>
      <w:proofErr w:type="spellEnd"/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4640FF">
        <w:rPr>
          <w:rFonts w:cstheme="minorHAnsi"/>
          <w:sz w:val="16"/>
          <w:szCs w:val="16"/>
        </w:rPr>
        <w:t>;Флаги уровней доступа сегментов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4640FF">
        <w:rPr>
          <w:rFonts w:cstheme="minorHAnsi"/>
          <w:sz w:val="16"/>
          <w:szCs w:val="16"/>
        </w:rPr>
        <w:t xml:space="preserve">ACS_PRESENT     EQU 10000000B                  </w:t>
      </w:r>
      <w:r>
        <w:rPr>
          <w:rFonts w:cstheme="minorHAnsi"/>
          <w:sz w:val="16"/>
          <w:szCs w:val="16"/>
        </w:rPr>
        <w:tab/>
      </w:r>
      <w:r>
        <w:rPr>
          <w:rFonts w:cstheme="minorHAnsi"/>
          <w:sz w:val="16"/>
          <w:szCs w:val="16"/>
        </w:rPr>
        <w:tab/>
      </w:r>
      <w:r w:rsidRPr="004640FF">
        <w:rPr>
          <w:rFonts w:cstheme="minorHAnsi"/>
          <w:sz w:val="16"/>
          <w:szCs w:val="16"/>
        </w:rPr>
        <w:t xml:space="preserve"> ;PXXXXXXX - бит присутствия, сегмент присутствует в оперативной памяти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4640FF">
        <w:rPr>
          <w:rFonts w:cstheme="minorHAnsi"/>
          <w:sz w:val="16"/>
          <w:szCs w:val="16"/>
        </w:rPr>
        <w:t xml:space="preserve">ACS_CSEG        EQU 00011000B                   </w:t>
      </w:r>
      <w:r>
        <w:rPr>
          <w:rFonts w:cstheme="minorHAnsi"/>
          <w:sz w:val="16"/>
          <w:szCs w:val="16"/>
        </w:rPr>
        <w:tab/>
      </w:r>
      <w:r>
        <w:rPr>
          <w:rFonts w:cstheme="minorHAnsi"/>
          <w:sz w:val="16"/>
          <w:szCs w:val="16"/>
        </w:rPr>
        <w:tab/>
      </w:r>
      <w:r w:rsidRPr="004640FF">
        <w:rPr>
          <w:rFonts w:cstheme="minorHAnsi"/>
          <w:sz w:val="16"/>
          <w:szCs w:val="16"/>
        </w:rPr>
        <w:t>;XXXXIXXX - тип сегмента, для данных = 0, для кода 1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4640FF">
        <w:rPr>
          <w:rFonts w:cstheme="minorHAnsi"/>
          <w:sz w:val="16"/>
          <w:szCs w:val="16"/>
        </w:rPr>
        <w:t xml:space="preserve">ACS_DSEG        EQU 00010000B                   </w:t>
      </w:r>
      <w:r>
        <w:rPr>
          <w:rFonts w:cstheme="minorHAnsi"/>
          <w:sz w:val="16"/>
          <w:szCs w:val="16"/>
        </w:rPr>
        <w:tab/>
      </w:r>
      <w:r>
        <w:rPr>
          <w:rFonts w:cstheme="minorHAnsi"/>
          <w:sz w:val="16"/>
          <w:szCs w:val="16"/>
        </w:rPr>
        <w:tab/>
      </w:r>
      <w:r w:rsidRPr="004640FF">
        <w:rPr>
          <w:rFonts w:cstheme="minorHAnsi"/>
          <w:sz w:val="16"/>
          <w:szCs w:val="16"/>
        </w:rPr>
        <w:t>;XXXSXXXX - бит сегмента, данный объект сегмент(системные объекты могут быть не сегменты)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4640FF">
        <w:rPr>
          <w:rFonts w:cstheme="minorHAnsi"/>
          <w:sz w:val="16"/>
          <w:szCs w:val="16"/>
        </w:rPr>
        <w:t xml:space="preserve">ACS_READ        EQU 00000010B                   </w:t>
      </w:r>
      <w:r>
        <w:rPr>
          <w:rFonts w:cstheme="minorHAnsi"/>
          <w:sz w:val="16"/>
          <w:szCs w:val="16"/>
        </w:rPr>
        <w:tab/>
      </w:r>
      <w:r>
        <w:rPr>
          <w:rFonts w:cstheme="minorHAnsi"/>
          <w:sz w:val="16"/>
          <w:szCs w:val="16"/>
        </w:rPr>
        <w:tab/>
      </w:r>
      <w:r w:rsidRPr="004640FF">
        <w:rPr>
          <w:rFonts w:cstheme="minorHAnsi"/>
          <w:sz w:val="16"/>
          <w:szCs w:val="16"/>
        </w:rPr>
        <w:t>;XXXXXXRX - бит чтения, возможность чтения из другого сегмента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4640FF">
        <w:rPr>
          <w:rFonts w:cstheme="minorHAnsi"/>
          <w:sz w:val="16"/>
          <w:szCs w:val="16"/>
        </w:rPr>
        <w:t xml:space="preserve">ACS_WRITE       EQU 00000010B                   </w:t>
      </w:r>
      <w:r>
        <w:rPr>
          <w:rFonts w:cstheme="minorHAnsi"/>
          <w:sz w:val="16"/>
          <w:szCs w:val="16"/>
        </w:rPr>
        <w:tab/>
      </w:r>
      <w:r>
        <w:rPr>
          <w:rFonts w:cstheme="minorHAnsi"/>
          <w:sz w:val="16"/>
          <w:szCs w:val="16"/>
        </w:rPr>
        <w:tab/>
      </w:r>
      <w:r w:rsidRPr="004640FF">
        <w:rPr>
          <w:rFonts w:cstheme="minorHAnsi"/>
          <w:sz w:val="16"/>
          <w:szCs w:val="16"/>
        </w:rPr>
        <w:t xml:space="preserve">;XXXXXXWX - бит записи, для сегмента данных </w:t>
      </w:r>
      <w:proofErr w:type="spellStart"/>
      <w:r w:rsidRPr="004640FF">
        <w:rPr>
          <w:rFonts w:cstheme="minorHAnsi"/>
          <w:sz w:val="16"/>
          <w:szCs w:val="16"/>
        </w:rPr>
        <w:t>разершает</w:t>
      </w:r>
      <w:proofErr w:type="spellEnd"/>
      <w:r w:rsidRPr="004640FF">
        <w:rPr>
          <w:rFonts w:cstheme="minorHAnsi"/>
          <w:sz w:val="16"/>
          <w:szCs w:val="16"/>
        </w:rPr>
        <w:t xml:space="preserve"> запись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  <w:lang w:val="en-US"/>
        </w:rPr>
        <w:t xml:space="preserve">ACS_CODE        =   ACS_PRESENT or ACS_CSEG    </w:t>
      </w:r>
      <w:r w:rsidRPr="004640FF">
        <w:rPr>
          <w:rFonts w:cstheme="minorHAnsi"/>
          <w:sz w:val="16"/>
          <w:szCs w:val="16"/>
          <w:lang w:val="en-US"/>
        </w:rPr>
        <w:tab/>
        <w:t xml:space="preserve"> ;AR </w:t>
      </w:r>
      <w:r w:rsidRPr="004640FF">
        <w:rPr>
          <w:rFonts w:cstheme="minorHAnsi"/>
          <w:sz w:val="16"/>
          <w:szCs w:val="16"/>
        </w:rPr>
        <w:t>сегмента</w:t>
      </w:r>
      <w:r w:rsidRPr="004640FF">
        <w:rPr>
          <w:rFonts w:cstheme="minorHAnsi"/>
          <w:sz w:val="16"/>
          <w:szCs w:val="16"/>
          <w:lang w:val="en-US"/>
        </w:rPr>
        <w:t xml:space="preserve"> </w:t>
      </w:r>
      <w:r w:rsidRPr="004640FF">
        <w:rPr>
          <w:rFonts w:cstheme="minorHAnsi"/>
          <w:sz w:val="16"/>
          <w:szCs w:val="16"/>
        </w:rPr>
        <w:t>кода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  <w:lang w:val="en-US"/>
        </w:rPr>
        <w:t xml:space="preserve">ACS_DATA =  ACS_PRESENT or ACS_DSEG or ACS_WRITE;AR </w:t>
      </w:r>
      <w:r w:rsidRPr="004640FF">
        <w:rPr>
          <w:rFonts w:cstheme="minorHAnsi"/>
          <w:sz w:val="16"/>
          <w:szCs w:val="16"/>
        </w:rPr>
        <w:t>сегмента</w:t>
      </w:r>
      <w:r w:rsidRPr="004640FF">
        <w:rPr>
          <w:rFonts w:cstheme="minorHAnsi"/>
          <w:sz w:val="16"/>
          <w:szCs w:val="16"/>
          <w:lang w:val="en-US"/>
        </w:rPr>
        <w:t xml:space="preserve"> </w:t>
      </w:r>
      <w:r w:rsidRPr="004640FF">
        <w:rPr>
          <w:rFonts w:cstheme="minorHAnsi"/>
          <w:sz w:val="16"/>
          <w:szCs w:val="16"/>
        </w:rPr>
        <w:t>данных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  <w:lang w:val="en-US"/>
        </w:rPr>
        <w:t xml:space="preserve">ACS_STACK=  ACS_PRESENT or ACS_DSEG or ACS_WRITE;AR </w:t>
      </w:r>
      <w:r w:rsidRPr="004640FF">
        <w:rPr>
          <w:rFonts w:cstheme="minorHAnsi"/>
          <w:sz w:val="16"/>
          <w:szCs w:val="16"/>
        </w:rPr>
        <w:t>сегмента</w:t>
      </w:r>
      <w:r w:rsidRPr="004640FF">
        <w:rPr>
          <w:rFonts w:cstheme="minorHAnsi"/>
          <w:sz w:val="16"/>
          <w:szCs w:val="16"/>
          <w:lang w:val="en-US"/>
        </w:rPr>
        <w:t xml:space="preserve"> </w:t>
      </w:r>
      <w:r w:rsidRPr="004640FF">
        <w:rPr>
          <w:rFonts w:cstheme="minorHAnsi"/>
          <w:sz w:val="16"/>
          <w:szCs w:val="16"/>
        </w:rPr>
        <w:t>стека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  <w:lang w:val="en-US"/>
        </w:rPr>
        <w:t>ACS_INT_GATE    EQU 00001110B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4640FF">
        <w:rPr>
          <w:rFonts w:cstheme="minorHAnsi"/>
          <w:sz w:val="16"/>
          <w:szCs w:val="16"/>
          <w:lang w:val="en-US"/>
        </w:rPr>
        <w:t>ACS</w:t>
      </w:r>
      <w:r w:rsidRPr="004640FF">
        <w:rPr>
          <w:rFonts w:cstheme="minorHAnsi"/>
          <w:sz w:val="16"/>
          <w:szCs w:val="16"/>
        </w:rPr>
        <w:t>_</w:t>
      </w:r>
      <w:r w:rsidRPr="004640FF">
        <w:rPr>
          <w:rFonts w:cstheme="minorHAnsi"/>
          <w:sz w:val="16"/>
          <w:szCs w:val="16"/>
          <w:lang w:val="en-US"/>
        </w:rPr>
        <w:t>TRAP</w:t>
      </w:r>
      <w:r w:rsidRPr="004640FF">
        <w:rPr>
          <w:rFonts w:cstheme="minorHAnsi"/>
          <w:sz w:val="16"/>
          <w:szCs w:val="16"/>
        </w:rPr>
        <w:t>_</w:t>
      </w:r>
      <w:r w:rsidRPr="004640FF">
        <w:rPr>
          <w:rFonts w:cstheme="minorHAnsi"/>
          <w:sz w:val="16"/>
          <w:szCs w:val="16"/>
          <w:lang w:val="en-US"/>
        </w:rPr>
        <w:t>GATE</w:t>
      </w:r>
      <w:r w:rsidRPr="004640FF">
        <w:rPr>
          <w:rFonts w:cstheme="minorHAnsi"/>
          <w:sz w:val="16"/>
          <w:szCs w:val="16"/>
        </w:rPr>
        <w:t xml:space="preserve">   </w:t>
      </w:r>
      <w:r w:rsidRPr="004640FF">
        <w:rPr>
          <w:rFonts w:cstheme="minorHAnsi"/>
          <w:sz w:val="16"/>
          <w:szCs w:val="16"/>
          <w:lang w:val="en-US"/>
        </w:rPr>
        <w:t>EQU</w:t>
      </w:r>
      <w:r w:rsidRPr="004640FF">
        <w:rPr>
          <w:rFonts w:cstheme="minorHAnsi"/>
          <w:sz w:val="16"/>
          <w:szCs w:val="16"/>
        </w:rPr>
        <w:t xml:space="preserve"> 00001111</w:t>
      </w:r>
      <w:r w:rsidRPr="004640FF">
        <w:rPr>
          <w:rFonts w:cstheme="minorHAnsi"/>
          <w:sz w:val="16"/>
          <w:szCs w:val="16"/>
          <w:lang w:val="en-US"/>
        </w:rPr>
        <w:t>B</w:t>
      </w:r>
      <w:r w:rsidRPr="004640FF">
        <w:rPr>
          <w:rFonts w:cstheme="minorHAnsi"/>
          <w:sz w:val="16"/>
          <w:szCs w:val="16"/>
        </w:rPr>
        <w:t xml:space="preserve">                   </w:t>
      </w:r>
      <w:r>
        <w:rPr>
          <w:rFonts w:cstheme="minorHAnsi"/>
          <w:sz w:val="16"/>
          <w:szCs w:val="16"/>
        </w:rPr>
        <w:tab/>
      </w:r>
      <w:r w:rsidRPr="004640FF">
        <w:rPr>
          <w:rFonts w:cstheme="minorHAnsi"/>
          <w:sz w:val="16"/>
          <w:szCs w:val="16"/>
        </w:rPr>
        <w:t>;</w:t>
      </w:r>
      <w:r w:rsidRPr="004640FF">
        <w:rPr>
          <w:rFonts w:cstheme="minorHAnsi"/>
          <w:sz w:val="16"/>
          <w:szCs w:val="16"/>
          <w:lang w:val="en-US"/>
        </w:rPr>
        <w:t>XXXXSICR</w:t>
      </w:r>
      <w:r w:rsidRPr="004640FF">
        <w:rPr>
          <w:rFonts w:cstheme="minorHAnsi"/>
          <w:sz w:val="16"/>
          <w:szCs w:val="16"/>
        </w:rPr>
        <w:t xml:space="preserve"> - сегмент, подчиненный сегмент кода, доступен для чтения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  <w:lang w:val="en-US"/>
        </w:rPr>
        <w:t xml:space="preserve">ACS_IDT         EQU ACS_DATA                    </w:t>
      </w:r>
      <w:r w:rsidRPr="004640FF">
        <w:rPr>
          <w:rFonts w:cstheme="minorHAnsi"/>
          <w:sz w:val="16"/>
          <w:szCs w:val="16"/>
          <w:lang w:val="en-US"/>
        </w:rPr>
        <w:tab/>
      </w:r>
      <w:r w:rsidRPr="004640FF">
        <w:rPr>
          <w:rFonts w:cstheme="minorHAnsi"/>
          <w:sz w:val="16"/>
          <w:szCs w:val="16"/>
          <w:lang w:val="en-US"/>
        </w:rPr>
        <w:tab/>
        <w:t xml:space="preserve">;AR </w:t>
      </w:r>
      <w:r w:rsidRPr="004640FF">
        <w:rPr>
          <w:rFonts w:cstheme="minorHAnsi"/>
          <w:sz w:val="16"/>
          <w:szCs w:val="16"/>
        </w:rPr>
        <w:t>таблицы</w:t>
      </w:r>
      <w:r w:rsidRPr="004640FF">
        <w:rPr>
          <w:rFonts w:cstheme="minorHAnsi"/>
          <w:sz w:val="16"/>
          <w:szCs w:val="16"/>
          <w:lang w:val="en-US"/>
        </w:rPr>
        <w:t xml:space="preserve"> IDT    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  <w:lang w:val="en-US"/>
        </w:rPr>
        <w:t>ACS_INT         EQU ACS_PRESENT or ACS_INT_GATE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  <w:lang w:val="en-US"/>
        </w:rPr>
        <w:t>ACS_TRAP        EQU ACS_PRESENT or ACS_TRAP_GATE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4640FF">
        <w:rPr>
          <w:rFonts w:cstheme="minorHAnsi"/>
          <w:sz w:val="16"/>
          <w:szCs w:val="16"/>
        </w:rPr>
        <w:t xml:space="preserve">ACS_DPL_3       EQU 01100000B                   </w:t>
      </w:r>
      <w:r>
        <w:rPr>
          <w:rFonts w:cstheme="minorHAnsi"/>
          <w:sz w:val="16"/>
          <w:szCs w:val="16"/>
        </w:rPr>
        <w:tab/>
      </w:r>
      <w:r>
        <w:rPr>
          <w:rFonts w:cstheme="minorHAnsi"/>
          <w:sz w:val="16"/>
          <w:szCs w:val="16"/>
        </w:rPr>
        <w:tab/>
      </w:r>
      <w:r w:rsidRPr="004640FF">
        <w:rPr>
          <w:rFonts w:cstheme="minorHAnsi"/>
          <w:sz w:val="16"/>
          <w:szCs w:val="16"/>
        </w:rPr>
        <w:t xml:space="preserve">;X&lt;DPL,DPL&gt;XXXXX - </w:t>
      </w:r>
      <w:proofErr w:type="spellStart"/>
      <w:r w:rsidRPr="004640FF">
        <w:rPr>
          <w:rFonts w:cstheme="minorHAnsi"/>
          <w:sz w:val="16"/>
          <w:szCs w:val="16"/>
        </w:rPr>
        <w:t>привелегии</w:t>
      </w:r>
      <w:proofErr w:type="spellEnd"/>
      <w:r w:rsidRPr="004640FF">
        <w:rPr>
          <w:rFonts w:cstheme="minorHAnsi"/>
          <w:sz w:val="16"/>
          <w:szCs w:val="16"/>
        </w:rPr>
        <w:t xml:space="preserve"> доступа, доступ может получить любой код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4640FF">
        <w:rPr>
          <w:rFonts w:cstheme="minorHAnsi"/>
          <w:sz w:val="16"/>
          <w:szCs w:val="16"/>
        </w:rPr>
        <w:t xml:space="preserve">;Сегмент кода реального режима       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4640FF">
        <w:rPr>
          <w:rFonts w:cstheme="minorHAnsi"/>
          <w:sz w:val="16"/>
          <w:szCs w:val="16"/>
        </w:rPr>
        <w:t xml:space="preserve">CODE_RM </w:t>
      </w:r>
      <w:proofErr w:type="spellStart"/>
      <w:r w:rsidRPr="004640FF">
        <w:rPr>
          <w:rFonts w:cstheme="minorHAnsi"/>
          <w:sz w:val="16"/>
          <w:szCs w:val="16"/>
        </w:rPr>
        <w:t>segment</w:t>
      </w:r>
      <w:proofErr w:type="spellEnd"/>
      <w:r w:rsidRPr="004640FF">
        <w:rPr>
          <w:rFonts w:cstheme="minorHAnsi"/>
          <w:sz w:val="16"/>
          <w:szCs w:val="16"/>
        </w:rPr>
        <w:t xml:space="preserve"> </w:t>
      </w:r>
      <w:proofErr w:type="spellStart"/>
      <w:r w:rsidRPr="004640FF">
        <w:rPr>
          <w:rFonts w:cstheme="minorHAnsi"/>
          <w:sz w:val="16"/>
          <w:szCs w:val="16"/>
        </w:rPr>
        <w:t>para</w:t>
      </w:r>
      <w:proofErr w:type="spellEnd"/>
      <w:r w:rsidRPr="004640FF">
        <w:rPr>
          <w:rFonts w:cstheme="minorHAnsi"/>
          <w:sz w:val="16"/>
          <w:szCs w:val="16"/>
        </w:rPr>
        <w:t xml:space="preserve"> use16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4640FF">
        <w:rPr>
          <w:rFonts w:cstheme="minorHAnsi"/>
          <w:sz w:val="16"/>
          <w:szCs w:val="16"/>
        </w:rPr>
        <w:t>CODE_RM_BEGIN   = $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4640FF">
        <w:rPr>
          <w:rFonts w:cstheme="minorHAnsi"/>
          <w:sz w:val="16"/>
          <w:szCs w:val="16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</w:rPr>
        <w:t>assume</w:t>
      </w:r>
      <w:proofErr w:type="spellEnd"/>
      <w:r w:rsidRPr="004640FF">
        <w:rPr>
          <w:rFonts w:cstheme="minorHAnsi"/>
          <w:sz w:val="16"/>
          <w:szCs w:val="16"/>
        </w:rPr>
        <w:t xml:space="preserve"> </w:t>
      </w:r>
      <w:proofErr w:type="spellStart"/>
      <w:r w:rsidRPr="004640FF">
        <w:rPr>
          <w:rFonts w:cstheme="minorHAnsi"/>
          <w:sz w:val="16"/>
          <w:szCs w:val="16"/>
        </w:rPr>
        <w:t>cs:CODE_RM,DS:DATA,ES:DATA</w:t>
      </w:r>
      <w:proofErr w:type="spellEnd"/>
      <w:r w:rsidRPr="004640FF">
        <w:rPr>
          <w:rFonts w:cstheme="minorHAnsi"/>
          <w:sz w:val="16"/>
          <w:szCs w:val="16"/>
        </w:rPr>
        <w:t xml:space="preserve">           </w:t>
      </w:r>
      <w:r>
        <w:rPr>
          <w:rFonts w:cstheme="minorHAnsi"/>
          <w:sz w:val="16"/>
          <w:szCs w:val="16"/>
        </w:rPr>
        <w:tab/>
      </w:r>
      <w:r w:rsidRPr="004640FF">
        <w:rPr>
          <w:rFonts w:cstheme="minorHAnsi"/>
          <w:sz w:val="16"/>
          <w:szCs w:val="16"/>
        </w:rPr>
        <w:t>;Инициализация регистров для ассемблирования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4640FF">
        <w:rPr>
          <w:rFonts w:cstheme="minorHAnsi"/>
          <w:sz w:val="16"/>
          <w:szCs w:val="16"/>
        </w:rPr>
        <w:t>START: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4640FF">
        <w:rPr>
          <w:rFonts w:cstheme="minorHAnsi"/>
          <w:sz w:val="16"/>
          <w:szCs w:val="16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</w:rPr>
        <w:t>mov</w:t>
      </w:r>
      <w:proofErr w:type="spellEnd"/>
      <w:r w:rsidRPr="004640FF">
        <w:rPr>
          <w:rFonts w:cstheme="minorHAnsi"/>
          <w:sz w:val="16"/>
          <w:szCs w:val="16"/>
        </w:rPr>
        <w:t xml:space="preserve"> </w:t>
      </w:r>
      <w:proofErr w:type="spellStart"/>
      <w:r w:rsidRPr="004640FF">
        <w:rPr>
          <w:rFonts w:cstheme="minorHAnsi"/>
          <w:sz w:val="16"/>
          <w:szCs w:val="16"/>
        </w:rPr>
        <w:t>ax,DATA</w:t>
      </w:r>
      <w:proofErr w:type="spellEnd"/>
      <w:r w:rsidRPr="004640FF">
        <w:rPr>
          <w:rFonts w:cstheme="minorHAnsi"/>
          <w:sz w:val="16"/>
          <w:szCs w:val="16"/>
        </w:rPr>
        <w:t xml:space="preserve">                                 </w:t>
      </w:r>
      <w:r>
        <w:rPr>
          <w:rFonts w:cstheme="minorHAnsi"/>
          <w:sz w:val="16"/>
          <w:szCs w:val="16"/>
        </w:rPr>
        <w:tab/>
      </w:r>
      <w:r>
        <w:rPr>
          <w:rFonts w:cstheme="minorHAnsi"/>
          <w:sz w:val="16"/>
          <w:szCs w:val="16"/>
        </w:rPr>
        <w:tab/>
      </w:r>
      <w:r w:rsidRPr="004640FF">
        <w:rPr>
          <w:rFonts w:cstheme="minorHAnsi"/>
          <w:sz w:val="16"/>
          <w:szCs w:val="16"/>
        </w:rPr>
        <w:t>;</w:t>
      </w:r>
      <w:proofErr w:type="spellStart"/>
      <w:r w:rsidRPr="004640FF">
        <w:rPr>
          <w:rFonts w:cstheme="minorHAnsi"/>
          <w:sz w:val="16"/>
          <w:szCs w:val="16"/>
        </w:rPr>
        <w:t>Инициализиция</w:t>
      </w:r>
      <w:proofErr w:type="spellEnd"/>
      <w:r w:rsidRPr="004640FF">
        <w:rPr>
          <w:rFonts w:cstheme="minorHAnsi"/>
          <w:sz w:val="16"/>
          <w:szCs w:val="16"/>
        </w:rPr>
        <w:t xml:space="preserve"> сегментных регистров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  <w:lang w:val="en-US"/>
        </w:rPr>
        <w:t>mov</w:t>
      </w:r>
      <w:proofErr w:type="spellEnd"/>
      <w:r w:rsidRPr="004640FF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4640FF">
        <w:rPr>
          <w:rFonts w:cstheme="minorHAnsi"/>
          <w:sz w:val="16"/>
          <w:szCs w:val="16"/>
          <w:lang w:val="en-US"/>
        </w:rPr>
        <w:t>ds,ax</w:t>
      </w:r>
      <w:proofErr w:type="spellEnd"/>
      <w:r w:rsidRPr="004640FF">
        <w:rPr>
          <w:rFonts w:cstheme="minorHAnsi"/>
          <w:sz w:val="16"/>
          <w:szCs w:val="16"/>
          <w:lang w:val="en-US"/>
        </w:rPr>
        <w:t xml:space="preserve">                                   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  <w:lang w:val="en-US"/>
        </w:rPr>
        <w:t>mov</w:t>
      </w:r>
      <w:proofErr w:type="spellEnd"/>
      <w:r w:rsidRPr="004640FF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4640FF">
        <w:rPr>
          <w:rFonts w:cstheme="minorHAnsi"/>
          <w:sz w:val="16"/>
          <w:szCs w:val="16"/>
          <w:lang w:val="en-US"/>
        </w:rPr>
        <w:t>es,ax</w:t>
      </w:r>
      <w:proofErr w:type="spellEnd"/>
      <w:r w:rsidRPr="004640FF">
        <w:rPr>
          <w:rFonts w:cstheme="minorHAnsi"/>
          <w:sz w:val="16"/>
          <w:szCs w:val="16"/>
          <w:lang w:val="en-US"/>
        </w:rPr>
        <w:t xml:space="preserve">                          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  <w:lang w:val="en-US"/>
        </w:rPr>
        <w:t xml:space="preserve">    lea </w:t>
      </w:r>
      <w:proofErr w:type="spellStart"/>
      <w:r w:rsidRPr="004640FF">
        <w:rPr>
          <w:rFonts w:cstheme="minorHAnsi"/>
          <w:sz w:val="16"/>
          <w:szCs w:val="16"/>
          <w:lang w:val="en-US"/>
        </w:rPr>
        <w:t>dx,MSG_ENTER</w:t>
      </w:r>
      <w:proofErr w:type="spellEnd"/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  <w:lang w:val="en-US"/>
        </w:rPr>
        <w:t>mov</w:t>
      </w:r>
      <w:proofErr w:type="spellEnd"/>
      <w:r w:rsidRPr="004640FF">
        <w:rPr>
          <w:rFonts w:cstheme="minorHAnsi"/>
          <w:sz w:val="16"/>
          <w:szCs w:val="16"/>
          <w:lang w:val="en-US"/>
        </w:rPr>
        <w:t xml:space="preserve"> ah,9h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  <w:lang w:val="en-US"/>
        </w:rPr>
        <w:t>int</w:t>
      </w:r>
      <w:proofErr w:type="spellEnd"/>
      <w:r w:rsidRPr="004640FF">
        <w:rPr>
          <w:rFonts w:cstheme="minorHAnsi"/>
          <w:sz w:val="16"/>
          <w:szCs w:val="16"/>
          <w:lang w:val="en-US"/>
        </w:rPr>
        <w:t xml:space="preserve"> 21h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  <w:lang w:val="en-US"/>
        </w:rPr>
        <w:t xml:space="preserve">    call INPUT                                  </w:t>
      </w:r>
      <w:r w:rsidRPr="004640FF">
        <w:rPr>
          <w:rFonts w:cstheme="minorHAnsi"/>
          <w:sz w:val="16"/>
          <w:szCs w:val="16"/>
          <w:lang w:val="en-US"/>
        </w:rPr>
        <w:tab/>
      </w:r>
      <w:r w:rsidRPr="004640FF">
        <w:rPr>
          <w:rFonts w:cstheme="minorHAnsi"/>
          <w:sz w:val="16"/>
          <w:szCs w:val="16"/>
          <w:lang w:val="en-US"/>
        </w:rPr>
        <w:tab/>
      </w:r>
      <w:r w:rsidRPr="00F76C91">
        <w:rPr>
          <w:rFonts w:cstheme="minorHAnsi"/>
          <w:sz w:val="16"/>
          <w:szCs w:val="16"/>
          <w:lang w:val="en-US"/>
        </w:rPr>
        <w:tab/>
      </w:r>
      <w:r w:rsidRPr="004640FF">
        <w:rPr>
          <w:rFonts w:cstheme="minorHAnsi"/>
          <w:sz w:val="16"/>
          <w:szCs w:val="16"/>
          <w:lang w:val="en-US"/>
        </w:rPr>
        <w:t>;</w:t>
      </w:r>
      <w:r w:rsidRPr="004640FF">
        <w:rPr>
          <w:rFonts w:cstheme="minorHAnsi"/>
          <w:sz w:val="16"/>
          <w:szCs w:val="16"/>
        </w:rPr>
        <w:t>Ввод</w:t>
      </w:r>
      <w:r w:rsidRPr="004640FF">
        <w:rPr>
          <w:rFonts w:cstheme="minorHAnsi"/>
          <w:sz w:val="16"/>
          <w:szCs w:val="16"/>
          <w:lang w:val="en-US"/>
        </w:rPr>
        <w:t xml:space="preserve"> </w:t>
      </w:r>
      <w:r w:rsidRPr="004640FF">
        <w:rPr>
          <w:rFonts w:cstheme="minorHAnsi"/>
          <w:sz w:val="16"/>
          <w:szCs w:val="16"/>
        </w:rPr>
        <w:t>времени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  <w:lang w:val="en-US"/>
        </w:rPr>
        <w:t>mov</w:t>
      </w:r>
      <w:proofErr w:type="spellEnd"/>
      <w:r w:rsidRPr="004640FF">
        <w:rPr>
          <w:rFonts w:cstheme="minorHAnsi"/>
          <w:sz w:val="16"/>
          <w:szCs w:val="16"/>
          <w:lang w:val="en-US"/>
        </w:rPr>
        <w:t xml:space="preserve"> ds:[TIME], al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  <w:lang w:val="en-US"/>
        </w:rPr>
        <w:t xml:space="preserve">    lea </w:t>
      </w:r>
      <w:proofErr w:type="spellStart"/>
      <w:r w:rsidRPr="004640FF">
        <w:rPr>
          <w:rFonts w:cstheme="minorHAnsi"/>
          <w:sz w:val="16"/>
          <w:szCs w:val="16"/>
          <w:lang w:val="en-US"/>
        </w:rPr>
        <w:t>dx,MSG_HELLO</w:t>
      </w:r>
      <w:proofErr w:type="spellEnd"/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  <w:lang w:val="en-US"/>
        </w:rPr>
        <w:t>mov</w:t>
      </w:r>
      <w:proofErr w:type="spellEnd"/>
      <w:r w:rsidRPr="004640FF">
        <w:rPr>
          <w:rFonts w:cstheme="minorHAnsi"/>
          <w:sz w:val="16"/>
          <w:szCs w:val="16"/>
          <w:lang w:val="en-US"/>
        </w:rPr>
        <w:t xml:space="preserve"> ah,9h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  <w:lang w:val="en-US"/>
        </w:rPr>
        <w:t>int</w:t>
      </w:r>
      <w:proofErr w:type="spellEnd"/>
      <w:r w:rsidRPr="004640FF">
        <w:rPr>
          <w:rFonts w:cstheme="minorHAnsi"/>
          <w:sz w:val="16"/>
          <w:szCs w:val="16"/>
          <w:lang w:val="en-US"/>
        </w:rPr>
        <w:t xml:space="preserve"> 21h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  <w:lang w:val="en-US"/>
        </w:rPr>
        <w:t>mov</w:t>
      </w:r>
      <w:proofErr w:type="spellEnd"/>
      <w:r w:rsidRPr="004640FF">
        <w:rPr>
          <w:rFonts w:cstheme="minorHAnsi"/>
          <w:sz w:val="16"/>
          <w:szCs w:val="16"/>
          <w:lang w:val="en-US"/>
        </w:rPr>
        <w:t xml:space="preserve"> ah,7h</w:t>
      </w:r>
    </w:p>
    <w:p w:rsidR="004640FF" w:rsidRPr="00F76C91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4640FF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  <w:lang w:val="en-US"/>
        </w:rPr>
        <w:t>int</w:t>
      </w:r>
      <w:proofErr w:type="spellEnd"/>
      <w:r w:rsidRPr="00F76C91">
        <w:rPr>
          <w:rFonts w:cstheme="minorHAnsi"/>
          <w:sz w:val="16"/>
          <w:szCs w:val="16"/>
        </w:rPr>
        <w:t xml:space="preserve"> 21</w:t>
      </w:r>
      <w:r w:rsidRPr="004640FF">
        <w:rPr>
          <w:rFonts w:cstheme="minorHAnsi"/>
          <w:sz w:val="16"/>
          <w:szCs w:val="16"/>
          <w:lang w:val="en-US"/>
        </w:rPr>
        <w:t>h</w:t>
      </w:r>
      <w:r w:rsidRPr="00F76C91">
        <w:rPr>
          <w:rFonts w:cstheme="minorHAnsi"/>
          <w:sz w:val="16"/>
          <w:szCs w:val="16"/>
        </w:rPr>
        <w:t xml:space="preserve">                                     </w:t>
      </w:r>
      <w:r w:rsidRPr="00F76C91">
        <w:rPr>
          <w:rFonts w:cstheme="minorHAnsi"/>
          <w:sz w:val="16"/>
          <w:szCs w:val="16"/>
        </w:rPr>
        <w:tab/>
      </w:r>
      <w:r w:rsidRPr="00F76C91">
        <w:rPr>
          <w:rFonts w:cstheme="minorHAnsi"/>
          <w:sz w:val="16"/>
          <w:szCs w:val="16"/>
        </w:rPr>
        <w:tab/>
      </w:r>
      <w:r w:rsidRPr="00F76C91">
        <w:rPr>
          <w:rFonts w:cstheme="minorHAnsi"/>
          <w:sz w:val="16"/>
          <w:szCs w:val="16"/>
        </w:rPr>
        <w:tab/>
        <w:t>;</w:t>
      </w:r>
      <w:r w:rsidRPr="004640FF">
        <w:rPr>
          <w:rFonts w:cstheme="minorHAnsi"/>
          <w:sz w:val="16"/>
          <w:szCs w:val="16"/>
        </w:rPr>
        <w:t>Ожидание</w:t>
      </w:r>
      <w:r w:rsidRPr="00F76C91">
        <w:rPr>
          <w:rFonts w:cstheme="minorHAnsi"/>
          <w:sz w:val="16"/>
          <w:szCs w:val="16"/>
        </w:rPr>
        <w:t xml:space="preserve"> </w:t>
      </w:r>
      <w:r w:rsidRPr="004640FF">
        <w:rPr>
          <w:rFonts w:cstheme="minorHAnsi"/>
          <w:sz w:val="16"/>
          <w:szCs w:val="16"/>
        </w:rPr>
        <w:t>подтверждения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4640FF">
        <w:rPr>
          <w:rFonts w:cstheme="minorHAnsi"/>
          <w:sz w:val="16"/>
          <w:szCs w:val="16"/>
          <w:lang w:val="en-US"/>
        </w:rPr>
        <w:t>PREPARE</w:t>
      </w:r>
      <w:r w:rsidRPr="004640FF">
        <w:rPr>
          <w:rFonts w:cstheme="minorHAnsi"/>
          <w:sz w:val="16"/>
          <w:szCs w:val="16"/>
        </w:rPr>
        <w:t>_</w:t>
      </w:r>
      <w:r w:rsidRPr="004640FF">
        <w:rPr>
          <w:rFonts w:cstheme="minorHAnsi"/>
          <w:sz w:val="16"/>
          <w:szCs w:val="16"/>
          <w:lang w:val="en-US"/>
        </w:rPr>
        <w:t>RTC</w:t>
      </w:r>
      <w:r w:rsidRPr="004640FF">
        <w:rPr>
          <w:rFonts w:cstheme="minorHAnsi"/>
          <w:sz w:val="16"/>
          <w:szCs w:val="16"/>
        </w:rPr>
        <w:t xml:space="preserve">:                                    </w:t>
      </w:r>
      <w:r w:rsidRPr="004640FF">
        <w:rPr>
          <w:rFonts w:cstheme="minorHAnsi"/>
          <w:sz w:val="16"/>
          <w:szCs w:val="16"/>
        </w:rPr>
        <w:tab/>
      </w:r>
      <w:r>
        <w:rPr>
          <w:rFonts w:cstheme="minorHAnsi"/>
          <w:sz w:val="16"/>
          <w:szCs w:val="16"/>
        </w:rPr>
        <w:tab/>
      </w:r>
      <w:r w:rsidRPr="004640FF">
        <w:rPr>
          <w:rFonts w:cstheme="minorHAnsi"/>
          <w:sz w:val="16"/>
          <w:szCs w:val="16"/>
        </w:rPr>
        <w:t xml:space="preserve">;Подготовка часов </w:t>
      </w:r>
      <w:r w:rsidRPr="004640FF">
        <w:rPr>
          <w:rFonts w:cstheme="minorHAnsi"/>
          <w:sz w:val="16"/>
          <w:szCs w:val="16"/>
          <w:lang w:val="en-US"/>
        </w:rPr>
        <w:t>RTC</w:t>
      </w:r>
      <w:r w:rsidRPr="004640FF">
        <w:rPr>
          <w:rFonts w:cstheme="minorHAnsi"/>
          <w:sz w:val="16"/>
          <w:szCs w:val="16"/>
        </w:rPr>
        <w:t xml:space="preserve"> </w:t>
      </w:r>
    </w:p>
    <w:p w:rsidR="004640FF" w:rsidRPr="00F76C91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4640FF">
        <w:rPr>
          <w:rFonts w:cstheme="minorHAnsi"/>
          <w:sz w:val="16"/>
          <w:szCs w:val="16"/>
        </w:rPr>
        <w:lastRenderedPageBreak/>
        <w:t xml:space="preserve">    </w:t>
      </w:r>
      <w:proofErr w:type="spellStart"/>
      <w:r w:rsidRPr="004640FF">
        <w:rPr>
          <w:rFonts w:cstheme="minorHAnsi"/>
          <w:sz w:val="16"/>
          <w:szCs w:val="16"/>
          <w:lang w:val="en-US"/>
        </w:rPr>
        <w:t>mov</w:t>
      </w:r>
      <w:proofErr w:type="spellEnd"/>
      <w:r w:rsidRPr="00F76C91">
        <w:rPr>
          <w:rFonts w:cstheme="minorHAnsi"/>
          <w:sz w:val="16"/>
          <w:szCs w:val="16"/>
        </w:rPr>
        <w:t xml:space="preserve"> </w:t>
      </w:r>
      <w:r w:rsidRPr="004640FF">
        <w:rPr>
          <w:rFonts w:cstheme="minorHAnsi"/>
          <w:sz w:val="16"/>
          <w:szCs w:val="16"/>
          <w:lang w:val="en-US"/>
        </w:rPr>
        <w:t>al</w:t>
      </w:r>
      <w:r w:rsidRPr="00F76C91">
        <w:rPr>
          <w:rFonts w:cstheme="minorHAnsi"/>
          <w:sz w:val="16"/>
          <w:szCs w:val="16"/>
        </w:rPr>
        <w:t>,0</w:t>
      </w:r>
      <w:r w:rsidRPr="004640FF">
        <w:rPr>
          <w:rFonts w:cstheme="minorHAnsi"/>
          <w:sz w:val="16"/>
          <w:szCs w:val="16"/>
          <w:lang w:val="en-US"/>
        </w:rPr>
        <w:t>Bh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F76C91">
        <w:rPr>
          <w:rFonts w:cstheme="minorHAnsi"/>
          <w:sz w:val="16"/>
          <w:szCs w:val="16"/>
        </w:rPr>
        <w:t xml:space="preserve">    </w:t>
      </w:r>
      <w:r w:rsidRPr="004640FF">
        <w:rPr>
          <w:rFonts w:cstheme="minorHAnsi"/>
          <w:sz w:val="16"/>
          <w:szCs w:val="16"/>
          <w:lang w:val="en-US"/>
        </w:rPr>
        <w:t>out</w:t>
      </w:r>
      <w:r w:rsidRPr="004640FF">
        <w:rPr>
          <w:rFonts w:cstheme="minorHAnsi"/>
          <w:sz w:val="16"/>
          <w:szCs w:val="16"/>
        </w:rPr>
        <w:t xml:space="preserve"> 70</w:t>
      </w:r>
      <w:r w:rsidRPr="004640FF">
        <w:rPr>
          <w:rFonts w:cstheme="minorHAnsi"/>
          <w:sz w:val="16"/>
          <w:szCs w:val="16"/>
          <w:lang w:val="en-US"/>
        </w:rPr>
        <w:t>h</w:t>
      </w:r>
      <w:r w:rsidRPr="004640FF">
        <w:rPr>
          <w:rFonts w:cstheme="minorHAnsi"/>
          <w:sz w:val="16"/>
          <w:szCs w:val="16"/>
        </w:rPr>
        <w:t>,</w:t>
      </w:r>
      <w:r w:rsidRPr="004640FF">
        <w:rPr>
          <w:rFonts w:cstheme="minorHAnsi"/>
          <w:sz w:val="16"/>
          <w:szCs w:val="16"/>
          <w:lang w:val="en-US"/>
        </w:rPr>
        <w:t>al</w:t>
      </w:r>
      <w:r w:rsidRPr="004640FF">
        <w:rPr>
          <w:rFonts w:cstheme="minorHAnsi"/>
          <w:sz w:val="16"/>
          <w:szCs w:val="16"/>
        </w:rPr>
        <w:t xml:space="preserve">                                  </w:t>
      </w:r>
      <w:r>
        <w:rPr>
          <w:rFonts w:cstheme="minorHAnsi"/>
          <w:sz w:val="16"/>
          <w:szCs w:val="16"/>
        </w:rPr>
        <w:tab/>
      </w:r>
      <w:r>
        <w:rPr>
          <w:rFonts w:cstheme="minorHAnsi"/>
          <w:sz w:val="16"/>
          <w:szCs w:val="16"/>
        </w:rPr>
        <w:tab/>
      </w:r>
      <w:r>
        <w:rPr>
          <w:rFonts w:cstheme="minorHAnsi"/>
          <w:sz w:val="16"/>
          <w:szCs w:val="16"/>
        </w:rPr>
        <w:tab/>
      </w:r>
      <w:r w:rsidRPr="004640FF">
        <w:rPr>
          <w:rFonts w:cstheme="minorHAnsi"/>
          <w:sz w:val="16"/>
          <w:szCs w:val="16"/>
        </w:rPr>
        <w:t>;Выбрать регистр состояния 0</w:t>
      </w:r>
      <w:proofErr w:type="spellStart"/>
      <w:r w:rsidRPr="004640FF">
        <w:rPr>
          <w:rFonts w:cstheme="minorHAnsi"/>
          <w:sz w:val="16"/>
          <w:szCs w:val="16"/>
          <w:lang w:val="en-US"/>
        </w:rPr>
        <w:t>Bh</w:t>
      </w:r>
      <w:proofErr w:type="spellEnd"/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4640FF">
        <w:rPr>
          <w:rFonts w:cstheme="minorHAnsi"/>
          <w:sz w:val="16"/>
          <w:szCs w:val="16"/>
        </w:rPr>
        <w:t xml:space="preserve">    </w:t>
      </w:r>
      <w:r w:rsidRPr="004640FF">
        <w:rPr>
          <w:rFonts w:cstheme="minorHAnsi"/>
          <w:sz w:val="16"/>
          <w:szCs w:val="16"/>
          <w:lang w:val="en-US"/>
        </w:rPr>
        <w:t>in</w:t>
      </w:r>
      <w:r w:rsidRPr="004640FF">
        <w:rPr>
          <w:rFonts w:cstheme="minorHAnsi"/>
          <w:sz w:val="16"/>
          <w:szCs w:val="16"/>
        </w:rPr>
        <w:t xml:space="preserve">  </w:t>
      </w:r>
      <w:r w:rsidRPr="004640FF">
        <w:rPr>
          <w:rFonts w:cstheme="minorHAnsi"/>
          <w:sz w:val="16"/>
          <w:szCs w:val="16"/>
          <w:lang w:val="en-US"/>
        </w:rPr>
        <w:t>al</w:t>
      </w:r>
      <w:r w:rsidRPr="004640FF">
        <w:rPr>
          <w:rFonts w:cstheme="minorHAnsi"/>
          <w:sz w:val="16"/>
          <w:szCs w:val="16"/>
        </w:rPr>
        <w:t>,71</w:t>
      </w:r>
      <w:r w:rsidRPr="004640FF">
        <w:rPr>
          <w:rFonts w:cstheme="minorHAnsi"/>
          <w:sz w:val="16"/>
          <w:szCs w:val="16"/>
          <w:lang w:val="en-US"/>
        </w:rPr>
        <w:t>h</w:t>
      </w:r>
      <w:r w:rsidRPr="004640FF">
        <w:rPr>
          <w:rFonts w:cstheme="minorHAnsi"/>
          <w:sz w:val="16"/>
          <w:szCs w:val="16"/>
        </w:rPr>
        <w:t xml:space="preserve">                                 </w:t>
      </w:r>
      <w:r>
        <w:rPr>
          <w:rFonts w:cstheme="minorHAnsi"/>
          <w:sz w:val="16"/>
          <w:szCs w:val="16"/>
        </w:rPr>
        <w:tab/>
      </w:r>
      <w:r>
        <w:rPr>
          <w:rFonts w:cstheme="minorHAnsi"/>
          <w:sz w:val="16"/>
          <w:szCs w:val="16"/>
        </w:rPr>
        <w:tab/>
      </w:r>
      <w:r>
        <w:rPr>
          <w:rFonts w:cstheme="minorHAnsi"/>
          <w:sz w:val="16"/>
          <w:szCs w:val="16"/>
        </w:rPr>
        <w:tab/>
      </w:r>
      <w:r w:rsidRPr="004640FF">
        <w:rPr>
          <w:rFonts w:cstheme="minorHAnsi"/>
          <w:sz w:val="16"/>
          <w:szCs w:val="16"/>
        </w:rPr>
        <w:t xml:space="preserve"> ;Получить значение регистра 0Bh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4640FF">
        <w:rPr>
          <w:rFonts w:cstheme="minorHAnsi"/>
          <w:sz w:val="16"/>
          <w:szCs w:val="16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</w:rPr>
        <w:t>or</w:t>
      </w:r>
      <w:proofErr w:type="spellEnd"/>
      <w:r w:rsidRPr="004640FF">
        <w:rPr>
          <w:rFonts w:cstheme="minorHAnsi"/>
          <w:sz w:val="16"/>
          <w:szCs w:val="16"/>
        </w:rPr>
        <w:t xml:space="preserve">  al,00000100b                            </w:t>
      </w:r>
      <w:r>
        <w:rPr>
          <w:rFonts w:cstheme="minorHAnsi"/>
          <w:sz w:val="16"/>
          <w:szCs w:val="16"/>
        </w:rPr>
        <w:tab/>
      </w:r>
      <w:r>
        <w:rPr>
          <w:rFonts w:cstheme="minorHAnsi"/>
          <w:sz w:val="16"/>
          <w:szCs w:val="16"/>
        </w:rPr>
        <w:tab/>
      </w:r>
      <w:r w:rsidRPr="004640FF">
        <w:rPr>
          <w:rFonts w:cstheme="minorHAnsi"/>
          <w:sz w:val="16"/>
          <w:szCs w:val="16"/>
        </w:rPr>
        <w:t>;Установить бит DM в 1 - формат представления время в двоичном виде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4640FF">
        <w:rPr>
          <w:rFonts w:cstheme="minorHAnsi"/>
          <w:sz w:val="16"/>
          <w:szCs w:val="16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</w:rPr>
        <w:t>out</w:t>
      </w:r>
      <w:proofErr w:type="spellEnd"/>
      <w:r w:rsidRPr="004640FF">
        <w:rPr>
          <w:rFonts w:cstheme="minorHAnsi"/>
          <w:sz w:val="16"/>
          <w:szCs w:val="16"/>
        </w:rPr>
        <w:t xml:space="preserve"> 71h,al                                  </w:t>
      </w:r>
      <w:r>
        <w:rPr>
          <w:rFonts w:cstheme="minorHAnsi"/>
          <w:sz w:val="16"/>
          <w:szCs w:val="16"/>
        </w:rPr>
        <w:tab/>
      </w:r>
      <w:r>
        <w:rPr>
          <w:rFonts w:cstheme="minorHAnsi"/>
          <w:sz w:val="16"/>
          <w:szCs w:val="16"/>
        </w:rPr>
        <w:tab/>
      </w:r>
      <w:r>
        <w:rPr>
          <w:rFonts w:cstheme="minorHAnsi"/>
          <w:sz w:val="16"/>
          <w:szCs w:val="16"/>
        </w:rPr>
        <w:tab/>
      </w:r>
      <w:r w:rsidRPr="004640FF">
        <w:rPr>
          <w:rFonts w:cstheme="minorHAnsi"/>
          <w:sz w:val="16"/>
          <w:szCs w:val="16"/>
        </w:rPr>
        <w:t>;Записать измененное значение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  <w:lang w:val="en-US"/>
        </w:rPr>
        <w:t xml:space="preserve">ENABLE_A20:                                     </w:t>
      </w:r>
      <w:r w:rsidRPr="004640FF">
        <w:rPr>
          <w:rFonts w:cstheme="minorHAnsi"/>
          <w:sz w:val="16"/>
          <w:szCs w:val="16"/>
          <w:lang w:val="en-US"/>
        </w:rPr>
        <w:tab/>
      </w:r>
      <w:r w:rsidRPr="004640FF">
        <w:rPr>
          <w:rFonts w:cstheme="minorHAnsi"/>
          <w:sz w:val="16"/>
          <w:szCs w:val="16"/>
          <w:lang w:val="en-US"/>
        </w:rPr>
        <w:tab/>
        <w:t>;</w:t>
      </w:r>
      <w:r w:rsidRPr="004640FF">
        <w:rPr>
          <w:rFonts w:cstheme="minorHAnsi"/>
          <w:sz w:val="16"/>
          <w:szCs w:val="16"/>
        </w:rPr>
        <w:t>Открыть</w:t>
      </w:r>
      <w:r w:rsidRPr="004640FF">
        <w:rPr>
          <w:rFonts w:cstheme="minorHAnsi"/>
          <w:sz w:val="16"/>
          <w:szCs w:val="16"/>
          <w:lang w:val="en-US"/>
        </w:rPr>
        <w:t xml:space="preserve"> </w:t>
      </w:r>
      <w:r w:rsidRPr="004640FF">
        <w:rPr>
          <w:rFonts w:cstheme="minorHAnsi"/>
          <w:sz w:val="16"/>
          <w:szCs w:val="16"/>
        </w:rPr>
        <w:t>линию</w:t>
      </w:r>
      <w:r w:rsidRPr="004640FF">
        <w:rPr>
          <w:rFonts w:cstheme="minorHAnsi"/>
          <w:sz w:val="16"/>
          <w:szCs w:val="16"/>
          <w:lang w:val="en-US"/>
        </w:rPr>
        <w:t xml:space="preserve"> A20</w:t>
      </w:r>
    </w:p>
    <w:p w:rsidR="004640FF" w:rsidRPr="00F76C91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4640FF">
        <w:rPr>
          <w:rFonts w:cstheme="minorHAnsi"/>
          <w:sz w:val="16"/>
          <w:szCs w:val="16"/>
          <w:lang w:val="en-US"/>
        </w:rPr>
        <w:t xml:space="preserve">    in</w:t>
      </w:r>
      <w:r w:rsidRPr="00F76C91">
        <w:rPr>
          <w:rFonts w:cstheme="minorHAnsi"/>
          <w:sz w:val="16"/>
          <w:szCs w:val="16"/>
        </w:rPr>
        <w:t xml:space="preserve">  </w:t>
      </w:r>
      <w:proofErr w:type="spellStart"/>
      <w:r w:rsidRPr="004640FF">
        <w:rPr>
          <w:rFonts w:cstheme="minorHAnsi"/>
          <w:sz w:val="16"/>
          <w:szCs w:val="16"/>
          <w:lang w:val="en-US"/>
        </w:rPr>
        <w:t>al</w:t>
      </w:r>
      <w:proofErr w:type="spellEnd"/>
      <w:r w:rsidRPr="00F76C91">
        <w:rPr>
          <w:rFonts w:cstheme="minorHAnsi"/>
          <w:sz w:val="16"/>
          <w:szCs w:val="16"/>
        </w:rPr>
        <w:t>,92</w:t>
      </w:r>
      <w:r w:rsidRPr="004640FF">
        <w:rPr>
          <w:rFonts w:cstheme="minorHAnsi"/>
          <w:sz w:val="16"/>
          <w:szCs w:val="16"/>
          <w:lang w:val="en-US"/>
        </w:rPr>
        <w:t>h</w:t>
      </w:r>
      <w:r w:rsidRPr="00F76C91">
        <w:rPr>
          <w:rFonts w:cstheme="minorHAnsi"/>
          <w:sz w:val="16"/>
          <w:szCs w:val="16"/>
        </w:rPr>
        <w:t xml:space="preserve">                                                                              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F76C91">
        <w:rPr>
          <w:rFonts w:cstheme="minorHAnsi"/>
          <w:sz w:val="16"/>
          <w:szCs w:val="16"/>
        </w:rPr>
        <w:t xml:space="preserve">    </w:t>
      </w:r>
      <w:r w:rsidRPr="004640FF">
        <w:rPr>
          <w:rFonts w:cstheme="minorHAnsi"/>
          <w:sz w:val="16"/>
          <w:szCs w:val="16"/>
          <w:lang w:val="en-US"/>
        </w:rPr>
        <w:t>or</w:t>
      </w:r>
      <w:r w:rsidRPr="004640FF">
        <w:rPr>
          <w:rFonts w:cstheme="minorHAnsi"/>
          <w:sz w:val="16"/>
          <w:szCs w:val="16"/>
        </w:rPr>
        <w:t xml:space="preserve">  </w:t>
      </w:r>
      <w:r w:rsidRPr="004640FF">
        <w:rPr>
          <w:rFonts w:cstheme="minorHAnsi"/>
          <w:sz w:val="16"/>
          <w:szCs w:val="16"/>
          <w:lang w:val="en-US"/>
        </w:rPr>
        <w:t>al</w:t>
      </w:r>
      <w:r w:rsidRPr="004640FF">
        <w:rPr>
          <w:rFonts w:cstheme="minorHAnsi"/>
          <w:sz w:val="16"/>
          <w:szCs w:val="16"/>
        </w:rPr>
        <w:t xml:space="preserve">,2                                    </w:t>
      </w:r>
      <w:r>
        <w:rPr>
          <w:rFonts w:cstheme="minorHAnsi"/>
          <w:sz w:val="16"/>
          <w:szCs w:val="16"/>
        </w:rPr>
        <w:tab/>
      </w:r>
      <w:r>
        <w:rPr>
          <w:rFonts w:cstheme="minorHAnsi"/>
          <w:sz w:val="16"/>
          <w:szCs w:val="16"/>
        </w:rPr>
        <w:tab/>
      </w:r>
      <w:r>
        <w:rPr>
          <w:rFonts w:cstheme="minorHAnsi"/>
          <w:sz w:val="16"/>
          <w:szCs w:val="16"/>
        </w:rPr>
        <w:tab/>
      </w:r>
      <w:r w:rsidRPr="004640FF">
        <w:rPr>
          <w:rFonts w:cstheme="minorHAnsi"/>
          <w:sz w:val="16"/>
          <w:szCs w:val="16"/>
        </w:rPr>
        <w:t xml:space="preserve">;Установить бит 1 в 1                                                   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4640FF">
        <w:rPr>
          <w:rFonts w:cstheme="minorHAnsi"/>
          <w:sz w:val="16"/>
          <w:szCs w:val="16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</w:rPr>
        <w:t>out</w:t>
      </w:r>
      <w:proofErr w:type="spellEnd"/>
      <w:r w:rsidRPr="004640FF">
        <w:rPr>
          <w:rFonts w:cstheme="minorHAnsi"/>
          <w:sz w:val="16"/>
          <w:szCs w:val="16"/>
        </w:rPr>
        <w:t xml:space="preserve"> 92h,al                                                                                                                     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4640FF">
        <w:rPr>
          <w:rFonts w:cstheme="minorHAnsi"/>
          <w:sz w:val="16"/>
          <w:szCs w:val="16"/>
        </w:rPr>
        <w:t xml:space="preserve">   </w:t>
      </w:r>
      <w:r>
        <w:rPr>
          <w:rFonts w:cstheme="minorHAnsi"/>
          <w:sz w:val="16"/>
          <w:szCs w:val="16"/>
        </w:rPr>
        <w:tab/>
      </w:r>
      <w:r>
        <w:rPr>
          <w:rFonts w:cstheme="minorHAnsi"/>
          <w:sz w:val="16"/>
          <w:szCs w:val="16"/>
        </w:rPr>
        <w:tab/>
      </w:r>
      <w:r>
        <w:rPr>
          <w:rFonts w:cstheme="minorHAnsi"/>
          <w:sz w:val="16"/>
          <w:szCs w:val="16"/>
        </w:rPr>
        <w:tab/>
      </w:r>
      <w:r>
        <w:rPr>
          <w:rFonts w:cstheme="minorHAnsi"/>
          <w:sz w:val="16"/>
          <w:szCs w:val="16"/>
        </w:rPr>
        <w:tab/>
      </w:r>
      <w:r>
        <w:rPr>
          <w:rFonts w:cstheme="minorHAnsi"/>
          <w:sz w:val="16"/>
          <w:szCs w:val="16"/>
        </w:rPr>
        <w:tab/>
      </w:r>
      <w:r w:rsidRPr="004640FF">
        <w:rPr>
          <w:rFonts w:cstheme="minorHAnsi"/>
          <w:sz w:val="16"/>
          <w:szCs w:val="16"/>
        </w:rPr>
        <w:t xml:space="preserve"> ;Или так для старых компьютеров                                                                            </w:t>
      </w:r>
      <w:r>
        <w:rPr>
          <w:rFonts w:cstheme="minorHAnsi"/>
          <w:sz w:val="16"/>
          <w:szCs w:val="16"/>
        </w:rPr>
        <w:t xml:space="preserve">                          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</w:rPr>
        <w:t xml:space="preserve">    </w:t>
      </w:r>
      <w:r w:rsidRPr="004640FF">
        <w:rPr>
          <w:rFonts w:cstheme="minorHAnsi"/>
          <w:sz w:val="16"/>
          <w:szCs w:val="16"/>
          <w:lang w:val="en-US"/>
        </w:rPr>
        <w:t>;</w:t>
      </w:r>
      <w:proofErr w:type="spellStart"/>
      <w:r w:rsidRPr="004640FF">
        <w:rPr>
          <w:rFonts w:cstheme="minorHAnsi"/>
          <w:sz w:val="16"/>
          <w:szCs w:val="16"/>
          <w:lang w:val="en-US"/>
        </w:rPr>
        <w:t>mov</w:t>
      </w:r>
      <w:proofErr w:type="spellEnd"/>
      <w:r w:rsidRPr="004640FF">
        <w:rPr>
          <w:rFonts w:cstheme="minorHAnsi"/>
          <w:sz w:val="16"/>
          <w:szCs w:val="16"/>
          <w:lang w:val="en-US"/>
        </w:rPr>
        <w:t xml:space="preserve">    al, 0D1h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  <w:lang w:val="en-US"/>
        </w:rPr>
        <w:t xml:space="preserve">    ;out    64h, al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  <w:lang w:val="en-US"/>
        </w:rPr>
        <w:t xml:space="preserve">    ;</w:t>
      </w:r>
      <w:proofErr w:type="spellStart"/>
      <w:r w:rsidRPr="004640FF">
        <w:rPr>
          <w:rFonts w:cstheme="minorHAnsi"/>
          <w:sz w:val="16"/>
          <w:szCs w:val="16"/>
          <w:lang w:val="en-US"/>
        </w:rPr>
        <w:t>mov</w:t>
      </w:r>
      <w:proofErr w:type="spellEnd"/>
      <w:r w:rsidRPr="004640FF">
        <w:rPr>
          <w:rFonts w:cstheme="minorHAnsi"/>
          <w:sz w:val="16"/>
          <w:szCs w:val="16"/>
          <w:lang w:val="en-US"/>
        </w:rPr>
        <w:t xml:space="preserve">    al, 0DFh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  <w:lang w:val="en-US"/>
        </w:rPr>
        <w:t xml:space="preserve">    ;out    60h, al</w:t>
      </w:r>
    </w:p>
    <w:p w:rsidR="004640FF" w:rsidRPr="00F76C91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4640FF">
        <w:rPr>
          <w:rFonts w:cstheme="minorHAnsi"/>
          <w:sz w:val="16"/>
          <w:szCs w:val="16"/>
          <w:lang w:val="en-US"/>
        </w:rPr>
        <w:t>SAVE</w:t>
      </w:r>
      <w:r w:rsidRPr="00F76C91">
        <w:rPr>
          <w:rFonts w:cstheme="minorHAnsi"/>
          <w:sz w:val="16"/>
          <w:szCs w:val="16"/>
        </w:rPr>
        <w:t>_</w:t>
      </w:r>
      <w:r w:rsidRPr="004640FF">
        <w:rPr>
          <w:rFonts w:cstheme="minorHAnsi"/>
          <w:sz w:val="16"/>
          <w:szCs w:val="16"/>
          <w:lang w:val="en-US"/>
        </w:rPr>
        <w:t>MASK</w:t>
      </w:r>
      <w:r w:rsidRPr="00F76C91">
        <w:rPr>
          <w:rFonts w:cstheme="minorHAnsi"/>
          <w:sz w:val="16"/>
          <w:szCs w:val="16"/>
        </w:rPr>
        <w:t xml:space="preserve">:                                      </w:t>
      </w:r>
      <w:r w:rsidRPr="00F76C91">
        <w:rPr>
          <w:rFonts w:cstheme="minorHAnsi"/>
          <w:sz w:val="16"/>
          <w:szCs w:val="16"/>
        </w:rPr>
        <w:tab/>
      </w:r>
      <w:r w:rsidRPr="00F76C91">
        <w:rPr>
          <w:rFonts w:cstheme="minorHAnsi"/>
          <w:sz w:val="16"/>
          <w:szCs w:val="16"/>
        </w:rPr>
        <w:tab/>
        <w:t>;</w:t>
      </w:r>
      <w:r w:rsidRPr="004640FF">
        <w:rPr>
          <w:rFonts w:cstheme="minorHAnsi"/>
          <w:sz w:val="16"/>
          <w:szCs w:val="16"/>
        </w:rPr>
        <w:t>Сохранить</w:t>
      </w:r>
      <w:r w:rsidRPr="00F76C91">
        <w:rPr>
          <w:rFonts w:cstheme="minorHAnsi"/>
          <w:sz w:val="16"/>
          <w:szCs w:val="16"/>
        </w:rPr>
        <w:t xml:space="preserve"> </w:t>
      </w:r>
      <w:r w:rsidRPr="004640FF">
        <w:rPr>
          <w:rFonts w:cstheme="minorHAnsi"/>
          <w:sz w:val="16"/>
          <w:szCs w:val="16"/>
        </w:rPr>
        <w:t>маски</w:t>
      </w:r>
      <w:r w:rsidRPr="00F76C91">
        <w:rPr>
          <w:rFonts w:cstheme="minorHAnsi"/>
          <w:sz w:val="16"/>
          <w:szCs w:val="16"/>
        </w:rPr>
        <w:t xml:space="preserve"> </w:t>
      </w:r>
      <w:r w:rsidRPr="004640FF">
        <w:rPr>
          <w:rFonts w:cstheme="minorHAnsi"/>
          <w:sz w:val="16"/>
          <w:szCs w:val="16"/>
        </w:rPr>
        <w:t>прерываний</w:t>
      </w:r>
      <w:r w:rsidRPr="00F76C91">
        <w:rPr>
          <w:rFonts w:cstheme="minorHAnsi"/>
          <w:sz w:val="16"/>
          <w:szCs w:val="16"/>
        </w:rPr>
        <w:t xml:space="preserve">     </w:t>
      </w:r>
    </w:p>
    <w:p w:rsidR="004640FF" w:rsidRPr="00F76C91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F76C91">
        <w:rPr>
          <w:rFonts w:cstheme="minorHAnsi"/>
          <w:sz w:val="16"/>
          <w:szCs w:val="16"/>
        </w:rPr>
        <w:t xml:space="preserve">    </w:t>
      </w:r>
      <w:r w:rsidRPr="004640FF">
        <w:rPr>
          <w:rFonts w:cstheme="minorHAnsi"/>
          <w:sz w:val="16"/>
          <w:szCs w:val="16"/>
          <w:lang w:val="en-US"/>
        </w:rPr>
        <w:t>in</w:t>
      </w:r>
      <w:r w:rsidRPr="00F76C91">
        <w:rPr>
          <w:rFonts w:cstheme="minorHAnsi"/>
          <w:sz w:val="16"/>
          <w:szCs w:val="16"/>
        </w:rPr>
        <w:t xml:space="preserve">      </w:t>
      </w:r>
      <w:proofErr w:type="spellStart"/>
      <w:r w:rsidRPr="004640FF">
        <w:rPr>
          <w:rFonts w:cstheme="minorHAnsi"/>
          <w:sz w:val="16"/>
          <w:szCs w:val="16"/>
          <w:lang w:val="en-US"/>
        </w:rPr>
        <w:t>al</w:t>
      </w:r>
      <w:proofErr w:type="spellEnd"/>
      <w:r w:rsidRPr="00F76C91">
        <w:rPr>
          <w:rFonts w:cstheme="minorHAnsi"/>
          <w:sz w:val="16"/>
          <w:szCs w:val="16"/>
        </w:rPr>
        <w:t>,21</w:t>
      </w:r>
      <w:r w:rsidRPr="004640FF">
        <w:rPr>
          <w:rFonts w:cstheme="minorHAnsi"/>
          <w:sz w:val="16"/>
          <w:szCs w:val="16"/>
          <w:lang w:val="en-US"/>
        </w:rPr>
        <w:t>h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F76C91">
        <w:rPr>
          <w:rFonts w:cstheme="minorHAnsi"/>
          <w:sz w:val="16"/>
          <w:szCs w:val="16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  <w:lang w:val="en-US"/>
        </w:rPr>
        <w:t>mov</w:t>
      </w:r>
      <w:proofErr w:type="spellEnd"/>
      <w:r w:rsidRPr="004640FF">
        <w:rPr>
          <w:rFonts w:cstheme="minorHAnsi"/>
          <w:sz w:val="16"/>
          <w:szCs w:val="16"/>
          <w:lang w:val="en-US"/>
        </w:rPr>
        <w:t xml:space="preserve">     </w:t>
      </w:r>
      <w:proofErr w:type="spellStart"/>
      <w:r w:rsidRPr="004640FF">
        <w:rPr>
          <w:rFonts w:cstheme="minorHAnsi"/>
          <w:sz w:val="16"/>
          <w:szCs w:val="16"/>
          <w:lang w:val="en-US"/>
        </w:rPr>
        <w:t>INT_MASK_M,al</w:t>
      </w:r>
      <w:proofErr w:type="spellEnd"/>
      <w:r w:rsidRPr="004640FF">
        <w:rPr>
          <w:rFonts w:cstheme="minorHAnsi"/>
          <w:sz w:val="16"/>
          <w:szCs w:val="16"/>
          <w:lang w:val="en-US"/>
        </w:rPr>
        <w:t xml:space="preserve">                  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  <w:lang w:val="en-US"/>
        </w:rPr>
        <w:t xml:space="preserve">    in      </w:t>
      </w:r>
      <w:proofErr w:type="spellStart"/>
      <w:r w:rsidRPr="004640FF">
        <w:rPr>
          <w:rFonts w:cstheme="minorHAnsi"/>
          <w:sz w:val="16"/>
          <w:szCs w:val="16"/>
          <w:lang w:val="en-US"/>
        </w:rPr>
        <w:t>al</w:t>
      </w:r>
      <w:proofErr w:type="spellEnd"/>
      <w:r w:rsidRPr="004640FF">
        <w:rPr>
          <w:rFonts w:cstheme="minorHAnsi"/>
          <w:sz w:val="16"/>
          <w:szCs w:val="16"/>
          <w:lang w:val="en-US"/>
        </w:rPr>
        <w:t>,0A1h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  <w:lang w:val="en-US"/>
        </w:rPr>
        <w:t>mov</w:t>
      </w:r>
      <w:proofErr w:type="spellEnd"/>
      <w:r w:rsidRPr="004640FF">
        <w:rPr>
          <w:rFonts w:cstheme="minorHAnsi"/>
          <w:sz w:val="16"/>
          <w:szCs w:val="16"/>
          <w:lang w:val="en-US"/>
        </w:rPr>
        <w:t xml:space="preserve">     </w:t>
      </w:r>
      <w:proofErr w:type="spellStart"/>
      <w:r w:rsidRPr="004640FF">
        <w:rPr>
          <w:rFonts w:cstheme="minorHAnsi"/>
          <w:sz w:val="16"/>
          <w:szCs w:val="16"/>
          <w:lang w:val="en-US"/>
        </w:rPr>
        <w:t>INT_MASK_S,al</w:t>
      </w:r>
      <w:proofErr w:type="spellEnd"/>
      <w:r w:rsidRPr="004640FF">
        <w:rPr>
          <w:rFonts w:cstheme="minorHAnsi"/>
          <w:sz w:val="16"/>
          <w:szCs w:val="16"/>
          <w:lang w:val="en-US"/>
        </w:rPr>
        <w:t xml:space="preserve">                 </w:t>
      </w:r>
    </w:p>
    <w:p w:rsidR="004640FF" w:rsidRPr="00F76C91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  <w:lang w:val="en-US"/>
        </w:rPr>
        <w:t>DISABLE</w:t>
      </w:r>
      <w:r w:rsidRPr="00F76C91">
        <w:rPr>
          <w:rFonts w:cstheme="minorHAnsi"/>
          <w:sz w:val="16"/>
          <w:szCs w:val="16"/>
          <w:lang w:val="en-US"/>
        </w:rPr>
        <w:t>_</w:t>
      </w:r>
      <w:r w:rsidRPr="004640FF">
        <w:rPr>
          <w:rFonts w:cstheme="minorHAnsi"/>
          <w:sz w:val="16"/>
          <w:szCs w:val="16"/>
          <w:lang w:val="en-US"/>
        </w:rPr>
        <w:t>INTERRUPTS</w:t>
      </w:r>
      <w:r w:rsidRPr="00F76C91">
        <w:rPr>
          <w:rFonts w:cstheme="minorHAnsi"/>
          <w:sz w:val="16"/>
          <w:szCs w:val="16"/>
          <w:lang w:val="en-US"/>
        </w:rPr>
        <w:t xml:space="preserve">:                             </w:t>
      </w:r>
      <w:r w:rsidRPr="00F76C91">
        <w:rPr>
          <w:rFonts w:cstheme="minorHAnsi"/>
          <w:sz w:val="16"/>
          <w:szCs w:val="16"/>
          <w:lang w:val="en-US"/>
        </w:rPr>
        <w:tab/>
      </w:r>
      <w:r w:rsidRPr="00F76C91">
        <w:rPr>
          <w:rFonts w:cstheme="minorHAnsi"/>
          <w:sz w:val="16"/>
          <w:szCs w:val="16"/>
          <w:lang w:val="en-US"/>
        </w:rPr>
        <w:tab/>
        <w:t>;</w:t>
      </w:r>
      <w:r w:rsidRPr="004640FF">
        <w:rPr>
          <w:rFonts w:cstheme="minorHAnsi"/>
          <w:sz w:val="16"/>
          <w:szCs w:val="16"/>
        </w:rPr>
        <w:t>Запрет</w:t>
      </w:r>
      <w:r w:rsidRPr="00F76C91">
        <w:rPr>
          <w:rFonts w:cstheme="minorHAnsi"/>
          <w:sz w:val="16"/>
          <w:szCs w:val="16"/>
          <w:lang w:val="en-US"/>
        </w:rPr>
        <w:t xml:space="preserve"> </w:t>
      </w:r>
      <w:r w:rsidRPr="004640FF">
        <w:rPr>
          <w:rFonts w:cstheme="minorHAnsi"/>
          <w:sz w:val="16"/>
          <w:szCs w:val="16"/>
        </w:rPr>
        <w:t>маскируемых</w:t>
      </w:r>
      <w:r w:rsidRPr="00F76C91">
        <w:rPr>
          <w:rFonts w:cstheme="minorHAnsi"/>
          <w:sz w:val="16"/>
          <w:szCs w:val="16"/>
          <w:lang w:val="en-US"/>
        </w:rPr>
        <w:t xml:space="preserve"> </w:t>
      </w:r>
      <w:r w:rsidRPr="004640FF">
        <w:rPr>
          <w:rFonts w:cstheme="minorHAnsi"/>
          <w:sz w:val="16"/>
          <w:szCs w:val="16"/>
        </w:rPr>
        <w:t>и</w:t>
      </w:r>
      <w:r w:rsidRPr="00F76C91">
        <w:rPr>
          <w:rFonts w:cstheme="minorHAnsi"/>
          <w:sz w:val="16"/>
          <w:szCs w:val="16"/>
          <w:lang w:val="en-US"/>
        </w:rPr>
        <w:t xml:space="preserve"> </w:t>
      </w:r>
      <w:r w:rsidRPr="004640FF">
        <w:rPr>
          <w:rFonts w:cstheme="minorHAnsi"/>
          <w:sz w:val="16"/>
          <w:szCs w:val="16"/>
        </w:rPr>
        <w:t>немаскируемых</w:t>
      </w:r>
      <w:r w:rsidRPr="00F76C91">
        <w:rPr>
          <w:rFonts w:cstheme="minorHAnsi"/>
          <w:sz w:val="16"/>
          <w:szCs w:val="16"/>
          <w:lang w:val="en-US"/>
        </w:rPr>
        <w:t xml:space="preserve"> </w:t>
      </w:r>
      <w:r w:rsidRPr="004640FF">
        <w:rPr>
          <w:rFonts w:cstheme="minorHAnsi"/>
          <w:sz w:val="16"/>
          <w:szCs w:val="16"/>
        </w:rPr>
        <w:t>прерываний</w:t>
      </w:r>
      <w:r w:rsidRPr="00F76C91">
        <w:rPr>
          <w:rFonts w:cstheme="minorHAnsi"/>
          <w:sz w:val="16"/>
          <w:szCs w:val="16"/>
          <w:lang w:val="en-US"/>
        </w:rPr>
        <w:t xml:space="preserve">        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F76C91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</w:rPr>
        <w:t>cli</w:t>
      </w:r>
      <w:proofErr w:type="spellEnd"/>
      <w:r w:rsidRPr="004640FF">
        <w:rPr>
          <w:rFonts w:cstheme="minorHAnsi"/>
          <w:sz w:val="16"/>
          <w:szCs w:val="16"/>
        </w:rPr>
        <w:t xml:space="preserve">                                         </w:t>
      </w:r>
      <w:r>
        <w:rPr>
          <w:rFonts w:cstheme="minorHAnsi"/>
          <w:sz w:val="16"/>
          <w:szCs w:val="16"/>
        </w:rPr>
        <w:tab/>
      </w:r>
      <w:r>
        <w:rPr>
          <w:rFonts w:cstheme="minorHAnsi"/>
          <w:sz w:val="16"/>
          <w:szCs w:val="16"/>
        </w:rPr>
        <w:tab/>
      </w:r>
      <w:r>
        <w:rPr>
          <w:rFonts w:cstheme="minorHAnsi"/>
          <w:sz w:val="16"/>
          <w:szCs w:val="16"/>
        </w:rPr>
        <w:tab/>
      </w:r>
      <w:r w:rsidRPr="004640FF">
        <w:rPr>
          <w:rFonts w:cstheme="minorHAnsi"/>
          <w:sz w:val="16"/>
          <w:szCs w:val="16"/>
        </w:rPr>
        <w:t xml:space="preserve">;Запрет </w:t>
      </w:r>
      <w:proofErr w:type="spellStart"/>
      <w:r w:rsidRPr="004640FF">
        <w:rPr>
          <w:rFonts w:cstheme="minorHAnsi"/>
          <w:sz w:val="16"/>
          <w:szCs w:val="16"/>
        </w:rPr>
        <w:t>маскирумых</w:t>
      </w:r>
      <w:proofErr w:type="spellEnd"/>
      <w:r w:rsidRPr="004640FF">
        <w:rPr>
          <w:rFonts w:cstheme="minorHAnsi"/>
          <w:sz w:val="16"/>
          <w:szCs w:val="16"/>
        </w:rPr>
        <w:t xml:space="preserve"> прерываний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4640FF">
        <w:rPr>
          <w:rFonts w:cstheme="minorHAnsi"/>
          <w:sz w:val="16"/>
          <w:szCs w:val="16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</w:rPr>
        <w:t>in</w:t>
      </w:r>
      <w:proofErr w:type="spellEnd"/>
      <w:r w:rsidRPr="004640FF">
        <w:rPr>
          <w:rFonts w:cstheme="minorHAnsi"/>
          <w:sz w:val="16"/>
          <w:szCs w:val="16"/>
        </w:rPr>
        <w:t xml:space="preserve">  al,70h</w:t>
      </w:r>
      <w:r w:rsidRPr="004640FF">
        <w:rPr>
          <w:rFonts w:cstheme="minorHAnsi"/>
          <w:sz w:val="16"/>
          <w:szCs w:val="16"/>
        </w:rPr>
        <w:tab/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4640FF">
        <w:rPr>
          <w:rFonts w:cstheme="minorHAnsi"/>
          <w:sz w:val="16"/>
          <w:szCs w:val="16"/>
        </w:rPr>
        <w:tab/>
      </w:r>
      <w:proofErr w:type="spellStart"/>
      <w:r w:rsidRPr="004640FF">
        <w:rPr>
          <w:rFonts w:cstheme="minorHAnsi"/>
          <w:sz w:val="16"/>
          <w:szCs w:val="16"/>
        </w:rPr>
        <w:t>or</w:t>
      </w:r>
      <w:proofErr w:type="spellEnd"/>
      <w:r w:rsidRPr="004640FF">
        <w:rPr>
          <w:rFonts w:cstheme="minorHAnsi"/>
          <w:sz w:val="16"/>
          <w:szCs w:val="16"/>
        </w:rPr>
        <w:tab/>
        <w:t xml:space="preserve">al,10000000b                            </w:t>
      </w:r>
      <w:r>
        <w:rPr>
          <w:rFonts w:cstheme="minorHAnsi"/>
          <w:sz w:val="16"/>
          <w:szCs w:val="16"/>
        </w:rPr>
        <w:tab/>
      </w:r>
      <w:r>
        <w:rPr>
          <w:rFonts w:cstheme="minorHAnsi"/>
          <w:sz w:val="16"/>
          <w:szCs w:val="16"/>
        </w:rPr>
        <w:tab/>
      </w:r>
      <w:r w:rsidRPr="004640FF">
        <w:rPr>
          <w:rFonts w:cstheme="minorHAnsi"/>
          <w:sz w:val="16"/>
          <w:szCs w:val="16"/>
        </w:rPr>
        <w:t>;Установить 7 бит в 1 для запрета немаскируемых прерываний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4640FF">
        <w:rPr>
          <w:rFonts w:cstheme="minorHAnsi"/>
          <w:sz w:val="16"/>
          <w:szCs w:val="16"/>
        </w:rPr>
        <w:tab/>
      </w:r>
      <w:proofErr w:type="spellStart"/>
      <w:r w:rsidRPr="004640FF">
        <w:rPr>
          <w:rFonts w:cstheme="minorHAnsi"/>
          <w:sz w:val="16"/>
          <w:szCs w:val="16"/>
        </w:rPr>
        <w:t>out</w:t>
      </w:r>
      <w:proofErr w:type="spellEnd"/>
      <w:r w:rsidRPr="004640FF">
        <w:rPr>
          <w:rFonts w:cstheme="minorHAnsi"/>
          <w:sz w:val="16"/>
          <w:szCs w:val="16"/>
        </w:rPr>
        <w:tab/>
        <w:t>70h,al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4640FF">
        <w:rPr>
          <w:rFonts w:cstheme="minorHAnsi"/>
          <w:sz w:val="16"/>
          <w:szCs w:val="16"/>
        </w:rPr>
        <w:tab/>
      </w:r>
      <w:proofErr w:type="spellStart"/>
      <w:r w:rsidRPr="004640FF">
        <w:rPr>
          <w:rFonts w:cstheme="minorHAnsi"/>
          <w:sz w:val="16"/>
          <w:szCs w:val="16"/>
        </w:rPr>
        <w:t>nop</w:t>
      </w:r>
      <w:proofErr w:type="spellEnd"/>
      <w:r w:rsidRPr="004640FF">
        <w:rPr>
          <w:rFonts w:cstheme="minorHAnsi"/>
          <w:sz w:val="16"/>
          <w:szCs w:val="16"/>
        </w:rPr>
        <w:tab/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4640FF">
        <w:rPr>
          <w:rFonts w:cstheme="minorHAnsi"/>
          <w:sz w:val="16"/>
          <w:szCs w:val="16"/>
        </w:rPr>
        <w:t xml:space="preserve">LOAD_GDT:                                       </w:t>
      </w:r>
      <w:r>
        <w:rPr>
          <w:rFonts w:cstheme="minorHAnsi"/>
          <w:sz w:val="16"/>
          <w:szCs w:val="16"/>
        </w:rPr>
        <w:tab/>
      </w:r>
      <w:r>
        <w:rPr>
          <w:rFonts w:cstheme="minorHAnsi"/>
          <w:sz w:val="16"/>
          <w:szCs w:val="16"/>
        </w:rPr>
        <w:tab/>
      </w:r>
      <w:r w:rsidRPr="004640FF">
        <w:rPr>
          <w:rFonts w:cstheme="minorHAnsi"/>
          <w:sz w:val="16"/>
          <w:szCs w:val="16"/>
        </w:rPr>
        <w:t xml:space="preserve">;Заполнить глобальную таблицу дескрипторов            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  <w:lang w:val="en-US"/>
        </w:rPr>
        <w:t>mov</w:t>
      </w:r>
      <w:proofErr w:type="spellEnd"/>
      <w:r w:rsidRPr="004640FF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4640FF">
        <w:rPr>
          <w:rFonts w:cstheme="minorHAnsi"/>
          <w:sz w:val="16"/>
          <w:szCs w:val="16"/>
          <w:lang w:val="en-US"/>
        </w:rPr>
        <w:t>ax,DATA</w:t>
      </w:r>
      <w:proofErr w:type="spellEnd"/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  <w:lang w:val="en-US"/>
        </w:rPr>
        <w:t>mov</w:t>
      </w:r>
      <w:proofErr w:type="spellEnd"/>
      <w:r w:rsidRPr="004640FF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4640FF">
        <w:rPr>
          <w:rFonts w:cstheme="minorHAnsi"/>
          <w:sz w:val="16"/>
          <w:szCs w:val="16"/>
          <w:lang w:val="en-US"/>
        </w:rPr>
        <w:t>dl,ah</w:t>
      </w:r>
      <w:proofErr w:type="spellEnd"/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  <w:lang w:val="en-US"/>
        </w:rPr>
        <w:t>xor</w:t>
      </w:r>
      <w:proofErr w:type="spellEnd"/>
      <w:r w:rsidRPr="004640FF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4640FF">
        <w:rPr>
          <w:rFonts w:cstheme="minorHAnsi"/>
          <w:sz w:val="16"/>
          <w:szCs w:val="16"/>
          <w:lang w:val="en-US"/>
        </w:rPr>
        <w:t>dh,dh</w:t>
      </w:r>
      <w:proofErr w:type="spellEnd"/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  <w:lang w:val="en-US"/>
        </w:rPr>
        <w:t>shl</w:t>
      </w:r>
      <w:proofErr w:type="spellEnd"/>
      <w:r w:rsidRPr="004640FF">
        <w:rPr>
          <w:rFonts w:cstheme="minorHAnsi"/>
          <w:sz w:val="16"/>
          <w:szCs w:val="16"/>
          <w:lang w:val="en-US"/>
        </w:rPr>
        <w:t xml:space="preserve"> ax,4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  <w:lang w:val="en-US"/>
        </w:rPr>
        <w:t>shr</w:t>
      </w:r>
      <w:proofErr w:type="spellEnd"/>
      <w:r w:rsidRPr="004640FF">
        <w:rPr>
          <w:rFonts w:cstheme="minorHAnsi"/>
          <w:sz w:val="16"/>
          <w:szCs w:val="16"/>
          <w:lang w:val="en-US"/>
        </w:rPr>
        <w:t xml:space="preserve"> dx,4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  <w:lang w:val="en-US"/>
        </w:rPr>
        <w:t>mov</w:t>
      </w:r>
      <w:proofErr w:type="spellEnd"/>
      <w:r w:rsidRPr="004640FF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4640FF">
        <w:rPr>
          <w:rFonts w:cstheme="minorHAnsi"/>
          <w:sz w:val="16"/>
          <w:szCs w:val="16"/>
          <w:lang w:val="en-US"/>
        </w:rPr>
        <w:t>si,ax</w:t>
      </w:r>
      <w:proofErr w:type="spellEnd"/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  <w:lang w:val="en-US"/>
        </w:rPr>
        <w:t>mov</w:t>
      </w:r>
      <w:proofErr w:type="spellEnd"/>
      <w:r w:rsidRPr="004640FF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4640FF">
        <w:rPr>
          <w:rFonts w:cstheme="minorHAnsi"/>
          <w:sz w:val="16"/>
          <w:szCs w:val="16"/>
          <w:lang w:val="en-US"/>
        </w:rPr>
        <w:t>di,dx</w:t>
      </w:r>
      <w:proofErr w:type="spellEnd"/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  <w:lang w:val="en-US"/>
        </w:rPr>
        <w:t xml:space="preserve">WRITE_GDT:                                      </w:t>
      </w:r>
      <w:r w:rsidRPr="004640FF">
        <w:rPr>
          <w:rFonts w:cstheme="minorHAnsi"/>
          <w:sz w:val="16"/>
          <w:szCs w:val="16"/>
          <w:lang w:val="en-US"/>
        </w:rPr>
        <w:tab/>
      </w:r>
      <w:r w:rsidRPr="004640FF">
        <w:rPr>
          <w:rFonts w:cstheme="minorHAnsi"/>
          <w:sz w:val="16"/>
          <w:szCs w:val="16"/>
          <w:lang w:val="en-US"/>
        </w:rPr>
        <w:tab/>
        <w:t>;</w:t>
      </w:r>
      <w:r w:rsidRPr="004640FF">
        <w:rPr>
          <w:rFonts w:cstheme="minorHAnsi"/>
          <w:sz w:val="16"/>
          <w:szCs w:val="16"/>
        </w:rPr>
        <w:t>Заполнить</w:t>
      </w:r>
      <w:r w:rsidRPr="004640FF">
        <w:rPr>
          <w:rFonts w:cstheme="minorHAnsi"/>
          <w:sz w:val="16"/>
          <w:szCs w:val="16"/>
          <w:lang w:val="en-US"/>
        </w:rPr>
        <w:t xml:space="preserve"> </w:t>
      </w:r>
      <w:r w:rsidRPr="004640FF">
        <w:rPr>
          <w:rFonts w:cstheme="minorHAnsi"/>
          <w:sz w:val="16"/>
          <w:szCs w:val="16"/>
        </w:rPr>
        <w:t>дескриптор</w:t>
      </w:r>
      <w:r w:rsidRPr="004640FF">
        <w:rPr>
          <w:rFonts w:cstheme="minorHAnsi"/>
          <w:sz w:val="16"/>
          <w:szCs w:val="16"/>
          <w:lang w:val="en-US"/>
        </w:rPr>
        <w:t xml:space="preserve"> GDT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  <w:lang w:val="en-US"/>
        </w:rPr>
        <w:t xml:space="preserve">    lea </w:t>
      </w:r>
      <w:proofErr w:type="spellStart"/>
      <w:r w:rsidRPr="004640FF">
        <w:rPr>
          <w:rFonts w:cstheme="minorHAnsi"/>
          <w:sz w:val="16"/>
          <w:szCs w:val="16"/>
          <w:lang w:val="en-US"/>
        </w:rPr>
        <w:t>bx,GDT_GDT</w:t>
      </w:r>
      <w:proofErr w:type="spellEnd"/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  <w:lang w:val="en-US"/>
        </w:rPr>
        <w:t>mov</w:t>
      </w:r>
      <w:proofErr w:type="spellEnd"/>
      <w:r w:rsidRPr="004640FF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4640FF">
        <w:rPr>
          <w:rFonts w:cstheme="minorHAnsi"/>
          <w:sz w:val="16"/>
          <w:szCs w:val="16"/>
          <w:lang w:val="en-US"/>
        </w:rPr>
        <w:t>ax,si</w:t>
      </w:r>
      <w:proofErr w:type="spellEnd"/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  <w:lang w:val="en-US"/>
        </w:rPr>
        <w:t>mov</w:t>
      </w:r>
      <w:proofErr w:type="spellEnd"/>
      <w:r w:rsidRPr="004640FF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4640FF">
        <w:rPr>
          <w:rFonts w:cstheme="minorHAnsi"/>
          <w:sz w:val="16"/>
          <w:szCs w:val="16"/>
          <w:lang w:val="en-US"/>
        </w:rPr>
        <w:t>dx,di</w:t>
      </w:r>
      <w:proofErr w:type="spellEnd"/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  <w:lang w:val="en-US"/>
        </w:rPr>
        <w:t xml:space="preserve">    add </w:t>
      </w:r>
      <w:proofErr w:type="spellStart"/>
      <w:r w:rsidRPr="004640FF">
        <w:rPr>
          <w:rFonts w:cstheme="minorHAnsi"/>
          <w:sz w:val="16"/>
          <w:szCs w:val="16"/>
          <w:lang w:val="en-US"/>
        </w:rPr>
        <w:t>ax,offset</w:t>
      </w:r>
      <w:proofErr w:type="spellEnd"/>
      <w:r w:rsidRPr="004640FF">
        <w:rPr>
          <w:rFonts w:cstheme="minorHAnsi"/>
          <w:sz w:val="16"/>
          <w:szCs w:val="16"/>
          <w:lang w:val="en-US"/>
        </w:rPr>
        <w:t xml:space="preserve"> GDT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  <w:lang w:val="en-US"/>
        </w:rPr>
        <w:t>adc</w:t>
      </w:r>
      <w:proofErr w:type="spellEnd"/>
      <w:r w:rsidRPr="004640FF">
        <w:rPr>
          <w:rFonts w:cstheme="minorHAnsi"/>
          <w:sz w:val="16"/>
          <w:szCs w:val="16"/>
          <w:lang w:val="en-US"/>
        </w:rPr>
        <w:t xml:space="preserve"> dx,0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  <w:lang w:val="en-US"/>
        </w:rPr>
        <w:t>mov</w:t>
      </w:r>
      <w:proofErr w:type="spellEnd"/>
      <w:r w:rsidRPr="004640FF">
        <w:rPr>
          <w:rFonts w:cstheme="minorHAnsi"/>
          <w:sz w:val="16"/>
          <w:szCs w:val="16"/>
          <w:lang w:val="en-US"/>
        </w:rPr>
        <w:t xml:space="preserve"> [</w:t>
      </w:r>
      <w:proofErr w:type="spellStart"/>
      <w:r w:rsidRPr="004640FF">
        <w:rPr>
          <w:rFonts w:cstheme="minorHAnsi"/>
          <w:sz w:val="16"/>
          <w:szCs w:val="16"/>
          <w:lang w:val="en-US"/>
        </w:rPr>
        <w:t>bx</w:t>
      </w:r>
      <w:proofErr w:type="spellEnd"/>
      <w:r w:rsidRPr="004640FF">
        <w:rPr>
          <w:rFonts w:cstheme="minorHAnsi"/>
          <w:sz w:val="16"/>
          <w:szCs w:val="16"/>
          <w:lang w:val="en-US"/>
        </w:rPr>
        <w:t>][S_DESC.BASE_L],ax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  <w:lang w:val="en-US"/>
        </w:rPr>
        <w:t>mov</w:t>
      </w:r>
      <w:proofErr w:type="spellEnd"/>
      <w:r w:rsidRPr="004640FF">
        <w:rPr>
          <w:rFonts w:cstheme="minorHAnsi"/>
          <w:sz w:val="16"/>
          <w:szCs w:val="16"/>
          <w:lang w:val="en-US"/>
        </w:rPr>
        <w:t xml:space="preserve"> [</w:t>
      </w:r>
      <w:proofErr w:type="spellStart"/>
      <w:r w:rsidRPr="004640FF">
        <w:rPr>
          <w:rFonts w:cstheme="minorHAnsi"/>
          <w:sz w:val="16"/>
          <w:szCs w:val="16"/>
          <w:lang w:val="en-US"/>
        </w:rPr>
        <w:t>bx</w:t>
      </w:r>
      <w:proofErr w:type="spellEnd"/>
      <w:r w:rsidRPr="004640FF">
        <w:rPr>
          <w:rFonts w:cstheme="minorHAnsi"/>
          <w:sz w:val="16"/>
          <w:szCs w:val="16"/>
          <w:lang w:val="en-US"/>
        </w:rPr>
        <w:t>][S_DESC.BASE_M],dl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  <w:lang w:val="en-US"/>
        </w:rPr>
        <w:t>mov</w:t>
      </w:r>
      <w:proofErr w:type="spellEnd"/>
      <w:r w:rsidRPr="004640FF">
        <w:rPr>
          <w:rFonts w:cstheme="minorHAnsi"/>
          <w:sz w:val="16"/>
          <w:szCs w:val="16"/>
          <w:lang w:val="en-US"/>
        </w:rPr>
        <w:t xml:space="preserve"> [</w:t>
      </w:r>
      <w:proofErr w:type="spellStart"/>
      <w:r w:rsidRPr="004640FF">
        <w:rPr>
          <w:rFonts w:cstheme="minorHAnsi"/>
          <w:sz w:val="16"/>
          <w:szCs w:val="16"/>
          <w:lang w:val="en-US"/>
        </w:rPr>
        <w:t>bx</w:t>
      </w:r>
      <w:proofErr w:type="spellEnd"/>
      <w:r w:rsidRPr="004640FF">
        <w:rPr>
          <w:rFonts w:cstheme="minorHAnsi"/>
          <w:sz w:val="16"/>
          <w:szCs w:val="16"/>
          <w:lang w:val="en-US"/>
        </w:rPr>
        <w:t>][S_DESC.BASE_H],dh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4640FF">
        <w:rPr>
          <w:rFonts w:cstheme="minorHAnsi"/>
          <w:sz w:val="16"/>
          <w:szCs w:val="16"/>
        </w:rPr>
        <w:t xml:space="preserve">WRITE_CODE_RM:                                  </w:t>
      </w:r>
      <w:r>
        <w:rPr>
          <w:rFonts w:cstheme="minorHAnsi"/>
          <w:sz w:val="16"/>
          <w:szCs w:val="16"/>
        </w:rPr>
        <w:tab/>
      </w:r>
      <w:r>
        <w:rPr>
          <w:rFonts w:cstheme="minorHAnsi"/>
          <w:sz w:val="16"/>
          <w:szCs w:val="16"/>
        </w:rPr>
        <w:tab/>
      </w:r>
      <w:r w:rsidRPr="004640FF">
        <w:rPr>
          <w:rFonts w:cstheme="minorHAnsi"/>
          <w:sz w:val="16"/>
          <w:szCs w:val="16"/>
        </w:rPr>
        <w:t>;Заполнить дескриптор сегмента кода реального режима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</w:rPr>
        <w:t xml:space="preserve">    </w:t>
      </w:r>
      <w:r w:rsidRPr="004640FF">
        <w:rPr>
          <w:rFonts w:cstheme="minorHAnsi"/>
          <w:sz w:val="16"/>
          <w:szCs w:val="16"/>
          <w:lang w:val="en-US"/>
        </w:rPr>
        <w:t xml:space="preserve">lea </w:t>
      </w:r>
      <w:proofErr w:type="spellStart"/>
      <w:r w:rsidRPr="004640FF">
        <w:rPr>
          <w:rFonts w:cstheme="minorHAnsi"/>
          <w:sz w:val="16"/>
          <w:szCs w:val="16"/>
          <w:lang w:val="en-US"/>
        </w:rPr>
        <w:t>bx,GDT_CODE_RM</w:t>
      </w:r>
      <w:proofErr w:type="spellEnd"/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  <w:lang w:val="en-US"/>
        </w:rPr>
        <w:t>mov</w:t>
      </w:r>
      <w:proofErr w:type="spellEnd"/>
      <w:r w:rsidRPr="004640FF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4640FF">
        <w:rPr>
          <w:rFonts w:cstheme="minorHAnsi"/>
          <w:sz w:val="16"/>
          <w:szCs w:val="16"/>
          <w:lang w:val="en-US"/>
        </w:rPr>
        <w:t>ax,cs</w:t>
      </w:r>
      <w:proofErr w:type="spellEnd"/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  <w:lang w:val="en-US"/>
        </w:rPr>
        <w:t>xor</w:t>
      </w:r>
      <w:proofErr w:type="spellEnd"/>
      <w:r w:rsidRPr="004640FF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4640FF">
        <w:rPr>
          <w:rFonts w:cstheme="minorHAnsi"/>
          <w:sz w:val="16"/>
          <w:szCs w:val="16"/>
          <w:lang w:val="en-US"/>
        </w:rPr>
        <w:t>dh,dh</w:t>
      </w:r>
      <w:proofErr w:type="spellEnd"/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  <w:lang w:val="en-US"/>
        </w:rPr>
        <w:t>mov</w:t>
      </w:r>
      <w:proofErr w:type="spellEnd"/>
      <w:r w:rsidRPr="004640FF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4640FF">
        <w:rPr>
          <w:rFonts w:cstheme="minorHAnsi"/>
          <w:sz w:val="16"/>
          <w:szCs w:val="16"/>
          <w:lang w:val="en-US"/>
        </w:rPr>
        <w:t>dl,ah</w:t>
      </w:r>
      <w:proofErr w:type="spellEnd"/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  <w:lang w:val="en-US"/>
        </w:rPr>
        <w:t>shl</w:t>
      </w:r>
      <w:proofErr w:type="spellEnd"/>
      <w:r w:rsidRPr="004640FF">
        <w:rPr>
          <w:rFonts w:cstheme="minorHAnsi"/>
          <w:sz w:val="16"/>
          <w:szCs w:val="16"/>
          <w:lang w:val="en-US"/>
        </w:rPr>
        <w:t xml:space="preserve"> ax,4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  <w:lang w:val="en-US"/>
        </w:rPr>
        <w:t>shr</w:t>
      </w:r>
      <w:proofErr w:type="spellEnd"/>
      <w:r w:rsidRPr="004640FF">
        <w:rPr>
          <w:rFonts w:cstheme="minorHAnsi"/>
          <w:sz w:val="16"/>
          <w:szCs w:val="16"/>
          <w:lang w:val="en-US"/>
        </w:rPr>
        <w:t xml:space="preserve"> dx,4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  <w:lang w:val="en-US"/>
        </w:rPr>
        <w:t>mov</w:t>
      </w:r>
      <w:proofErr w:type="spellEnd"/>
      <w:r w:rsidRPr="004640FF">
        <w:rPr>
          <w:rFonts w:cstheme="minorHAnsi"/>
          <w:sz w:val="16"/>
          <w:szCs w:val="16"/>
          <w:lang w:val="en-US"/>
        </w:rPr>
        <w:t xml:space="preserve"> [</w:t>
      </w:r>
      <w:proofErr w:type="spellStart"/>
      <w:r w:rsidRPr="004640FF">
        <w:rPr>
          <w:rFonts w:cstheme="minorHAnsi"/>
          <w:sz w:val="16"/>
          <w:szCs w:val="16"/>
          <w:lang w:val="en-US"/>
        </w:rPr>
        <w:t>bx</w:t>
      </w:r>
      <w:proofErr w:type="spellEnd"/>
      <w:r w:rsidRPr="004640FF">
        <w:rPr>
          <w:rFonts w:cstheme="minorHAnsi"/>
          <w:sz w:val="16"/>
          <w:szCs w:val="16"/>
          <w:lang w:val="en-US"/>
        </w:rPr>
        <w:t>][S_DESC.BASE_L],ax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  <w:lang w:val="en-US"/>
        </w:rPr>
        <w:t>mov</w:t>
      </w:r>
      <w:proofErr w:type="spellEnd"/>
      <w:r w:rsidRPr="004640FF">
        <w:rPr>
          <w:rFonts w:cstheme="minorHAnsi"/>
          <w:sz w:val="16"/>
          <w:szCs w:val="16"/>
          <w:lang w:val="en-US"/>
        </w:rPr>
        <w:t xml:space="preserve"> [</w:t>
      </w:r>
      <w:proofErr w:type="spellStart"/>
      <w:r w:rsidRPr="004640FF">
        <w:rPr>
          <w:rFonts w:cstheme="minorHAnsi"/>
          <w:sz w:val="16"/>
          <w:szCs w:val="16"/>
          <w:lang w:val="en-US"/>
        </w:rPr>
        <w:t>bx</w:t>
      </w:r>
      <w:proofErr w:type="spellEnd"/>
      <w:r w:rsidRPr="004640FF">
        <w:rPr>
          <w:rFonts w:cstheme="minorHAnsi"/>
          <w:sz w:val="16"/>
          <w:szCs w:val="16"/>
          <w:lang w:val="en-US"/>
        </w:rPr>
        <w:t>][S_DESC.BASE_M],dl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  <w:lang w:val="en-US"/>
        </w:rPr>
        <w:t>mov</w:t>
      </w:r>
      <w:proofErr w:type="spellEnd"/>
      <w:r w:rsidRPr="004640FF">
        <w:rPr>
          <w:rFonts w:cstheme="minorHAnsi"/>
          <w:sz w:val="16"/>
          <w:szCs w:val="16"/>
          <w:lang w:val="en-US"/>
        </w:rPr>
        <w:t xml:space="preserve"> [</w:t>
      </w:r>
      <w:proofErr w:type="spellStart"/>
      <w:r w:rsidRPr="004640FF">
        <w:rPr>
          <w:rFonts w:cstheme="minorHAnsi"/>
          <w:sz w:val="16"/>
          <w:szCs w:val="16"/>
          <w:lang w:val="en-US"/>
        </w:rPr>
        <w:t>bx</w:t>
      </w:r>
      <w:proofErr w:type="spellEnd"/>
      <w:r w:rsidRPr="004640FF">
        <w:rPr>
          <w:rFonts w:cstheme="minorHAnsi"/>
          <w:sz w:val="16"/>
          <w:szCs w:val="16"/>
          <w:lang w:val="en-US"/>
        </w:rPr>
        <w:t>][S_DESC.BASE_H],dh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4640FF">
        <w:rPr>
          <w:rFonts w:cstheme="minorHAnsi"/>
          <w:sz w:val="16"/>
          <w:szCs w:val="16"/>
        </w:rPr>
        <w:t xml:space="preserve">WRITE_DATA:                                     </w:t>
      </w:r>
      <w:r>
        <w:rPr>
          <w:rFonts w:cstheme="minorHAnsi"/>
          <w:sz w:val="16"/>
          <w:szCs w:val="16"/>
        </w:rPr>
        <w:tab/>
      </w:r>
      <w:r>
        <w:rPr>
          <w:rFonts w:cstheme="minorHAnsi"/>
          <w:sz w:val="16"/>
          <w:szCs w:val="16"/>
        </w:rPr>
        <w:tab/>
      </w:r>
      <w:r w:rsidRPr="004640FF">
        <w:rPr>
          <w:rFonts w:cstheme="minorHAnsi"/>
          <w:sz w:val="16"/>
          <w:szCs w:val="16"/>
        </w:rPr>
        <w:t>;Записать дескриптор сегмента данных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</w:rPr>
        <w:t xml:space="preserve">    </w:t>
      </w:r>
      <w:r w:rsidRPr="004640FF">
        <w:rPr>
          <w:rFonts w:cstheme="minorHAnsi"/>
          <w:sz w:val="16"/>
          <w:szCs w:val="16"/>
          <w:lang w:val="en-US"/>
        </w:rPr>
        <w:t xml:space="preserve">lea </w:t>
      </w:r>
      <w:proofErr w:type="spellStart"/>
      <w:r w:rsidRPr="004640FF">
        <w:rPr>
          <w:rFonts w:cstheme="minorHAnsi"/>
          <w:sz w:val="16"/>
          <w:szCs w:val="16"/>
          <w:lang w:val="en-US"/>
        </w:rPr>
        <w:t>bx,GDT_DATA</w:t>
      </w:r>
      <w:proofErr w:type="spellEnd"/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  <w:lang w:val="en-US"/>
        </w:rPr>
        <w:t>mov</w:t>
      </w:r>
      <w:proofErr w:type="spellEnd"/>
      <w:r w:rsidRPr="004640FF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4640FF">
        <w:rPr>
          <w:rFonts w:cstheme="minorHAnsi"/>
          <w:sz w:val="16"/>
          <w:szCs w:val="16"/>
          <w:lang w:val="en-US"/>
        </w:rPr>
        <w:t>ax,si</w:t>
      </w:r>
      <w:proofErr w:type="spellEnd"/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  <w:lang w:val="en-US"/>
        </w:rPr>
        <w:t>mov</w:t>
      </w:r>
      <w:proofErr w:type="spellEnd"/>
      <w:r w:rsidRPr="004640FF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4640FF">
        <w:rPr>
          <w:rFonts w:cstheme="minorHAnsi"/>
          <w:sz w:val="16"/>
          <w:szCs w:val="16"/>
          <w:lang w:val="en-US"/>
        </w:rPr>
        <w:t>dx,di</w:t>
      </w:r>
      <w:proofErr w:type="spellEnd"/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  <w:lang w:val="en-US"/>
        </w:rPr>
        <w:t>mov</w:t>
      </w:r>
      <w:proofErr w:type="spellEnd"/>
      <w:r w:rsidRPr="004640FF">
        <w:rPr>
          <w:rFonts w:cstheme="minorHAnsi"/>
          <w:sz w:val="16"/>
          <w:szCs w:val="16"/>
          <w:lang w:val="en-US"/>
        </w:rPr>
        <w:t xml:space="preserve"> [</w:t>
      </w:r>
      <w:proofErr w:type="spellStart"/>
      <w:r w:rsidRPr="004640FF">
        <w:rPr>
          <w:rFonts w:cstheme="minorHAnsi"/>
          <w:sz w:val="16"/>
          <w:szCs w:val="16"/>
          <w:lang w:val="en-US"/>
        </w:rPr>
        <w:t>bx</w:t>
      </w:r>
      <w:proofErr w:type="spellEnd"/>
      <w:r w:rsidRPr="004640FF">
        <w:rPr>
          <w:rFonts w:cstheme="minorHAnsi"/>
          <w:sz w:val="16"/>
          <w:szCs w:val="16"/>
          <w:lang w:val="en-US"/>
        </w:rPr>
        <w:t>][S_DESC.BASE_L],ax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  <w:lang w:val="en-US"/>
        </w:rPr>
        <w:t>mov</w:t>
      </w:r>
      <w:proofErr w:type="spellEnd"/>
      <w:r w:rsidRPr="004640FF">
        <w:rPr>
          <w:rFonts w:cstheme="minorHAnsi"/>
          <w:sz w:val="16"/>
          <w:szCs w:val="16"/>
          <w:lang w:val="en-US"/>
        </w:rPr>
        <w:t xml:space="preserve"> [</w:t>
      </w:r>
      <w:proofErr w:type="spellStart"/>
      <w:r w:rsidRPr="004640FF">
        <w:rPr>
          <w:rFonts w:cstheme="minorHAnsi"/>
          <w:sz w:val="16"/>
          <w:szCs w:val="16"/>
          <w:lang w:val="en-US"/>
        </w:rPr>
        <w:t>bx</w:t>
      </w:r>
      <w:proofErr w:type="spellEnd"/>
      <w:r w:rsidRPr="004640FF">
        <w:rPr>
          <w:rFonts w:cstheme="minorHAnsi"/>
          <w:sz w:val="16"/>
          <w:szCs w:val="16"/>
          <w:lang w:val="en-US"/>
        </w:rPr>
        <w:t>][S_DESC.BASE_M],dl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  <w:lang w:val="en-US"/>
        </w:rPr>
        <w:t>mov</w:t>
      </w:r>
      <w:proofErr w:type="spellEnd"/>
      <w:r w:rsidRPr="004640FF">
        <w:rPr>
          <w:rFonts w:cstheme="minorHAnsi"/>
          <w:sz w:val="16"/>
          <w:szCs w:val="16"/>
          <w:lang w:val="en-US"/>
        </w:rPr>
        <w:t xml:space="preserve"> [</w:t>
      </w:r>
      <w:proofErr w:type="spellStart"/>
      <w:r w:rsidRPr="004640FF">
        <w:rPr>
          <w:rFonts w:cstheme="minorHAnsi"/>
          <w:sz w:val="16"/>
          <w:szCs w:val="16"/>
          <w:lang w:val="en-US"/>
        </w:rPr>
        <w:t>bx</w:t>
      </w:r>
      <w:proofErr w:type="spellEnd"/>
      <w:r w:rsidRPr="004640FF">
        <w:rPr>
          <w:rFonts w:cstheme="minorHAnsi"/>
          <w:sz w:val="16"/>
          <w:szCs w:val="16"/>
          <w:lang w:val="en-US"/>
        </w:rPr>
        <w:t>][S_DESC.BASE_H],dh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4640FF">
        <w:rPr>
          <w:rFonts w:cstheme="minorHAnsi"/>
          <w:sz w:val="16"/>
          <w:szCs w:val="16"/>
        </w:rPr>
        <w:t xml:space="preserve">WRITE_STACK:                                   </w:t>
      </w:r>
      <w:r>
        <w:rPr>
          <w:rFonts w:cstheme="minorHAnsi"/>
          <w:sz w:val="16"/>
          <w:szCs w:val="16"/>
        </w:rPr>
        <w:tab/>
      </w:r>
      <w:r>
        <w:rPr>
          <w:rFonts w:cstheme="minorHAnsi"/>
          <w:sz w:val="16"/>
          <w:szCs w:val="16"/>
        </w:rPr>
        <w:tab/>
      </w:r>
      <w:r w:rsidRPr="004640FF">
        <w:rPr>
          <w:rFonts w:cstheme="minorHAnsi"/>
          <w:sz w:val="16"/>
          <w:szCs w:val="16"/>
        </w:rPr>
        <w:t>;Записать дескриптор сегмента стека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</w:rPr>
        <w:t xml:space="preserve">    </w:t>
      </w:r>
      <w:r w:rsidRPr="004640FF">
        <w:rPr>
          <w:rFonts w:cstheme="minorHAnsi"/>
          <w:sz w:val="16"/>
          <w:szCs w:val="16"/>
          <w:lang w:val="en-US"/>
        </w:rPr>
        <w:t xml:space="preserve">lea </w:t>
      </w:r>
      <w:proofErr w:type="spellStart"/>
      <w:r w:rsidRPr="004640FF">
        <w:rPr>
          <w:rFonts w:cstheme="minorHAnsi"/>
          <w:sz w:val="16"/>
          <w:szCs w:val="16"/>
          <w:lang w:val="en-US"/>
        </w:rPr>
        <w:t>bx</w:t>
      </w:r>
      <w:proofErr w:type="spellEnd"/>
      <w:r w:rsidRPr="004640FF">
        <w:rPr>
          <w:rFonts w:cstheme="minorHAnsi"/>
          <w:sz w:val="16"/>
          <w:szCs w:val="16"/>
          <w:lang w:val="en-US"/>
        </w:rPr>
        <w:t>, GDT_STACK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  <w:lang w:val="en-US"/>
        </w:rPr>
        <w:t>mov</w:t>
      </w:r>
      <w:proofErr w:type="spellEnd"/>
      <w:r w:rsidRPr="004640FF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4640FF">
        <w:rPr>
          <w:rFonts w:cstheme="minorHAnsi"/>
          <w:sz w:val="16"/>
          <w:szCs w:val="16"/>
          <w:lang w:val="en-US"/>
        </w:rPr>
        <w:t>ax,ss</w:t>
      </w:r>
      <w:proofErr w:type="spellEnd"/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  <w:lang w:val="en-US"/>
        </w:rPr>
        <w:t>xor</w:t>
      </w:r>
      <w:proofErr w:type="spellEnd"/>
      <w:r w:rsidRPr="004640FF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4640FF">
        <w:rPr>
          <w:rFonts w:cstheme="minorHAnsi"/>
          <w:sz w:val="16"/>
          <w:szCs w:val="16"/>
          <w:lang w:val="en-US"/>
        </w:rPr>
        <w:t>dh,dh</w:t>
      </w:r>
      <w:proofErr w:type="spellEnd"/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  <w:lang w:val="en-US"/>
        </w:rPr>
        <w:t>mov</w:t>
      </w:r>
      <w:proofErr w:type="spellEnd"/>
      <w:r w:rsidRPr="004640FF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4640FF">
        <w:rPr>
          <w:rFonts w:cstheme="minorHAnsi"/>
          <w:sz w:val="16"/>
          <w:szCs w:val="16"/>
          <w:lang w:val="en-US"/>
        </w:rPr>
        <w:t>dl,ah</w:t>
      </w:r>
      <w:proofErr w:type="spellEnd"/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  <w:lang w:val="en-US"/>
        </w:rPr>
        <w:t>shl</w:t>
      </w:r>
      <w:proofErr w:type="spellEnd"/>
      <w:r w:rsidRPr="004640FF">
        <w:rPr>
          <w:rFonts w:cstheme="minorHAnsi"/>
          <w:sz w:val="16"/>
          <w:szCs w:val="16"/>
          <w:lang w:val="en-US"/>
        </w:rPr>
        <w:t xml:space="preserve"> ax,4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  <w:lang w:val="en-US"/>
        </w:rPr>
        <w:t>shr</w:t>
      </w:r>
      <w:proofErr w:type="spellEnd"/>
      <w:r w:rsidRPr="004640FF">
        <w:rPr>
          <w:rFonts w:cstheme="minorHAnsi"/>
          <w:sz w:val="16"/>
          <w:szCs w:val="16"/>
          <w:lang w:val="en-US"/>
        </w:rPr>
        <w:t xml:space="preserve"> dx,4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  <w:lang w:val="en-US"/>
        </w:rPr>
        <w:t>mov</w:t>
      </w:r>
      <w:proofErr w:type="spellEnd"/>
      <w:r w:rsidRPr="004640FF">
        <w:rPr>
          <w:rFonts w:cstheme="minorHAnsi"/>
          <w:sz w:val="16"/>
          <w:szCs w:val="16"/>
          <w:lang w:val="en-US"/>
        </w:rPr>
        <w:t xml:space="preserve"> [</w:t>
      </w:r>
      <w:proofErr w:type="spellStart"/>
      <w:r w:rsidRPr="004640FF">
        <w:rPr>
          <w:rFonts w:cstheme="minorHAnsi"/>
          <w:sz w:val="16"/>
          <w:szCs w:val="16"/>
          <w:lang w:val="en-US"/>
        </w:rPr>
        <w:t>bx</w:t>
      </w:r>
      <w:proofErr w:type="spellEnd"/>
      <w:r w:rsidRPr="004640FF">
        <w:rPr>
          <w:rFonts w:cstheme="minorHAnsi"/>
          <w:sz w:val="16"/>
          <w:szCs w:val="16"/>
          <w:lang w:val="en-US"/>
        </w:rPr>
        <w:t>][S_DESC.BASE_L],ax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  <w:lang w:val="en-US"/>
        </w:rPr>
        <w:t>mov</w:t>
      </w:r>
      <w:proofErr w:type="spellEnd"/>
      <w:r w:rsidRPr="004640FF">
        <w:rPr>
          <w:rFonts w:cstheme="minorHAnsi"/>
          <w:sz w:val="16"/>
          <w:szCs w:val="16"/>
          <w:lang w:val="en-US"/>
        </w:rPr>
        <w:t xml:space="preserve"> [</w:t>
      </w:r>
      <w:proofErr w:type="spellStart"/>
      <w:r w:rsidRPr="004640FF">
        <w:rPr>
          <w:rFonts w:cstheme="minorHAnsi"/>
          <w:sz w:val="16"/>
          <w:szCs w:val="16"/>
          <w:lang w:val="en-US"/>
        </w:rPr>
        <w:t>bx</w:t>
      </w:r>
      <w:proofErr w:type="spellEnd"/>
      <w:r w:rsidRPr="004640FF">
        <w:rPr>
          <w:rFonts w:cstheme="minorHAnsi"/>
          <w:sz w:val="16"/>
          <w:szCs w:val="16"/>
          <w:lang w:val="en-US"/>
        </w:rPr>
        <w:t>][S_DESC.BASE_M],dl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  <w:lang w:val="en-US"/>
        </w:rPr>
        <w:t>mov</w:t>
      </w:r>
      <w:proofErr w:type="spellEnd"/>
      <w:r w:rsidRPr="004640FF">
        <w:rPr>
          <w:rFonts w:cstheme="minorHAnsi"/>
          <w:sz w:val="16"/>
          <w:szCs w:val="16"/>
          <w:lang w:val="en-US"/>
        </w:rPr>
        <w:t xml:space="preserve"> [</w:t>
      </w:r>
      <w:proofErr w:type="spellStart"/>
      <w:r w:rsidRPr="004640FF">
        <w:rPr>
          <w:rFonts w:cstheme="minorHAnsi"/>
          <w:sz w:val="16"/>
          <w:szCs w:val="16"/>
          <w:lang w:val="en-US"/>
        </w:rPr>
        <w:t>bx</w:t>
      </w:r>
      <w:proofErr w:type="spellEnd"/>
      <w:r w:rsidRPr="004640FF">
        <w:rPr>
          <w:rFonts w:cstheme="minorHAnsi"/>
          <w:sz w:val="16"/>
          <w:szCs w:val="16"/>
          <w:lang w:val="en-US"/>
        </w:rPr>
        <w:t>][S_DESC.BASE_H],dh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4640FF">
        <w:rPr>
          <w:rFonts w:cstheme="minorHAnsi"/>
          <w:sz w:val="16"/>
          <w:szCs w:val="16"/>
        </w:rPr>
        <w:t xml:space="preserve">WRITE_CODE_PM:                                  </w:t>
      </w:r>
      <w:r>
        <w:rPr>
          <w:rFonts w:cstheme="minorHAnsi"/>
          <w:sz w:val="16"/>
          <w:szCs w:val="16"/>
        </w:rPr>
        <w:tab/>
      </w:r>
      <w:r>
        <w:rPr>
          <w:rFonts w:cstheme="minorHAnsi"/>
          <w:sz w:val="16"/>
          <w:szCs w:val="16"/>
        </w:rPr>
        <w:tab/>
      </w:r>
      <w:r w:rsidRPr="004640FF">
        <w:rPr>
          <w:rFonts w:cstheme="minorHAnsi"/>
          <w:sz w:val="16"/>
          <w:szCs w:val="16"/>
        </w:rPr>
        <w:t>;Записать дескриптор кода защищенного режима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</w:rPr>
        <w:lastRenderedPageBreak/>
        <w:t xml:space="preserve">    </w:t>
      </w:r>
      <w:r w:rsidRPr="004640FF">
        <w:rPr>
          <w:rFonts w:cstheme="minorHAnsi"/>
          <w:sz w:val="16"/>
          <w:szCs w:val="16"/>
          <w:lang w:val="en-US"/>
        </w:rPr>
        <w:t xml:space="preserve">lea </w:t>
      </w:r>
      <w:proofErr w:type="spellStart"/>
      <w:r w:rsidRPr="004640FF">
        <w:rPr>
          <w:rFonts w:cstheme="minorHAnsi"/>
          <w:sz w:val="16"/>
          <w:szCs w:val="16"/>
          <w:lang w:val="en-US"/>
        </w:rPr>
        <w:t>bx,GDT_CODE_PM</w:t>
      </w:r>
      <w:proofErr w:type="spellEnd"/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  <w:lang w:val="en-US"/>
        </w:rPr>
        <w:t>mov</w:t>
      </w:r>
      <w:proofErr w:type="spellEnd"/>
      <w:r w:rsidRPr="004640FF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4640FF">
        <w:rPr>
          <w:rFonts w:cstheme="minorHAnsi"/>
          <w:sz w:val="16"/>
          <w:szCs w:val="16"/>
          <w:lang w:val="en-US"/>
        </w:rPr>
        <w:t>ax,CODE_PM</w:t>
      </w:r>
      <w:proofErr w:type="spellEnd"/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  <w:lang w:val="en-US"/>
        </w:rPr>
        <w:t>xor</w:t>
      </w:r>
      <w:proofErr w:type="spellEnd"/>
      <w:r w:rsidRPr="004640FF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4640FF">
        <w:rPr>
          <w:rFonts w:cstheme="minorHAnsi"/>
          <w:sz w:val="16"/>
          <w:szCs w:val="16"/>
          <w:lang w:val="en-US"/>
        </w:rPr>
        <w:t>dh,dh</w:t>
      </w:r>
      <w:proofErr w:type="spellEnd"/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  <w:lang w:val="en-US"/>
        </w:rPr>
        <w:t>mov</w:t>
      </w:r>
      <w:proofErr w:type="spellEnd"/>
      <w:r w:rsidRPr="004640FF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4640FF">
        <w:rPr>
          <w:rFonts w:cstheme="minorHAnsi"/>
          <w:sz w:val="16"/>
          <w:szCs w:val="16"/>
          <w:lang w:val="en-US"/>
        </w:rPr>
        <w:t>dl,ah</w:t>
      </w:r>
      <w:proofErr w:type="spellEnd"/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  <w:lang w:val="en-US"/>
        </w:rPr>
        <w:t>shl</w:t>
      </w:r>
      <w:proofErr w:type="spellEnd"/>
      <w:r w:rsidRPr="004640FF">
        <w:rPr>
          <w:rFonts w:cstheme="minorHAnsi"/>
          <w:sz w:val="16"/>
          <w:szCs w:val="16"/>
          <w:lang w:val="en-US"/>
        </w:rPr>
        <w:t xml:space="preserve"> ax,4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  <w:lang w:val="en-US"/>
        </w:rPr>
        <w:t>shr</w:t>
      </w:r>
      <w:proofErr w:type="spellEnd"/>
      <w:r w:rsidRPr="004640FF">
        <w:rPr>
          <w:rFonts w:cstheme="minorHAnsi"/>
          <w:sz w:val="16"/>
          <w:szCs w:val="16"/>
          <w:lang w:val="en-US"/>
        </w:rPr>
        <w:t xml:space="preserve"> dx,4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  <w:lang w:val="en-US"/>
        </w:rPr>
        <w:t>mov</w:t>
      </w:r>
      <w:proofErr w:type="spellEnd"/>
      <w:r w:rsidRPr="004640FF">
        <w:rPr>
          <w:rFonts w:cstheme="minorHAnsi"/>
          <w:sz w:val="16"/>
          <w:szCs w:val="16"/>
          <w:lang w:val="en-US"/>
        </w:rPr>
        <w:t xml:space="preserve"> [</w:t>
      </w:r>
      <w:proofErr w:type="spellStart"/>
      <w:r w:rsidRPr="004640FF">
        <w:rPr>
          <w:rFonts w:cstheme="minorHAnsi"/>
          <w:sz w:val="16"/>
          <w:szCs w:val="16"/>
          <w:lang w:val="en-US"/>
        </w:rPr>
        <w:t>bx</w:t>
      </w:r>
      <w:proofErr w:type="spellEnd"/>
      <w:r w:rsidRPr="004640FF">
        <w:rPr>
          <w:rFonts w:cstheme="minorHAnsi"/>
          <w:sz w:val="16"/>
          <w:szCs w:val="16"/>
          <w:lang w:val="en-US"/>
        </w:rPr>
        <w:t>][S_DESC.BASE_L],ax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  <w:lang w:val="en-US"/>
        </w:rPr>
        <w:t>mov</w:t>
      </w:r>
      <w:proofErr w:type="spellEnd"/>
      <w:r w:rsidRPr="004640FF">
        <w:rPr>
          <w:rFonts w:cstheme="minorHAnsi"/>
          <w:sz w:val="16"/>
          <w:szCs w:val="16"/>
          <w:lang w:val="en-US"/>
        </w:rPr>
        <w:t xml:space="preserve"> [</w:t>
      </w:r>
      <w:proofErr w:type="spellStart"/>
      <w:r w:rsidRPr="004640FF">
        <w:rPr>
          <w:rFonts w:cstheme="minorHAnsi"/>
          <w:sz w:val="16"/>
          <w:szCs w:val="16"/>
          <w:lang w:val="en-US"/>
        </w:rPr>
        <w:t>bx</w:t>
      </w:r>
      <w:proofErr w:type="spellEnd"/>
      <w:r w:rsidRPr="004640FF">
        <w:rPr>
          <w:rFonts w:cstheme="minorHAnsi"/>
          <w:sz w:val="16"/>
          <w:szCs w:val="16"/>
          <w:lang w:val="en-US"/>
        </w:rPr>
        <w:t>][S_DESC.BASE_M],dl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  <w:lang w:val="en-US"/>
        </w:rPr>
        <w:t>mov</w:t>
      </w:r>
      <w:proofErr w:type="spellEnd"/>
      <w:r w:rsidRPr="004640FF">
        <w:rPr>
          <w:rFonts w:cstheme="minorHAnsi"/>
          <w:sz w:val="16"/>
          <w:szCs w:val="16"/>
          <w:lang w:val="en-US"/>
        </w:rPr>
        <w:t xml:space="preserve"> [</w:t>
      </w:r>
      <w:proofErr w:type="spellStart"/>
      <w:r w:rsidRPr="004640FF">
        <w:rPr>
          <w:rFonts w:cstheme="minorHAnsi"/>
          <w:sz w:val="16"/>
          <w:szCs w:val="16"/>
          <w:lang w:val="en-US"/>
        </w:rPr>
        <w:t>bx</w:t>
      </w:r>
      <w:proofErr w:type="spellEnd"/>
      <w:r w:rsidRPr="004640FF">
        <w:rPr>
          <w:rFonts w:cstheme="minorHAnsi"/>
          <w:sz w:val="16"/>
          <w:szCs w:val="16"/>
          <w:lang w:val="en-US"/>
        </w:rPr>
        <w:t xml:space="preserve">][S_DESC.BASE_H],dh        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  <w:lang w:val="en-US"/>
        </w:rPr>
        <w:t xml:space="preserve">    or  [</w:t>
      </w:r>
      <w:proofErr w:type="spellStart"/>
      <w:r w:rsidRPr="004640FF">
        <w:rPr>
          <w:rFonts w:cstheme="minorHAnsi"/>
          <w:sz w:val="16"/>
          <w:szCs w:val="16"/>
          <w:lang w:val="en-US"/>
        </w:rPr>
        <w:t>bx</w:t>
      </w:r>
      <w:proofErr w:type="spellEnd"/>
      <w:r w:rsidRPr="004640FF">
        <w:rPr>
          <w:rFonts w:cstheme="minorHAnsi"/>
          <w:sz w:val="16"/>
          <w:szCs w:val="16"/>
          <w:lang w:val="en-US"/>
        </w:rPr>
        <w:t>][S_DESC.ATTRIBS],40h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  <w:lang w:val="en-US"/>
        </w:rPr>
        <w:t xml:space="preserve">WRITE_IDT:                                      </w:t>
      </w:r>
      <w:r w:rsidRPr="004640FF">
        <w:rPr>
          <w:rFonts w:cstheme="minorHAnsi"/>
          <w:sz w:val="16"/>
          <w:szCs w:val="16"/>
          <w:lang w:val="en-US"/>
        </w:rPr>
        <w:tab/>
      </w:r>
      <w:r w:rsidRPr="004640FF">
        <w:rPr>
          <w:rFonts w:cstheme="minorHAnsi"/>
          <w:sz w:val="16"/>
          <w:szCs w:val="16"/>
          <w:lang w:val="en-US"/>
        </w:rPr>
        <w:tab/>
        <w:t>;</w:t>
      </w:r>
      <w:r w:rsidRPr="004640FF">
        <w:rPr>
          <w:rFonts w:cstheme="minorHAnsi"/>
          <w:sz w:val="16"/>
          <w:szCs w:val="16"/>
        </w:rPr>
        <w:t>Записать</w:t>
      </w:r>
      <w:r w:rsidRPr="004640FF">
        <w:rPr>
          <w:rFonts w:cstheme="minorHAnsi"/>
          <w:sz w:val="16"/>
          <w:szCs w:val="16"/>
          <w:lang w:val="en-US"/>
        </w:rPr>
        <w:t xml:space="preserve"> </w:t>
      </w:r>
      <w:r w:rsidRPr="004640FF">
        <w:rPr>
          <w:rFonts w:cstheme="minorHAnsi"/>
          <w:sz w:val="16"/>
          <w:szCs w:val="16"/>
        </w:rPr>
        <w:t>дескриптор</w:t>
      </w:r>
      <w:r w:rsidRPr="004640FF">
        <w:rPr>
          <w:rFonts w:cstheme="minorHAnsi"/>
          <w:sz w:val="16"/>
          <w:szCs w:val="16"/>
          <w:lang w:val="en-US"/>
        </w:rPr>
        <w:t xml:space="preserve"> IDT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  <w:lang w:val="en-US"/>
        </w:rPr>
        <w:t xml:space="preserve">    lea </w:t>
      </w:r>
      <w:proofErr w:type="spellStart"/>
      <w:r w:rsidRPr="004640FF">
        <w:rPr>
          <w:rFonts w:cstheme="minorHAnsi"/>
          <w:sz w:val="16"/>
          <w:szCs w:val="16"/>
          <w:lang w:val="en-US"/>
        </w:rPr>
        <w:t>bx,GDT_IDT</w:t>
      </w:r>
      <w:proofErr w:type="spellEnd"/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  <w:lang w:val="en-US"/>
        </w:rPr>
        <w:t>mov</w:t>
      </w:r>
      <w:proofErr w:type="spellEnd"/>
      <w:r w:rsidRPr="004640FF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4640FF">
        <w:rPr>
          <w:rFonts w:cstheme="minorHAnsi"/>
          <w:sz w:val="16"/>
          <w:szCs w:val="16"/>
          <w:lang w:val="en-US"/>
        </w:rPr>
        <w:t>ax,si</w:t>
      </w:r>
      <w:proofErr w:type="spellEnd"/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  <w:lang w:val="en-US"/>
        </w:rPr>
        <w:t>mov</w:t>
      </w:r>
      <w:proofErr w:type="spellEnd"/>
      <w:r w:rsidRPr="004640FF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4640FF">
        <w:rPr>
          <w:rFonts w:cstheme="minorHAnsi"/>
          <w:sz w:val="16"/>
          <w:szCs w:val="16"/>
          <w:lang w:val="en-US"/>
        </w:rPr>
        <w:t>dx,di</w:t>
      </w:r>
      <w:proofErr w:type="spellEnd"/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  <w:lang w:val="en-US"/>
        </w:rPr>
        <w:t xml:space="preserve">    add </w:t>
      </w:r>
      <w:proofErr w:type="spellStart"/>
      <w:r w:rsidRPr="004640FF">
        <w:rPr>
          <w:rFonts w:cstheme="minorHAnsi"/>
          <w:sz w:val="16"/>
          <w:szCs w:val="16"/>
          <w:lang w:val="en-US"/>
        </w:rPr>
        <w:t>ax,OFFSET</w:t>
      </w:r>
      <w:proofErr w:type="spellEnd"/>
      <w:r w:rsidRPr="004640FF">
        <w:rPr>
          <w:rFonts w:cstheme="minorHAnsi"/>
          <w:sz w:val="16"/>
          <w:szCs w:val="16"/>
          <w:lang w:val="en-US"/>
        </w:rPr>
        <w:t xml:space="preserve"> IDT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  <w:lang w:val="en-US"/>
        </w:rPr>
        <w:t>adc</w:t>
      </w:r>
      <w:proofErr w:type="spellEnd"/>
      <w:r w:rsidRPr="004640FF">
        <w:rPr>
          <w:rFonts w:cstheme="minorHAnsi"/>
          <w:sz w:val="16"/>
          <w:szCs w:val="16"/>
          <w:lang w:val="en-US"/>
        </w:rPr>
        <w:t xml:space="preserve"> dx,0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  <w:lang w:val="en-US"/>
        </w:rPr>
        <w:t>mov</w:t>
      </w:r>
      <w:proofErr w:type="spellEnd"/>
      <w:r w:rsidRPr="004640FF">
        <w:rPr>
          <w:rFonts w:cstheme="minorHAnsi"/>
          <w:sz w:val="16"/>
          <w:szCs w:val="16"/>
          <w:lang w:val="en-US"/>
        </w:rPr>
        <w:t xml:space="preserve"> [</w:t>
      </w:r>
      <w:proofErr w:type="spellStart"/>
      <w:r w:rsidRPr="004640FF">
        <w:rPr>
          <w:rFonts w:cstheme="minorHAnsi"/>
          <w:sz w:val="16"/>
          <w:szCs w:val="16"/>
          <w:lang w:val="en-US"/>
        </w:rPr>
        <w:t>bx</w:t>
      </w:r>
      <w:proofErr w:type="spellEnd"/>
      <w:r w:rsidRPr="004640FF">
        <w:rPr>
          <w:rFonts w:cstheme="minorHAnsi"/>
          <w:sz w:val="16"/>
          <w:szCs w:val="16"/>
          <w:lang w:val="en-US"/>
        </w:rPr>
        <w:t>][S_DESC.BASE_L],ax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  <w:lang w:val="en-US"/>
        </w:rPr>
        <w:t>mov</w:t>
      </w:r>
      <w:proofErr w:type="spellEnd"/>
      <w:r w:rsidRPr="004640FF">
        <w:rPr>
          <w:rFonts w:cstheme="minorHAnsi"/>
          <w:sz w:val="16"/>
          <w:szCs w:val="16"/>
          <w:lang w:val="en-US"/>
        </w:rPr>
        <w:t xml:space="preserve"> [</w:t>
      </w:r>
      <w:proofErr w:type="spellStart"/>
      <w:r w:rsidRPr="004640FF">
        <w:rPr>
          <w:rFonts w:cstheme="minorHAnsi"/>
          <w:sz w:val="16"/>
          <w:szCs w:val="16"/>
          <w:lang w:val="en-US"/>
        </w:rPr>
        <w:t>bx</w:t>
      </w:r>
      <w:proofErr w:type="spellEnd"/>
      <w:r w:rsidRPr="004640FF">
        <w:rPr>
          <w:rFonts w:cstheme="minorHAnsi"/>
          <w:sz w:val="16"/>
          <w:szCs w:val="16"/>
          <w:lang w:val="en-US"/>
        </w:rPr>
        <w:t>][S_DESC.BASE_M],dl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  <w:lang w:val="en-US"/>
        </w:rPr>
        <w:t>mov</w:t>
      </w:r>
      <w:proofErr w:type="spellEnd"/>
      <w:r w:rsidRPr="004640FF">
        <w:rPr>
          <w:rFonts w:cstheme="minorHAnsi"/>
          <w:sz w:val="16"/>
          <w:szCs w:val="16"/>
          <w:lang w:val="en-US"/>
        </w:rPr>
        <w:t xml:space="preserve"> [</w:t>
      </w:r>
      <w:proofErr w:type="spellStart"/>
      <w:r w:rsidRPr="004640FF">
        <w:rPr>
          <w:rFonts w:cstheme="minorHAnsi"/>
          <w:sz w:val="16"/>
          <w:szCs w:val="16"/>
          <w:lang w:val="en-US"/>
        </w:rPr>
        <w:t>bx</w:t>
      </w:r>
      <w:proofErr w:type="spellEnd"/>
      <w:r w:rsidRPr="004640FF">
        <w:rPr>
          <w:rFonts w:cstheme="minorHAnsi"/>
          <w:sz w:val="16"/>
          <w:szCs w:val="16"/>
          <w:lang w:val="en-US"/>
        </w:rPr>
        <w:t xml:space="preserve">][S_DESC.BASE_H],dh        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  <w:lang w:val="en-US"/>
        </w:rPr>
        <w:t>mov</w:t>
      </w:r>
      <w:proofErr w:type="spellEnd"/>
      <w:r w:rsidRPr="004640FF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4640FF">
        <w:rPr>
          <w:rFonts w:cstheme="minorHAnsi"/>
          <w:sz w:val="16"/>
          <w:szCs w:val="16"/>
          <w:lang w:val="en-US"/>
        </w:rPr>
        <w:t>IDTR.IDT_L,ax</w:t>
      </w:r>
      <w:proofErr w:type="spellEnd"/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  <w:lang w:val="en-US"/>
        </w:rPr>
        <w:t>mov</w:t>
      </w:r>
      <w:proofErr w:type="spellEnd"/>
      <w:r w:rsidRPr="004640FF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4640FF">
        <w:rPr>
          <w:rFonts w:cstheme="minorHAnsi"/>
          <w:sz w:val="16"/>
          <w:szCs w:val="16"/>
          <w:lang w:val="en-US"/>
        </w:rPr>
        <w:t>IDTR.IDT_H,dx</w:t>
      </w:r>
      <w:proofErr w:type="spellEnd"/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4640FF">
        <w:rPr>
          <w:rFonts w:cstheme="minorHAnsi"/>
          <w:sz w:val="16"/>
          <w:szCs w:val="16"/>
        </w:rPr>
        <w:t xml:space="preserve">FILL_IDT:                                       </w:t>
      </w:r>
      <w:r>
        <w:rPr>
          <w:rFonts w:cstheme="minorHAnsi"/>
          <w:sz w:val="16"/>
          <w:szCs w:val="16"/>
        </w:rPr>
        <w:tab/>
      </w:r>
      <w:r>
        <w:rPr>
          <w:rFonts w:cstheme="minorHAnsi"/>
          <w:sz w:val="16"/>
          <w:szCs w:val="16"/>
        </w:rPr>
        <w:tab/>
      </w:r>
      <w:r>
        <w:rPr>
          <w:rFonts w:cstheme="minorHAnsi"/>
          <w:sz w:val="16"/>
          <w:szCs w:val="16"/>
        </w:rPr>
        <w:tab/>
      </w:r>
      <w:r w:rsidRPr="004640FF">
        <w:rPr>
          <w:rFonts w:cstheme="minorHAnsi"/>
          <w:sz w:val="16"/>
          <w:szCs w:val="16"/>
        </w:rPr>
        <w:t>;Заполнить таблицу дескрипторов шлюзов прерываний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4640FF">
        <w:rPr>
          <w:rFonts w:cstheme="minorHAnsi"/>
          <w:sz w:val="16"/>
          <w:szCs w:val="16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</w:rPr>
        <w:t>irpc</w:t>
      </w:r>
      <w:proofErr w:type="spellEnd"/>
      <w:r w:rsidRPr="004640FF">
        <w:rPr>
          <w:rFonts w:cstheme="minorHAnsi"/>
          <w:sz w:val="16"/>
          <w:szCs w:val="16"/>
        </w:rPr>
        <w:t xml:space="preserve">    N, 0123456789ABCDEF                 </w:t>
      </w:r>
      <w:r>
        <w:rPr>
          <w:rFonts w:cstheme="minorHAnsi"/>
          <w:sz w:val="16"/>
          <w:szCs w:val="16"/>
        </w:rPr>
        <w:tab/>
      </w:r>
      <w:r>
        <w:rPr>
          <w:rFonts w:cstheme="minorHAnsi"/>
          <w:sz w:val="16"/>
          <w:szCs w:val="16"/>
        </w:rPr>
        <w:tab/>
      </w:r>
      <w:r w:rsidRPr="004640FF">
        <w:rPr>
          <w:rFonts w:cstheme="minorHAnsi"/>
          <w:sz w:val="16"/>
          <w:szCs w:val="16"/>
        </w:rPr>
        <w:t>;Заполнить шлюзы 00-0F исключениями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</w:rPr>
        <w:t xml:space="preserve">        </w:t>
      </w:r>
      <w:r w:rsidRPr="004640FF">
        <w:rPr>
          <w:rFonts w:cstheme="minorHAnsi"/>
          <w:sz w:val="16"/>
          <w:szCs w:val="16"/>
          <w:lang w:val="en-US"/>
        </w:rPr>
        <w:t xml:space="preserve">lea </w:t>
      </w:r>
      <w:proofErr w:type="spellStart"/>
      <w:r w:rsidRPr="004640FF">
        <w:rPr>
          <w:rFonts w:cstheme="minorHAnsi"/>
          <w:sz w:val="16"/>
          <w:szCs w:val="16"/>
          <w:lang w:val="en-US"/>
        </w:rPr>
        <w:t>eax</w:t>
      </w:r>
      <w:proofErr w:type="spellEnd"/>
      <w:r w:rsidRPr="004640FF">
        <w:rPr>
          <w:rFonts w:cstheme="minorHAnsi"/>
          <w:sz w:val="16"/>
          <w:szCs w:val="16"/>
          <w:lang w:val="en-US"/>
        </w:rPr>
        <w:t>, EXC_0&amp;N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  <w:lang w:val="en-US"/>
        </w:rPr>
        <w:t xml:space="preserve">        </w:t>
      </w:r>
      <w:proofErr w:type="spellStart"/>
      <w:r w:rsidRPr="004640FF">
        <w:rPr>
          <w:rFonts w:cstheme="minorHAnsi"/>
          <w:sz w:val="16"/>
          <w:szCs w:val="16"/>
          <w:lang w:val="en-US"/>
        </w:rPr>
        <w:t>mov</w:t>
      </w:r>
      <w:proofErr w:type="spellEnd"/>
      <w:r w:rsidRPr="004640FF">
        <w:rPr>
          <w:rFonts w:cstheme="minorHAnsi"/>
          <w:sz w:val="16"/>
          <w:szCs w:val="16"/>
          <w:lang w:val="en-US"/>
        </w:rPr>
        <w:t xml:space="preserve"> IDT_0&amp;N.OFFS_L,ax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  <w:lang w:val="en-US"/>
        </w:rPr>
        <w:t xml:space="preserve">        </w:t>
      </w:r>
      <w:proofErr w:type="spellStart"/>
      <w:r w:rsidRPr="004640FF">
        <w:rPr>
          <w:rFonts w:cstheme="minorHAnsi"/>
          <w:sz w:val="16"/>
          <w:szCs w:val="16"/>
          <w:lang w:val="en-US"/>
        </w:rPr>
        <w:t>shr</w:t>
      </w:r>
      <w:proofErr w:type="spellEnd"/>
      <w:r w:rsidRPr="004640FF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4640FF">
        <w:rPr>
          <w:rFonts w:cstheme="minorHAnsi"/>
          <w:sz w:val="16"/>
          <w:szCs w:val="16"/>
          <w:lang w:val="en-US"/>
        </w:rPr>
        <w:t>eax</w:t>
      </w:r>
      <w:proofErr w:type="spellEnd"/>
      <w:r w:rsidRPr="004640FF">
        <w:rPr>
          <w:rFonts w:cstheme="minorHAnsi"/>
          <w:sz w:val="16"/>
          <w:szCs w:val="16"/>
          <w:lang w:val="en-US"/>
        </w:rPr>
        <w:t>, 16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  <w:lang w:val="en-US"/>
        </w:rPr>
        <w:t xml:space="preserve">        </w:t>
      </w:r>
      <w:proofErr w:type="spellStart"/>
      <w:r w:rsidRPr="004640FF">
        <w:rPr>
          <w:rFonts w:cstheme="minorHAnsi"/>
          <w:sz w:val="16"/>
          <w:szCs w:val="16"/>
          <w:lang w:val="en-US"/>
        </w:rPr>
        <w:t>mov</w:t>
      </w:r>
      <w:proofErr w:type="spellEnd"/>
      <w:r w:rsidRPr="004640FF">
        <w:rPr>
          <w:rFonts w:cstheme="minorHAnsi"/>
          <w:sz w:val="16"/>
          <w:szCs w:val="16"/>
          <w:lang w:val="en-US"/>
        </w:rPr>
        <w:t xml:space="preserve"> IDT_0&amp;N.OFFS_H,ax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4640FF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</w:rPr>
        <w:t>endm</w:t>
      </w:r>
      <w:proofErr w:type="spellEnd"/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4640FF">
        <w:rPr>
          <w:rFonts w:cstheme="minorHAnsi"/>
          <w:sz w:val="16"/>
          <w:szCs w:val="16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</w:rPr>
        <w:t>irpc</w:t>
      </w:r>
      <w:proofErr w:type="spellEnd"/>
      <w:r w:rsidRPr="004640FF">
        <w:rPr>
          <w:rFonts w:cstheme="minorHAnsi"/>
          <w:sz w:val="16"/>
          <w:szCs w:val="16"/>
        </w:rPr>
        <w:t xml:space="preserve">    N, 0123456789ABCDEF                 </w:t>
      </w:r>
      <w:r>
        <w:rPr>
          <w:rFonts w:cstheme="minorHAnsi"/>
          <w:sz w:val="16"/>
          <w:szCs w:val="16"/>
        </w:rPr>
        <w:tab/>
      </w:r>
      <w:r>
        <w:rPr>
          <w:rFonts w:cstheme="minorHAnsi"/>
          <w:sz w:val="16"/>
          <w:szCs w:val="16"/>
        </w:rPr>
        <w:tab/>
      </w:r>
      <w:r w:rsidRPr="004640FF">
        <w:rPr>
          <w:rFonts w:cstheme="minorHAnsi"/>
          <w:sz w:val="16"/>
          <w:szCs w:val="16"/>
        </w:rPr>
        <w:t>;Заполнить шлюзы 10-1F исключениями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</w:rPr>
        <w:t xml:space="preserve">        </w:t>
      </w:r>
      <w:r w:rsidRPr="004640FF">
        <w:rPr>
          <w:rFonts w:cstheme="minorHAnsi"/>
          <w:sz w:val="16"/>
          <w:szCs w:val="16"/>
          <w:lang w:val="en-US"/>
        </w:rPr>
        <w:t xml:space="preserve">lea </w:t>
      </w:r>
      <w:proofErr w:type="spellStart"/>
      <w:r w:rsidRPr="004640FF">
        <w:rPr>
          <w:rFonts w:cstheme="minorHAnsi"/>
          <w:sz w:val="16"/>
          <w:szCs w:val="16"/>
          <w:lang w:val="en-US"/>
        </w:rPr>
        <w:t>eax</w:t>
      </w:r>
      <w:proofErr w:type="spellEnd"/>
      <w:r w:rsidRPr="004640FF">
        <w:rPr>
          <w:rFonts w:cstheme="minorHAnsi"/>
          <w:sz w:val="16"/>
          <w:szCs w:val="16"/>
          <w:lang w:val="en-US"/>
        </w:rPr>
        <w:t>, EXC_1&amp;N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  <w:lang w:val="en-US"/>
        </w:rPr>
        <w:t xml:space="preserve">        </w:t>
      </w:r>
      <w:proofErr w:type="spellStart"/>
      <w:r w:rsidRPr="004640FF">
        <w:rPr>
          <w:rFonts w:cstheme="minorHAnsi"/>
          <w:sz w:val="16"/>
          <w:szCs w:val="16"/>
          <w:lang w:val="en-US"/>
        </w:rPr>
        <w:t>mov</w:t>
      </w:r>
      <w:proofErr w:type="spellEnd"/>
      <w:r w:rsidRPr="004640FF">
        <w:rPr>
          <w:rFonts w:cstheme="minorHAnsi"/>
          <w:sz w:val="16"/>
          <w:szCs w:val="16"/>
          <w:lang w:val="en-US"/>
        </w:rPr>
        <w:t xml:space="preserve"> IDT_1&amp;N.OFFS_L,ax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  <w:lang w:val="en-US"/>
        </w:rPr>
        <w:t xml:space="preserve">        </w:t>
      </w:r>
      <w:proofErr w:type="spellStart"/>
      <w:r w:rsidRPr="004640FF">
        <w:rPr>
          <w:rFonts w:cstheme="minorHAnsi"/>
          <w:sz w:val="16"/>
          <w:szCs w:val="16"/>
          <w:lang w:val="en-US"/>
        </w:rPr>
        <w:t>shr</w:t>
      </w:r>
      <w:proofErr w:type="spellEnd"/>
      <w:r w:rsidRPr="004640FF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4640FF">
        <w:rPr>
          <w:rFonts w:cstheme="minorHAnsi"/>
          <w:sz w:val="16"/>
          <w:szCs w:val="16"/>
          <w:lang w:val="en-US"/>
        </w:rPr>
        <w:t>eax</w:t>
      </w:r>
      <w:proofErr w:type="spellEnd"/>
      <w:r w:rsidRPr="004640FF">
        <w:rPr>
          <w:rFonts w:cstheme="minorHAnsi"/>
          <w:sz w:val="16"/>
          <w:szCs w:val="16"/>
          <w:lang w:val="en-US"/>
        </w:rPr>
        <w:t>, 16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  <w:lang w:val="en-US"/>
        </w:rPr>
        <w:t xml:space="preserve">        </w:t>
      </w:r>
      <w:proofErr w:type="spellStart"/>
      <w:r w:rsidRPr="004640FF">
        <w:rPr>
          <w:rFonts w:cstheme="minorHAnsi"/>
          <w:sz w:val="16"/>
          <w:szCs w:val="16"/>
          <w:lang w:val="en-US"/>
        </w:rPr>
        <w:t>mov</w:t>
      </w:r>
      <w:proofErr w:type="spellEnd"/>
      <w:r w:rsidRPr="004640FF">
        <w:rPr>
          <w:rFonts w:cstheme="minorHAnsi"/>
          <w:sz w:val="16"/>
          <w:szCs w:val="16"/>
          <w:lang w:val="en-US"/>
        </w:rPr>
        <w:t xml:space="preserve"> IDT_1&amp;N.OFFS_H,ax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4640FF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</w:rPr>
        <w:t>endm</w:t>
      </w:r>
      <w:proofErr w:type="spellEnd"/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4640FF">
        <w:rPr>
          <w:rFonts w:cstheme="minorHAnsi"/>
          <w:sz w:val="16"/>
          <w:szCs w:val="16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</w:rPr>
        <w:t>lea</w:t>
      </w:r>
      <w:proofErr w:type="spellEnd"/>
      <w:r w:rsidRPr="004640FF">
        <w:rPr>
          <w:rFonts w:cstheme="minorHAnsi"/>
          <w:sz w:val="16"/>
          <w:szCs w:val="16"/>
        </w:rPr>
        <w:t xml:space="preserve"> </w:t>
      </w:r>
      <w:proofErr w:type="spellStart"/>
      <w:r w:rsidRPr="004640FF">
        <w:rPr>
          <w:rFonts w:cstheme="minorHAnsi"/>
          <w:sz w:val="16"/>
          <w:szCs w:val="16"/>
        </w:rPr>
        <w:t>eax</w:t>
      </w:r>
      <w:proofErr w:type="spellEnd"/>
      <w:r w:rsidRPr="004640FF">
        <w:rPr>
          <w:rFonts w:cstheme="minorHAnsi"/>
          <w:sz w:val="16"/>
          <w:szCs w:val="16"/>
        </w:rPr>
        <w:t xml:space="preserve">, TIMER_HANDLER                      </w:t>
      </w:r>
      <w:r>
        <w:rPr>
          <w:rFonts w:cstheme="minorHAnsi"/>
          <w:sz w:val="16"/>
          <w:szCs w:val="16"/>
        </w:rPr>
        <w:tab/>
      </w:r>
      <w:r>
        <w:rPr>
          <w:rFonts w:cstheme="minorHAnsi"/>
          <w:sz w:val="16"/>
          <w:szCs w:val="16"/>
        </w:rPr>
        <w:tab/>
      </w:r>
      <w:r w:rsidRPr="004640FF">
        <w:rPr>
          <w:rFonts w:cstheme="minorHAnsi"/>
          <w:sz w:val="16"/>
          <w:szCs w:val="16"/>
        </w:rPr>
        <w:t>;Поместить обработчик прерывания таймера на 20 шлюз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  <w:lang w:val="en-US"/>
        </w:rPr>
        <w:t>mov</w:t>
      </w:r>
      <w:proofErr w:type="spellEnd"/>
      <w:r w:rsidRPr="004640FF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4640FF">
        <w:rPr>
          <w:rFonts w:cstheme="minorHAnsi"/>
          <w:sz w:val="16"/>
          <w:szCs w:val="16"/>
          <w:lang w:val="en-US"/>
        </w:rPr>
        <w:t>IDT_TIMER.OFFS_L,ax</w:t>
      </w:r>
      <w:proofErr w:type="spellEnd"/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  <w:lang w:val="en-US"/>
        </w:rPr>
        <w:t>shr</w:t>
      </w:r>
      <w:proofErr w:type="spellEnd"/>
      <w:r w:rsidRPr="004640FF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4640FF">
        <w:rPr>
          <w:rFonts w:cstheme="minorHAnsi"/>
          <w:sz w:val="16"/>
          <w:szCs w:val="16"/>
          <w:lang w:val="en-US"/>
        </w:rPr>
        <w:t>eax</w:t>
      </w:r>
      <w:proofErr w:type="spellEnd"/>
      <w:r w:rsidRPr="004640FF">
        <w:rPr>
          <w:rFonts w:cstheme="minorHAnsi"/>
          <w:sz w:val="16"/>
          <w:szCs w:val="16"/>
          <w:lang w:val="en-US"/>
        </w:rPr>
        <w:t>, 16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  <w:lang w:val="en-US"/>
        </w:rPr>
        <w:t>mov</w:t>
      </w:r>
      <w:proofErr w:type="spellEnd"/>
      <w:r w:rsidRPr="004640FF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4640FF">
        <w:rPr>
          <w:rFonts w:cstheme="minorHAnsi"/>
          <w:sz w:val="16"/>
          <w:szCs w:val="16"/>
          <w:lang w:val="en-US"/>
        </w:rPr>
        <w:t>IDT_TIMER.OFFS_H,ax</w:t>
      </w:r>
      <w:proofErr w:type="spellEnd"/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4640FF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</w:rPr>
        <w:t>lea</w:t>
      </w:r>
      <w:proofErr w:type="spellEnd"/>
      <w:r w:rsidRPr="004640FF">
        <w:rPr>
          <w:rFonts w:cstheme="minorHAnsi"/>
          <w:sz w:val="16"/>
          <w:szCs w:val="16"/>
        </w:rPr>
        <w:t xml:space="preserve"> </w:t>
      </w:r>
      <w:proofErr w:type="spellStart"/>
      <w:r w:rsidRPr="004640FF">
        <w:rPr>
          <w:rFonts w:cstheme="minorHAnsi"/>
          <w:sz w:val="16"/>
          <w:szCs w:val="16"/>
        </w:rPr>
        <w:t>eax</w:t>
      </w:r>
      <w:proofErr w:type="spellEnd"/>
      <w:r w:rsidRPr="004640FF">
        <w:rPr>
          <w:rFonts w:cstheme="minorHAnsi"/>
          <w:sz w:val="16"/>
          <w:szCs w:val="16"/>
        </w:rPr>
        <w:t xml:space="preserve">, KEYBOARD_HANDLER                   </w:t>
      </w:r>
      <w:r>
        <w:rPr>
          <w:rFonts w:cstheme="minorHAnsi"/>
          <w:sz w:val="16"/>
          <w:szCs w:val="16"/>
        </w:rPr>
        <w:tab/>
      </w:r>
      <w:r>
        <w:rPr>
          <w:rFonts w:cstheme="minorHAnsi"/>
          <w:sz w:val="16"/>
          <w:szCs w:val="16"/>
        </w:rPr>
        <w:tab/>
      </w:r>
      <w:r w:rsidRPr="004640FF">
        <w:rPr>
          <w:rFonts w:cstheme="minorHAnsi"/>
          <w:sz w:val="16"/>
          <w:szCs w:val="16"/>
        </w:rPr>
        <w:t>;Поместить обработчик прерывания клавиатуры на 21 шлюз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  <w:lang w:val="en-US"/>
        </w:rPr>
        <w:t>mov</w:t>
      </w:r>
      <w:proofErr w:type="spellEnd"/>
      <w:r w:rsidRPr="004640FF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4640FF">
        <w:rPr>
          <w:rFonts w:cstheme="minorHAnsi"/>
          <w:sz w:val="16"/>
          <w:szCs w:val="16"/>
          <w:lang w:val="en-US"/>
        </w:rPr>
        <w:t>IDT_KEYBOARD.OFFS_L,ax</w:t>
      </w:r>
      <w:proofErr w:type="spellEnd"/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  <w:lang w:val="en-US"/>
        </w:rPr>
        <w:t>shr</w:t>
      </w:r>
      <w:proofErr w:type="spellEnd"/>
      <w:r w:rsidRPr="004640FF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4640FF">
        <w:rPr>
          <w:rFonts w:cstheme="minorHAnsi"/>
          <w:sz w:val="16"/>
          <w:szCs w:val="16"/>
          <w:lang w:val="en-US"/>
        </w:rPr>
        <w:t>eax</w:t>
      </w:r>
      <w:proofErr w:type="spellEnd"/>
      <w:r w:rsidRPr="004640FF">
        <w:rPr>
          <w:rFonts w:cstheme="minorHAnsi"/>
          <w:sz w:val="16"/>
          <w:szCs w:val="16"/>
          <w:lang w:val="en-US"/>
        </w:rPr>
        <w:t>, 16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  <w:lang w:val="en-US"/>
        </w:rPr>
        <w:t>mov</w:t>
      </w:r>
      <w:proofErr w:type="spellEnd"/>
      <w:r w:rsidRPr="004640FF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4640FF">
        <w:rPr>
          <w:rFonts w:cstheme="minorHAnsi"/>
          <w:sz w:val="16"/>
          <w:szCs w:val="16"/>
          <w:lang w:val="en-US"/>
        </w:rPr>
        <w:t>IDT_KEYBOARD.OFFS_H,ax</w:t>
      </w:r>
      <w:proofErr w:type="spellEnd"/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  <w:lang w:val="en-US"/>
        </w:rPr>
        <w:t>irpc</w:t>
      </w:r>
      <w:proofErr w:type="spellEnd"/>
      <w:r w:rsidRPr="004640FF">
        <w:rPr>
          <w:rFonts w:cstheme="minorHAnsi"/>
          <w:sz w:val="16"/>
          <w:szCs w:val="16"/>
          <w:lang w:val="en-US"/>
        </w:rPr>
        <w:t xml:space="preserve">    N, 234567                          </w:t>
      </w:r>
      <w:r w:rsidRPr="004640FF">
        <w:rPr>
          <w:rFonts w:cstheme="minorHAnsi"/>
          <w:sz w:val="16"/>
          <w:szCs w:val="16"/>
          <w:lang w:val="en-US"/>
        </w:rPr>
        <w:tab/>
      </w:r>
      <w:r w:rsidRPr="004640FF">
        <w:rPr>
          <w:rFonts w:cstheme="minorHAnsi"/>
          <w:sz w:val="16"/>
          <w:szCs w:val="16"/>
          <w:lang w:val="en-US"/>
        </w:rPr>
        <w:tab/>
        <w:t xml:space="preserve"> ;</w:t>
      </w:r>
      <w:r w:rsidRPr="004640FF">
        <w:rPr>
          <w:rFonts w:cstheme="minorHAnsi"/>
          <w:sz w:val="16"/>
          <w:szCs w:val="16"/>
        </w:rPr>
        <w:t>Заполнить</w:t>
      </w:r>
      <w:r w:rsidRPr="004640FF">
        <w:rPr>
          <w:rFonts w:cstheme="minorHAnsi"/>
          <w:sz w:val="16"/>
          <w:szCs w:val="16"/>
          <w:lang w:val="en-US"/>
        </w:rPr>
        <w:t xml:space="preserve"> </w:t>
      </w:r>
      <w:r w:rsidRPr="004640FF">
        <w:rPr>
          <w:rFonts w:cstheme="minorHAnsi"/>
          <w:sz w:val="16"/>
          <w:szCs w:val="16"/>
        </w:rPr>
        <w:t>вектора</w:t>
      </w:r>
      <w:r w:rsidRPr="004640FF">
        <w:rPr>
          <w:rFonts w:cstheme="minorHAnsi"/>
          <w:sz w:val="16"/>
          <w:szCs w:val="16"/>
          <w:lang w:val="en-US"/>
        </w:rPr>
        <w:t xml:space="preserve"> 22-27 </w:t>
      </w:r>
      <w:r w:rsidRPr="004640FF">
        <w:rPr>
          <w:rFonts w:cstheme="minorHAnsi"/>
          <w:sz w:val="16"/>
          <w:szCs w:val="16"/>
        </w:rPr>
        <w:t>заглушками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  <w:lang w:val="en-US"/>
        </w:rPr>
        <w:t xml:space="preserve">        lea </w:t>
      </w:r>
      <w:proofErr w:type="spellStart"/>
      <w:r w:rsidRPr="004640FF">
        <w:rPr>
          <w:rFonts w:cstheme="minorHAnsi"/>
          <w:sz w:val="16"/>
          <w:szCs w:val="16"/>
          <w:lang w:val="en-US"/>
        </w:rPr>
        <w:t>eax,DUMMY_IRQ_MASTER</w:t>
      </w:r>
      <w:proofErr w:type="spellEnd"/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  <w:lang w:val="en-US"/>
        </w:rPr>
        <w:t xml:space="preserve">        </w:t>
      </w:r>
      <w:proofErr w:type="spellStart"/>
      <w:r w:rsidRPr="004640FF">
        <w:rPr>
          <w:rFonts w:cstheme="minorHAnsi"/>
          <w:sz w:val="16"/>
          <w:szCs w:val="16"/>
          <w:lang w:val="en-US"/>
        </w:rPr>
        <w:t>mov</w:t>
      </w:r>
      <w:proofErr w:type="spellEnd"/>
      <w:r w:rsidRPr="004640FF">
        <w:rPr>
          <w:rFonts w:cstheme="minorHAnsi"/>
          <w:sz w:val="16"/>
          <w:szCs w:val="16"/>
          <w:lang w:val="en-US"/>
        </w:rPr>
        <w:t xml:space="preserve"> IDT_2&amp;N.OFFS_L, AX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  <w:lang w:val="en-US"/>
        </w:rPr>
        <w:t xml:space="preserve">        </w:t>
      </w:r>
      <w:proofErr w:type="spellStart"/>
      <w:r w:rsidRPr="004640FF">
        <w:rPr>
          <w:rFonts w:cstheme="minorHAnsi"/>
          <w:sz w:val="16"/>
          <w:szCs w:val="16"/>
          <w:lang w:val="en-US"/>
        </w:rPr>
        <w:t>shr</w:t>
      </w:r>
      <w:proofErr w:type="spellEnd"/>
      <w:r w:rsidRPr="004640FF">
        <w:rPr>
          <w:rFonts w:cstheme="minorHAnsi"/>
          <w:sz w:val="16"/>
          <w:szCs w:val="16"/>
          <w:lang w:val="en-US"/>
        </w:rPr>
        <w:t xml:space="preserve"> eax,16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  <w:lang w:val="en-US"/>
        </w:rPr>
        <w:t xml:space="preserve">        </w:t>
      </w:r>
      <w:proofErr w:type="spellStart"/>
      <w:r w:rsidRPr="004640FF">
        <w:rPr>
          <w:rFonts w:cstheme="minorHAnsi"/>
          <w:sz w:val="16"/>
          <w:szCs w:val="16"/>
          <w:lang w:val="en-US"/>
        </w:rPr>
        <w:t>mov</w:t>
      </w:r>
      <w:proofErr w:type="spellEnd"/>
      <w:r w:rsidRPr="004640FF">
        <w:rPr>
          <w:rFonts w:cstheme="minorHAnsi"/>
          <w:sz w:val="16"/>
          <w:szCs w:val="16"/>
          <w:lang w:val="en-US"/>
        </w:rPr>
        <w:t xml:space="preserve"> IDT_2&amp;N.OFFS_H, AX</w:t>
      </w:r>
    </w:p>
    <w:p w:rsidR="004640FF" w:rsidRPr="00F76C91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4640FF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  <w:lang w:val="en-US"/>
        </w:rPr>
        <w:t>endm</w:t>
      </w:r>
      <w:proofErr w:type="spellEnd"/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F76C91">
        <w:rPr>
          <w:rFonts w:cstheme="minorHAnsi"/>
          <w:sz w:val="16"/>
          <w:szCs w:val="16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  <w:lang w:val="en-US"/>
        </w:rPr>
        <w:t>irpc</w:t>
      </w:r>
      <w:proofErr w:type="spellEnd"/>
      <w:r w:rsidRPr="004640FF">
        <w:rPr>
          <w:rFonts w:cstheme="minorHAnsi"/>
          <w:sz w:val="16"/>
          <w:szCs w:val="16"/>
        </w:rPr>
        <w:t xml:space="preserve">    N, 89ABCDEF                         </w:t>
      </w:r>
      <w:r>
        <w:rPr>
          <w:rFonts w:cstheme="minorHAnsi"/>
          <w:sz w:val="16"/>
          <w:szCs w:val="16"/>
        </w:rPr>
        <w:tab/>
      </w:r>
      <w:r>
        <w:rPr>
          <w:rFonts w:cstheme="minorHAnsi"/>
          <w:sz w:val="16"/>
          <w:szCs w:val="16"/>
        </w:rPr>
        <w:tab/>
      </w:r>
      <w:r w:rsidRPr="004640FF">
        <w:rPr>
          <w:rFonts w:cstheme="minorHAnsi"/>
          <w:sz w:val="16"/>
          <w:szCs w:val="16"/>
        </w:rPr>
        <w:t>;Заполнить вектора 28-2F заглушками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</w:rPr>
        <w:t xml:space="preserve">        </w:t>
      </w:r>
      <w:r w:rsidRPr="004640FF">
        <w:rPr>
          <w:rFonts w:cstheme="minorHAnsi"/>
          <w:sz w:val="16"/>
          <w:szCs w:val="16"/>
          <w:lang w:val="en-US"/>
        </w:rPr>
        <w:t xml:space="preserve">lea </w:t>
      </w:r>
      <w:proofErr w:type="spellStart"/>
      <w:r w:rsidRPr="004640FF">
        <w:rPr>
          <w:rFonts w:cstheme="minorHAnsi"/>
          <w:sz w:val="16"/>
          <w:szCs w:val="16"/>
          <w:lang w:val="en-US"/>
        </w:rPr>
        <w:t>eax,DUMMY_IRQ_SLAVE</w:t>
      </w:r>
      <w:proofErr w:type="spellEnd"/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  <w:lang w:val="en-US"/>
        </w:rPr>
        <w:t xml:space="preserve">        </w:t>
      </w:r>
      <w:proofErr w:type="spellStart"/>
      <w:r w:rsidRPr="004640FF">
        <w:rPr>
          <w:rFonts w:cstheme="minorHAnsi"/>
          <w:sz w:val="16"/>
          <w:szCs w:val="16"/>
          <w:lang w:val="en-US"/>
        </w:rPr>
        <w:t>mov</w:t>
      </w:r>
      <w:proofErr w:type="spellEnd"/>
      <w:r w:rsidRPr="004640FF">
        <w:rPr>
          <w:rFonts w:cstheme="minorHAnsi"/>
          <w:sz w:val="16"/>
          <w:szCs w:val="16"/>
          <w:lang w:val="en-US"/>
        </w:rPr>
        <w:t xml:space="preserve"> IDT_2&amp;N.OFFS_L,ax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  <w:lang w:val="en-US"/>
        </w:rPr>
        <w:t xml:space="preserve">        </w:t>
      </w:r>
      <w:proofErr w:type="spellStart"/>
      <w:r w:rsidRPr="004640FF">
        <w:rPr>
          <w:rFonts w:cstheme="minorHAnsi"/>
          <w:sz w:val="16"/>
          <w:szCs w:val="16"/>
          <w:lang w:val="en-US"/>
        </w:rPr>
        <w:t>shr</w:t>
      </w:r>
      <w:proofErr w:type="spellEnd"/>
      <w:r w:rsidRPr="004640FF">
        <w:rPr>
          <w:rFonts w:cstheme="minorHAnsi"/>
          <w:sz w:val="16"/>
          <w:szCs w:val="16"/>
          <w:lang w:val="en-US"/>
        </w:rPr>
        <w:t xml:space="preserve"> eax,16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  <w:lang w:val="en-US"/>
        </w:rPr>
        <w:t xml:space="preserve">        </w:t>
      </w:r>
      <w:proofErr w:type="spellStart"/>
      <w:r w:rsidRPr="004640FF">
        <w:rPr>
          <w:rFonts w:cstheme="minorHAnsi"/>
          <w:sz w:val="16"/>
          <w:szCs w:val="16"/>
          <w:lang w:val="en-US"/>
        </w:rPr>
        <w:t>mov</w:t>
      </w:r>
      <w:proofErr w:type="spellEnd"/>
      <w:r w:rsidRPr="004640FF">
        <w:rPr>
          <w:rFonts w:cstheme="minorHAnsi"/>
          <w:sz w:val="16"/>
          <w:szCs w:val="16"/>
          <w:lang w:val="en-US"/>
        </w:rPr>
        <w:t xml:space="preserve"> IDT_2&amp;N.OFFS_H,ax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  <w:lang w:val="en-US"/>
        </w:rPr>
        <w:t>endm</w:t>
      </w:r>
      <w:proofErr w:type="spellEnd"/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  <w:lang w:val="en-US"/>
        </w:rPr>
        <w:t>lgdt</w:t>
      </w:r>
      <w:proofErr w:type="spellEnd"/>
      <w:r w:rsidRPr="004640FF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4640FF">
        <w:rPr>
          <w:rFonts w:cstheme="minorHAnsi"/>
          <w:sz w:val="16"/>
          <w:szCs w:val="16"/>
          <w:lang w:val="en-US"/>
        </w:rPr>
        <w:t>fword</w:t>
      </w:r>
      <w:proofErr w:type="spellEnd"/>
      <w:r w:rsidRPr="004640FF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4640FF">
        <w:rPr>
          <w:rFonts w:cstheme="minorHAnsi"/>
          <w:sz w:val="16"/>
          <w:szCs w:val="16"/>
          <w:lang w:val="en-US"/>
        </w:rPr>
        <w:t>ptr</w:t>
      </w:r>
      <w:proofErr w:type="spellEnd"/>
      <w:r w:rsidRPr="004640FF">
        <w:rPr>
          <w:rFonts w:cstheme="minorHAnsi"/>
          <w:sz w:val="16"/>
          <w:szCs w:val="16"/>
          <w:lang w:val="en-US"/>
        </w:rPr>
        <w:t xml:space="preserve"> GDT_GDT                      </w:t>
      </w:r>
      <w:r w:rsidRPr="004640FF">
        <w:rPr>
          <w:rFonts w:cstheme="minorHAnsi"/>
          <w:sz w:val="16"/>
          <w:szCs w:val="16"/>
          <w:lang w:val="en-US"/>
        </w:rPr>
        <w:tab/>
      </w:r>
      <w:r w:rsidRPr="004640FF">
        <w:rPr>
          <w:rFonts w:cstheme="minorHAnsi"/>
          <w:sz w:val="16"/>
          <w:szCs w:val="16"/>
          <w:lang w:val="en-US"/>
        </w:rPr>
        <w:tab/>
        <w:t>;</w:t>
      </w:r>
      <w:r w:rsidRPr="004640FF">
        <w:rPr>
          <w:rFonts w:cstheme="minorHAnsi"/>
          <w:sz w:val="16"/>
          <w:szCs w:val="16"/>
        </w:rPr>
        <w:t>Загрузить</w:t>
      </w:r>
      <w:r w:rsidRPr="004640FF">
        <w:rPr>
          <w:rFonts w:cstheme="minorHAnsi"/>
          <w:sz w:val="16"/>
          <w:szCs w:val="16"/>
          <w:lang w:val="en-US"/>
        </w:rPr>
        <w:t xml:space="preserve"> </w:t>
      </w:r>
      <w:r w:rsidRPr="004640FF">
        <w:rPr>
          <w:rFonts w:cstheme="minorHAnsi"/>
          <w:sz w:val="16"/>
          <w:szCs w:val="16"/>
        </w:rPr>
        <w:t>регистр</w:t>
      </w:r>
      <w:r w:rsidRPr="004640FF">
        <w:rPr>
          <w:rFonts w:cstheme="minorHAnsi"/>
          <w:sz w:val="16"/>
          <w:szCs w:val="16"/>
          <w:lang w:val="en-US"/>
        </w:rPr>
        <w:t xml:space="preserve"> GDTR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  <w:lang w:val="en-US"/>
        </w:rPr>
        <w:t>lidt</w:t>
      </w:r>
      <w:proofErr w:type="spellEnd"/>
      <w:r w:rsidRPr="004640FF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4640FF">
        <w:rPr>
          <w:rFonts w:cstheme="minorHAnsi"/>
          <w:sz w:val="16"/>
          <w:szCs w:val="16"/>
          <w:lang w:val="en-US"/>
        </w:rPr>
        <w:t>fword</w:t>
      </w:r>
      <w:proofErr w:type="spellEnd"/>
      <w:r w:rsidRPr="004640FF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4640FF">
        <w:rPr>
          <w:rFonts w:cstheme="minorHAnsi"/>
          <w:sz w:val="16"/>
          <w:szCs w:val="16"/>
          <w:lang w:val="en-US"/>
        </w:rPr>
        <w:t>ptr</w:t>
      </w:r>
      <w:proofErr w:type="spellEnd"/>
      <w:r w:rsidRPr="004640FF">
        <w:rPr>
          <w:rFonts w:cstheme="minorHAnsi"/>
          <w:sz w:val="16"/>
          <w:szCs w:val="16"/>
          <w:lang w:val="en-US"/>
        </w:rPr>
        <w:t xml:space="preserve"> IDTR                         </w:t>
      </w:r>
      <w:r w:rsidRPr="004640FF">
        <w:rPr>
          <w:rFonts w:cstheme="minorHAnsi"/>
          <w:sz w:val="16"/>
          <w:szCs w:val="16"/>
          <w:lang w:val="en-US"/>
        </w:rPr>
        <w:tab/>
      </w:r>
      <w:r w:rsidRPr="004640FF">
        <w:rPr>
          <w:rFonts w:cstheme="minorHAnsi"/>
          <w:sz w:val="16"/>
          <w:szCs w:val="16"/>
          <w:lang w:val="en-US"/>
        </w:rPr>
        <w:tab/>
        <w:t>;</w:t>
      </w:r>
      <w:r w:rsidRPr="004640FF">
        <w:rPr>
          <w:rFonts w:cstheme="minorHAnsi"/>
          <w:sz w:val="16"/>
          <w:szCs w:val="16"/>
        </w:rPr>
        <w:t>Загрузить</w:t>
      </w:r>
      <w:r w:rsidRPr="004640FF">
        <w:rPr>
          <w:rFonts w:cstheme="minorHAnsi"/>
          <w:sz w:val="16"/>
          <w:szCs w:val="16"/>
          <w:lang w:val="en-US"/>
        </w:rPr>
        <w:t xml:space="preserve"> </w:t>
      </w:r>
      <w:r w:rsidRPr="004640FF">
        <w:rPr>
          <w:rFonts w:cstheme="minorHAnsi"/>
          <w:sz w:val="16"/>
          <w:szCs w:val="16"/>
        </w:rPr>
        <w:t>регистр</w:t>
      </w:r>
      <w:r w:rsidRPr="004640FF">
        <w:rPr>
          <w:rFonts w:cstheme="minorHAnsi"/>
          <w:sz w:val="16"/>
          <w:szCs w:val="16"/>
          <w:lang w:val="en-US"/>
        </w:rPr>
        <w:t xml:space="preserve"> IDTR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4640FF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</w:rPr>
        <w:t>mov</w:t>
      </w:r>
      <w:proofErr w:type="spellEnd"/>
      <w:r w:rsidRPr="004640FF">
        <w:rPr>
          <w:rFonts w:cstheme="minorHAnsi"/>
          <w:sz w:val="16"/>
          <w:szCs w:val="16"/>
        </w:rPr>
        <w:t xml:space="preserve"> eax,cr0                                 </w:t>
      </w:r>
      <w:r>
        <w:rPr>
          <w:rFonts w:cstheme="minorHAnsi"/>
          <w:sz w:val="16"/>
          <w:szCs w:val="16"/>
        </w:rPr>
        <w:tab/>
      </w:r>
      <w:r>
        <w:rPr>
          <w:rFonts w:cstheme="minorHAnsi"/>
          <w:sz w:val="16"/>
          <w:szCs w:val="16"/>
        </w:rPr>
        <w:tab/>
      </w:r>
      <w:r w:rsidRPr="004640FF">
        <w:rPr>
          <w:rFonts w:cstheme="minorHAnsi"/>
          <w:sz w:val="16"/>
          <w:szCs w:val="16"/>
        </w:rPr>
        <w:t>;Получить управляющий регистр cr0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4640FF">
        <w:rPr>
          <w:rFonts w:cstheme="minorHAnsi"/>
          <w:sz w:val="16"/>
          <w:szCs w:val="16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</w:rPr>
        <w:t>or</w:t>
      </w:r>
      <w:proofErr w:type="spellEnd"/>
      <w:r w:rsidRPr="004640FF">
        <w:rPr>
          <w:rFonts w:cstheme="minorHAnsi"/>
          <w:sz w:val="16"/>
          <w:szCs w:val="16"/>
        </w:rPr>
        <w:t xml:space="preserve">  al,00000001b                            </w:t>
      </w:r>
      <w:r>
        <w:rPr>
          <w:rFonts w:cstheme="minorHAnsi"/>
          <w:sz w:val="16"/>
          <w:szCs w:val="16"/>
        </w:rPr>
        <w:tab/>
      </w:r>
      <w:r>
        <w:rPr>
          <w:rFonts w:cstheme="minorHAnsi"/>
          <w:sz w:val="16"/>
          <w:szCs w:val="16"/>
        </w:rPr>
        <w:tab/>
      </w:r>
      <w:r w:rsidRPr="004640FF">
        <w:rPr>
          <w:rFonts w:cstheme="minorHAnsi"/>
          <w:sz w:val="16"/>
          <w:szCs w:val="16"/>
        </w:rPr>
        <w:t>;Установить бит PE в 1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4640FF">
        <w:rPr>
          <w:rFonts w:cstheme="minorHAnsi"/>
          <w:sz w:val="16"/>
          <w:szCs w:val="16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</w:rPr>
        <w:t>mov</w:t>
      </w:r>
      <w:proofErr w:type="spellEnd"/>
      <w:r w:rsidRPr="004640FF">
        <w:rPr>
          <w:rFonts w:cstheme="minorHAnsi"/>
          <w:sz w:val="16"/>
          <w:szCs w:val="16"/>
        </w:rPr>
        <w:t xml:space="preserve"> cr0,eax                                 </w:t>
      </w:r>
      <w:r w:rsidR="00D00EC3">
        <w:rPr>
          <w:rFonts w:cstheme="minorHAnsi"/>
          <w:sz w:val="16"/>
          <w:szCs w:val="16"/>
        </w:rPr>
        <w:tab/>
      </w:r>
      <w:r w:rsidR="00D00EC3">
        <w:rPr>
          <w:rFonts w:cstheme="minorHAnsi"/>
          <w:sz w:val="16"/>
          <w:szCs w:val="16"/>
        </w:rPr>
        <w:tab/>
      </w:r>
      <w:r w:rsidRPr="004640FF">
        <w:rPr>
          <w:rFonts w:cstheme="minorHAnsi"/>
          <w:sz w:val="16"/>
          <w:szCs w:val="16"/>
        </w:rPr>
        <w:t>;Записать измененный cr0 и тем самым включить защищенный режим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4640FF">
        <w:rPr>
          <w:rFonts w:cstheme="minorHAnsi"/>
          <w:sz w:val="16"/>
          <w:szCs w:val="16"/>
        </w:rPr>
        <w:t xml:space="preserve">OVERLOAD_CS:                                    </w:t>
      </w:r>
      <w:r w:rsidR="00D00EC3">
        <w:rPr>
          <w:rFonts w:cstheme="minorHAnsi"/>
          <w:sz w:val="16"/>
          <w:szCs w:val="16"/>
        </w:rPr>
        <w:tab/>
      </w:r>
      <w:r w:rsidR="00D00EC3">
        <w:rPr>
          <w:rFonts w:cstheme="minorHAnsi"/>
          <w:sz w:val="16"/>
          <w:szCs w:val="16"/>
        </w:rPr>
        <w:tab/>
      </w:r>
      <w:r w:rsidRPr="004640FF">
        <w:rPr>
          <w:rFonts w:cstheme="minorHAnsi"/>
          <w:sz w:val="16"/>
          <w:szCs w:val="16"/>
        </w:rPr>
        <w:t>;Перезагрузить сегмент кода на его дескриптор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  <w:lang w:val="en-US"/>
        </w:rPr>
        <w:t>db</w:t>
      </w:r>
      <w:proofErr w:type="spellEnd"/>
      <w:r w:rsidRPr="004640FF">
        <w:rPr>
          <w:rFonts w:cstheme="minorHAnsi"/>
          <w:sz w:val="16"/>
          <w:szCs w:val="16"/>
          <w:lang w:val="en-US"/>
        </w:rPr>
        <w:t xml:space="preserve">  0EAH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  <w:lang w:val="en-US"/>
        </w:rPr>
        <w:t>dw</w:t>
      </w:r>
      <w:proofErr w:type="spellEnd"/>
      <w:r w:rsidRPr="004640FF">
        <w:rPr>
          <w:rFonts w:cstheme="minorHAnsi"/>
          <w:sz w:val="16"/>
          <w:szCs w:val="16"/>
          <w:lang w:val="en-US"/>
        </w:rPr>
        <w:t xml:space="preserve">  $+4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  <w:lang w:val="en-US"/>
        </w:rPr>
        <w:t>dw</w:t>
      </w:r>
      <w:proofErr w:type="spellEnd"/>
      <w:r w:rsidRPr="004640FF">
        <w:rPr>
          <w:rFonts w:cstheme="minorHAnsi"/>
          <w:sz w:val="16"/>
          <w:szCs w:val="16"/>
          <w:lang w:val="en-US"/>
        </w:rPr>
        <w:t xml:space="preserve">  CODE_RM_DESC        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4640FF">
        <w:rPr>
          <w:rFonts w:cstheme="minorHAnsi"/>
          <w:sz w:val="16"/>
          <w:szCs w:val="16"/>
        </w:rPr>
        <w:t xml:space="preserve">OVERLOAD_SEGMENT_REGISTERS:                     </w:t>
      </w:r>
      <w:r w:rsidR="00D00EC3">
        <w:rPr>
          <w:rFonts w:cstheme="minorHAnsi"/>
          <w:sz w:val="16"/>
          <w:szCs w:val="16"/>
        </w:rPr>
        <w:tab/>
      </w:r>
      <w:r w:rsidRPr="004640FF">
        <w:rPr>
          <w:rFonts w:cstheme="minorHAnsi"/>
          <w:sz w:val="16"/>
          <w:szCs w:val="16"/>
        </w:rPr>
        <w:t>;</w:t>
      </w:r>
      <w:proofErr w:type="spellStart"/>
      <w:r w:rsidRPr="004640FF">
        <w:rPr>
          <w:rFonts w:cstheme="minorHAnsi"/>
          <w:sz w:val="16"/>
          <w:szCs w:val="16"/>
        </w:rPr>
        <w:t>Переинициализировать</w:t>
      </w:r>
      <w:proofErr w:type="spellEnd"/>
      <w:r w:rsidRPr="004640FF">
        <w:rPr>
          <w:rFonts w:cstheme="minorHAnsi"/>
          <w:sz w:val="16"/>
          <w:szCs w:val="16"/>
        </w:rPr>
        <w:t xml:space="preserve"> остальные сегментные регистры на дескрипторы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  <w:lang w:val="en-US"/>
        </w:rPr>
        <w:t>mov</w:t>
      </w:r>
      <w:proofErr w:type="spellEnd"/>
      <w:r w:rsidRPr="004640FF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4640FF">
        <w:rPr>
          <w:rFonts w:cstheme="minorHAnsi"/>
          <w:sz w:val="16"/>
          <w:szCs w:val="16"/>
          <w:lang w:val="en-US"/>
        </w:rPr>
        <w:t>ax,DATA_DESC</w:t>
      </w:r>
      <w:proofErr w:type="spellEnd"/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  <w:lang w:val="en-US"/>
        </w:rPr>
        <w:t>mov</w:t>
      </w:r>
      <w:proofErr w:type="spellEnd"/>
      <w:r w:rsidRPr="004640FF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4640FF">
        <w:rPr>
          <w:rFonts w:cstheme="minorHAnsi"/>
          <w:sz w:val="16"/>
          <w:szCs w:val="16"/>
          <w:lang w:val="en-US"/>
        </w:rPr>
        <w:t>ds,ax</w:t>
      </w:r>
      <w:proofErr w:type="spellEnd"/>
      <w:r w:rsidRPr="004640FF">
        <w:rPr>
          <w:rFonts w:cstheme="minorHAnsi"/>
          <w:sz w:val="16"/>
          <w:szCs w:val="16"/>
          <w:lang w:val="en-US"/>
        </w:rPr>
        <w:t xml:space="preserve">                         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  <w:lang w:val="en-US"/>
        </w:rPr>
        <w:t>mov</w:t>
      </w:r>
      <w:proofErr w:type="spellEnd"/>
      <w:r w:rsidRPr="004640FF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4640FF">
        <w:rPr>
          <w:rFonts w:cstheme="minorHAnsi"/>
          <w:sz w:val="16"/>
          <w:szCs w:val="16"/>
          <w:lang w:val="en-US"/>
        </w:rPr>
        <w:t>es,ax</w:t>
      </w:r>
      <w:proofErr w:type="spellEnd"/>
      <w:r w:rsidRPr="004640FF">
        <w:rPr>
          <w:rFonts w:cstheme="minorHAnsi"/>
          <w:sz w:val="16"/>
          <w:szCs w:val="16"/>
          <w:lang w:val="en-US"/>
        </w:rPr>
        <w:t xml:space="preserve">                         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  <w:lang w:val="en-US"/>
        </w:rPr>
        <w:t>mov</w:t>
      </w:r>
      <w:proofErr w:type="spellEnd"/>
      <w:r w:rsidRPr="004640FF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4640FF">
        <w:rPr>
          <w:rFonts w:cstheme="minorHAnsi"/>
          <w:sz w:val="16"/>
          <w:szCs w:val="16"/>
          <w:lang w:val="en-US"/>
        </w:rPr>
        <w:t>ax,STACK_DESC</w:t>
      </w:r>
      <w:proofErr w:type="spellEnd"/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  <w:lang w:val="en-US"/>
        </w:rPr>
        <w:t>mov</w:t>
      </w:r>
      <w:proofErr w:type="spellEnd"/>
      <w:r w:rsidRPr="004640FF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4640FF">
        <w:rPr>
          <w:rFonts w:cstheme="minorHAnsi"/>
          <w:sz w:val="16"/>
          <w:szCs w:val="16"/>
          <w:lang w:val="en-US"/>
        </w:rPr>
        <w:t>ss,ax</w:t>
      </w:r>
      <w:proofErr w:type="spellEnd"/>
      <w:r w:rsidRPr="004640FF">
        <w:rPr>
          <w:rFonts w:cstheme="minorHAnsi"/>
          <w:sz w:val="16"/>
          <w:szCs w:val="16"/>
          <w:lang w:val="en-US"/>
        </w:rPr>
        <w:t xml:space="preserve">                         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  <w:lang w:val="en-US"/>
        </w:rPr>
        <w:t>xor</w:t>
      </w:r>
      <w:proofErr w:type="spellEnd"/>
      <w:r w:rsidRPr="004640FF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4640FF">
        <w:rPr>
          <w:rFonts w:cstheme="minorHAnsi"/>
          <w:sz w:val="16"/>
          <w:szCs w:val="16"/>
          <w:lang w:val="en-US"/>
        </w:rPr>
        <w:t>ax,ax</w:t>
      </w:r>
      <w:proofErr w:type="spellEnd"/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4640FF">
        <w:rPr>
          <w:rFonts w:cstheme="minorHAnsi"/>
          <w:sz w:val="16"/>
          <w:szCs w:val="16"/>
          <w:lang w:val="en-US"/>
        </w:rPr>
        <w:lastRenderedPageBreak/>
        <w:t xml:space="preserve">    </w:t>
      </w:r>
      <w:proofErr w:type="spellStart"/>
      <w:r w:rsidRPr="004640FF">
        <w:rPr>
          <w:rFonts w:cstheme="minorHAnsi"/>
          <w:sz w:val="16"/>
          <w:szCs w:val="16"/>
        </w:rPr>
        <w:t>mov</w:t>
      </w:r>
      <w:proofErr w:type="spellEnd"/>
      <w:r w:rsidRPr="004640FF">
        <w:rPr>
          <w:rFonts w:cstheme="minorHAnsi"/>
          <w:sz w:val="16"/>
          <w:szCs w:val="16"/>
        </w:rPr>
        <w:t xml:space="preserve"> </w:t>
      </w:r>
      <w:proofErr w:type="spellStart"/>
      <w:r w:rsidRPr="004640FF">
        <w:rPr>
          <w:rFonts w:cstheme="minorHAnsi"/>
          <w:sz w:val="16"/>
          <w:szCs w:val="16"/>
        </w:rPr>
        <w:t>fs,ax</w:t>
      </w:r>
      <w:proofErr w:type="spellEnd"/>
      <w:r w:rsidRPr="004640FF">
        <w:rPr>
          <w:rFonts w:cstheme="minorHAnsi"/>
          <w:sz w:val="16"/>
          <w:szCs w:val="16"/>
        </w:rPr>
        <w:t xml:space="preserve">                                   </w:t>
      </w:r>
      <w:r w:rsidR="00D00EC3">
        <w:rPr>
          <w:rFonts w:cstheme="minorHAnsi"/>
          <w:sz w:val="16"/>
          <w:szCs w:val="16"/>
        </w:rPr>
        <w:tab/>
      </w:r>
      <w:r w:rsidR="00D00EC3">
        <w:rPr>
          <w:rFonts w:cstheme="minorHAnsi"/>
          <w:sz w:val="16"/>
          <w:szCs w:val="16"/>
        </w:rPr>
        <w:tab/>
      </w:r>
      <w:r w:rsidR="00D00EC3">
        <w:rPr>
          <w:rFonts w:cstheme="minorHAnsi"/>
          <w:sz w:val="16"/>
          <w:szCs w:val="16"/>
        </w:rPr>
        <w:tab/>
      </w:r>
      <w:r w:rsidRPr="004640FF">
        <w:rPr>
          <w:rFonts w:cstheme="minorHAnsi"/>
          <w:sz w:val="16"/>
          <w:szCs w:val="16"/>
        </w:rPr>
        <w:t xml:space="preserve">;Обнулить регистр </w:t>
      </w:r>
      <w:proofErr w:type="spellStart"/>
      <w:r w:rsidRPr="004640FF">
        <w:rPr>
          <w:rFonts w:cstheme="minorHAnsi"/>
          <w:sz w:val="16"/>
          <w:szCs w:val="16"/>
        </w:rPr>
        <w:t>fs</w:t>
      </w:r>
      <w:proofErr w:type="spellEnd"/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4640FF">
        <w:rPr>
          <w:rFonts w:cstheme="minorHAnsi"/>
          <w:sz w:val="16"/>
          <w:szCs w:val="16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</w:rPr>
        <w:t>mov</w:t>
      </w:r>
      <w:proofErr w:type="spellEnd"/>
      <w:r w:rsidRPr="004640FF">
        <w:rPr>
          <w:rFonts w:cstheme="minorHAnsi"/>
          <w:sz w:val="16"/>
          <w:szCs w:val="16"/>
        </w:rPr>
        <w:t xml:space="preserve"> </w:t>
      </w:r>
      <w:proofErr w:type="spellStart"/>
      <w:r w:rsidRPr="004640FF">
        <w:rPr>
          <w:rFonts w:cstheme="minorHAnsi"/>
          <w:sz w:val="16"/>
          <w:szCs w:val="16"/>
        </w:rPr>
        <w:t>gs,ax</w:t>
      </w:r>
      <w:proofErr w:type="spellEnd"/>
      <w:r w:rsidRPr="004640FF">
        <w:rPr>
          <w:rFonts w:cstheme="minorHAnsi"/>
          <w:sz w:val="16"/>
          <w:szCs w:val="16"/>
        </w:rPr>
        <w:t xml:space="preserve">                                   </w:t>
      </w:r>
      <w:r w:rsidR="00D00EC3">
        <w:rPr>
          <w:rFonts w:cstheme="minorHAnsi"/>
          <w:sz w:val="16"/>
          <w:szCs w:val="16"/>
        </w:rPr>
        <w:tab/>
      </w:r>
      <w:r w:rsidR="00D00EC3">
        <w:rPr>
          <w:rFonts w:cstheme="minorHAnsi"/>
          <w:sz w:val="16"/>
          <w:szCs w:val="16"/>
        </w:rPr>
        <w:tab/>
      </w:r>
      <w:r w:rsidR="00D00EC3">
        <w:rPr>
          <w:rFonts w:cstheme="minorHAnsi"/>
          <w:sz w:val="16"/>
          <w:szCs w:val="16"/>
        </w:rPr>
        <w:tab/>
      </w:r>
      <w:r w:rsidRPr="004640FF">
        <w:rPr>
          <w:rFonts w:cstheme="minorHAnsi"/>
          <w:sz w:val="16"/>
          <w:szCs w:val="16"/>
        </w:rPr>
        <w:t xml:space="preserve">;Обнулить регистр </w:t>
      </w:r>
      <w:proofErr w:type="spellStart"/>
      <w:r w:rsidRPr="004640FF">
        <w:rPr>
          <w:rFonts w:cstheme="minorHAnsi"/>
          <w:sz w:val="16"/>
          <w:szCs w:val="16"/>
        </w:rPr>
        <w:t>gs</w:t>
      </w:r>
      <w:proofErr w:type="spellEnd"/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4640FF">
        <w:rPr>
          <w:rFonts w:cstheme="minorHAnsi"/>
          <w:sz w:val="16"/>
          <w:szCs w:val="16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</w:rPr>
        <w:t>lldt</w:t>
      </w:r>
      <w:proofErr w:type="spellEnd"/>
      <w:r w:rsidRPr="004640FF">
        <w:rPr>
          <w:rFonts w:cstheme="minorHAnsi"/>
          <w:sz w:val="16"/>
          <w:szCs w:val="16"/>
        </w:rPr>
        <w:t xml:space="preserve"> </w:t>
      </w:r>
      <w:proofErr w:type="spellStart"/>
      <w:r w:rsidRPr="004640FF">
        <w:rPr>
          <w:rFonts w:cstheme="minorHAnsi"/>
          <w:sz w:val="16"/>
          <w:szCs w:val="16"/>
        </w:rPr>
        <w:t>ax</w:t>
      </w:r>
      <w:proofErr w:type="spellEnd"/>
      <w:r w:rsidRPr="004640FF">
        <w:rPr>
          <w:rFonts w:cstheme="minorHAnsi"/>
          <w:sz w:val="16"/>
          <w:szCs w:val="16"/>
        </w:rPr>
        <w:t xml:space="preserve">                                     </w:t>
      </w:r>
      <w:r w:rsidR="00D00EC3">
        <w:rPr>
          <w:rFonts w:cstheme="minorHAnsi"/>
          <w:sz w:val="16"/>
          <w:szCs w:val="16"/>
        </w:rPr>
        <w:tab/>
      </w:r>
      <w:r w:rsidR="00D00EC3">
        <w:rPr>
          <w:rFonts w:cstheme="minorHAnsi"/>
          <w:sz w:val="16"/>
          <w:szCs w:val="16"/>
        </w:rPr>
        <w:tab/>
      </w:r>
      <w:r w:rsidR="00D00EC3">
        <w:rPr>
          <w:rFonts w:cstheme="minorHAnsi"/>
          <w:sz w:val="16"/>
          <w:szCs w:val="16"/>
        </w:rPr>
        <w:tab/>
      </w:r>
      <w:r w:rsidRPr="004640FF">
        <w:rPr>
          <w:rFonts w:cstheme="minorHAnsi"/>
          <w:sz w:val="16"/>
          <w:szCs w:val="16"/>
        </w:rPr>
        <w:t>;Обнулить регистр LDTR - не использовать таблицы локальных дескрипторов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  <w:lang w:val="en-US"/>
        </w:rPr>
        <w:t>PREPARE_TO_RETURN: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  <w:lang w:val="en-US"/>
        </w:rPr>
        <w:t xml:space="preserve">    push </w:t>
      </w:r>
      <w:proofErr w:type="spellStart"/>
      <w:r w:rsidRPr="004640FF">
        <w:rPr>
          <w:rFonts w:cstheme="minorHAnsi"/>
          <w:sz w:val="16"/>
          <w:szCs w:val="16"/>
          <w:lang w:val="en-US"/>
        </w:rPr>
        <w:t>cs</w:t>
      </w:r>
      <w:proofErr w:type="spellEnd"/>
      <w:r w:rsidRPr="004640FF">
        <w:rPr>
          <w:rFonts w:cstheme="minorHAnsi"/>
          <w:sz w:val="16"/>
          <w:szCs w:val="16"/>
          <w:lang w:val="en-US"/>
        </w:rPr>
        <w:t xml:space="preserve">                                     </w:t>
      </w:r>
      <w:r w:rsidR="00D00EC3" w:rsidRPr="00D00EC3">
        <w:rPr>
          <w:rFonts w:cstheme="minorHAnsi"/>
          <w:sz w:val="16"/>
          <w:szCs w:val="16"/>
          <w:lang w:val="en-US"/>
        </w:rPr>
        <w:tab/>
      </w:r>
      <w:r w:rsidR="00D00EC3" w:rsidRPr="00D00EC3">
        <w:rPr>
          <w:rFonts w:cstheme="minorHAnsi"/>
          <w:sz w:val="16"/>
          <w:szCs w:val="16"/>
          <w:lang w:val="en-US"/>
        </w:rPr>
        <w:tab/>
      </w:r>
      <w:r w:rsidR="00D00EC3" w:rsidRPr="00F76C91">
        <w:rPr>
          <w:rFonts w:cstheme="minorHAnsi"/>
          <w:sz w:val="16"/>
          <w:szCs w:val="16"/>
          <w:lang w:val="en-US"/>
        </w:rPr>
        <w:tab/>
      </w:r>
      <w:r w:rsidRPr="004640FF">
        <w:rPr>
          <w:rFonts w:cstheme="minorHAnsi"/>
          <w:sz w:val="16"/>
          <w:szCs w:val="16"/>
          <w:lang w:val="en-US"/>
        </w:rPr>
        <w:t>;</w:t>
      </w:r>
      <w:r w:rsidRPr="004640FF">
        <w:rPr>
          <w:rFonts w:cstheme="minorHAnsi"/>
          <w:sz w:val="16"/>
          <w:szCs w:val="16"/>
        </w:rPr>
        <w:t>Сегмент</w:t>
      </w:r>
      <w:r w:rsidRPr="004640FF">
        <w:rPr>
          <w:rFonts w:cstheme="minorHAnsi"/>
          <w:sz w:val="16"/>
          <w:szCs w:val="16"/>
          <w:lang w:val="en-US"/>
        </w:rPr>
        <w:t xml:space="preserve"> </w:t>
      </w:r>
      <w:r w:rsidRPr="004640FF">
        <w:rPr>
          <w:rFonts w:cstheme="minorHAnsi"/>
          <w:sz w:val="16"/>
          <w:szCs w:val="16"/>
        </w:rPr>
        <w:t>кода</w:t>
      </w:r>
    </w:p>
    <w:p w:rsidR="004640FF" w:rsidRPr="00F76C91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4640FF">
        <w:rPr>
          <w:rFonts w:cstheme="minorHAnsi"/>
          <w:sz w:val="16"/>
          <w:szCs w:val="16"/>
          <w:lang w:val="en-US"/>
        </w:rPr>
        <w:t xml:space="preserve">    </w:t>
      </w:r>
      <w:r w:rsidRPr="00D00EC3">
        <w:rPr>
          <w:rFonts w:cstheme="minorHAnsi"/>
          <w:sz w:val="16"/>
          <w:szCs w:val="16"/>
          <w:lang w:val="en-US"/>
        </w:rPr>
        <w:t>push</w:t>
      </w:r>
      <w:r w:rsidRPr="00F76C91">
        <w:rPr>
          <w:rFonts w:cstheme="minorHAnsi"/>
          <w:sz w:val="16"/>
          <w:szCs w:val="16"/>
        </w:rPr>
        <w:t xml:space="preserve"> </w:t>
      </w:r>
      <w:r w:rsidRPr="00D00EC3">
        <w:rPr>
          <w:rFonts w:cstheme="minorHAnsi"/>
          <w:sz w:val="16"/>
          <w:szCs w:val="16"/>
          <w:lang w:val="en-US"/>
        </w:rPr>
        <w:t>offset</w:t>
      </w:r>
      <w:r w:rsidRPr="00F76C91">
        <w:rPr>
          <w:rFonts w:cstheme="minorHAnsi"/>
          <w:sz w:val="16"/>
          <w:szCs w:val="16"/>
        </w:rPr>
        <w:t xml:space="preserve"> </w:t>
      </w:r>
      <w:r w:rsidRPr="00D00EC3">
        <w:rPr>
          <w:rFonts w:cstheme="minorHAnsi"/>
          <w:sz w:val="16"/>
          <w:szCs w:val="16"/>
          <w:lang w:val="en-US"/>
        </w:rPr>
        <w:t>BACK</w:t>
      </w:r>
      <w:r w:rsidRPr="00F76C91">
        <w:rPr>
          <w:rFonts w:cstheme="minorHAnsi"/>
          <w:sz w:val="16"/>
          <w:szCs w:val="16"/>
        </w:rPr>
        <w:t>_</w:t>
      </w:r>
      <w:r w:rsidRPr="00D00EC3">
        <w:rPr>
          <w:rFonts w:cstheme="minorHAnsi"/>
          <w:sz w:val="16"/>
          <w:szCs w:val="16"/>
          <w:lang w:val="en-US"/>
        </w:rPr>
        <w:t>TO</w:t>
      </w:r>
      <w:r w:rsidRPr="00F76C91">
        <w:rPr>
          <w:rFonts w:cstheme="minorHAnsi"/>
          <w:sz w:val="16"/>
          <w:szCs w:val="16"/>
        </w:rPr>
        <w:t>_</w:t>
      </w:r>
      <w:r w:rsidRPr="00D00EC3">
        <w:rPr>
          <w:rFonts w:cstheme="minorHAnsi"/>
          <w:sz w:val="16"/>
          <w:szCs w:val="16"/>
          <w:lang w:val="en-US"/>
        </w:rPr>
        <w:t>RM</w:t>
      </w:r>
      <w:r w:rsidRPr="00F76C91">
        <w:rPr>
          <w:rFonts w:cstheme="minorHAnsi"/>
          <w:sz w:val="16"/>
          <w:szCs w:val="16"/>
        </w:rPr>
        <w:t xml:space="preserve">                      </w:t>
      </w:r>
      <w:r w:rsidR="00D00EC3" w:rsidRPr="00F76C91">
        <w:rPr>
          <w:rFonts w:cstheme="minorHAnsi"/>
          <w:sz w:val="16"/>
          <w:szCs w:val="16"/>
        </w:rPr>
        <w:tab/>
      </w:r>
      <w:r w:rsidR="00D00EC3" w:rsidRPr="00F76C91">
        <w:rPr>
          <w:rFonts w:cstheme="minorHAnsi"/>
          <w:sz w:val="16"/>
          <w:szCs w:val="16"/>
        </w:rPr>
        <w:tab/>
      </w:r>
      <w:r w:rsidRPr="00F76C91">
        <w:rPr>
          <w:rFonts w:cstheme="minorHAnsi"/>
          <w:sz w:val="16"/>
          <w:szCs w:val="16"/>
        </w:rPr>
        <w:t>;</w:t>
      </w:r>
      <w:r w:rsidRPr="004640FF">
        <w:rPr>
          <w:rFonts w:cstheme="minorHAnsi"/>
          <w:sz w:val="16"/>
          <w:szCs w:val="16"/>
        </w:rPr>
        <w:t>Смещение</w:t>
      </w:r>
      <w:r w:rsidRPr="00F76C91">
        <w:rPr>
          <w:rFonts w:cstheme="minorHAnsi"/>
          <w:sz w:val="16"/>
          <w:szCs w:val="16"/>
        </w:rPr>
        <w:t xml:space="preserve"> </w:t>
      </w:r>
      <w:r w:rsidRPr="004640FF">
        <w:rPr>
          <w:rFonts w:cstheme="minorHAnsi"/>
          <w:sz w:val="16"/>
          <w:szCs w:val="16"/>
        </w:rPr>
        <w:t>точки</w:t>
      </w:r>
      <w:r w:rsidRPr="00F76C91">
        <w:rPr>
          <w:rFonts w:cstheme="minorHAnsi"/>
          <w:sz w:val="16"/>
          <w:szCs w:val="16"/>
        </w:rPr>
        <w:t xml:space="preserve"> </w:t>
      </w:r>
      <w:r w:rsidRPr="004640FF">
        <w:rPr>
          <w:rFonts w:cstheme="minorHAnsi"/>
          <w:sz w:val="16"/>
          <w:szCs w:val="16"/>
        </w:rPr>
        <w:t>возврата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F76C91">
        <w:rPr>
          <w:rFonts w:cstheme="minorHAnsi"/>
          <w:sz w:val="16"/>
          <w:szCs w:val="16"/>
        </w:rPr>
        <w:t xml:space="preserve">    </w:t>
      </w:r>
      <w:r w:rsidRPr="00D00EC3">
        <w:rPr>
          <w:rFonts w:cstheme="minorHAnsi"/>
          <w:sz w:val="16"/>
          <w:szCs w:val="16"/>
          <w:lang w:val="en-US"/>
        </w:rPr>
        <w:t>lea</w:t>
      </w:r>
      <w:r w:rsidRPr="00F76C91">
        <w:rPr>
          <w:rFonts w:cstheme="minorHAnsi"/>
          <w:sz w:val="16"/>
          <w:szCs w:val="16"/>
        </w:rPr>
        <w:t xml:space="preserve">  </w:t>
      </w:r>
      <w:proofErr w:type="spellStart"/>
      <w:r w:rsidRPr="00D00EC3">
        <w:rPr>
          <w:rFonts w:cstheme="minorHAnsi"/>
          <w:sz w:val="16"/>
          <w:szCs w:val="16"/>
          <w:lang w:val="en-US"/>
        </w:rPr>
        <w:t>edi</w:t>
      </w:r>
      <w:proofErr w:type="spellEnd"/>
      <w:r w:rsidRPr="00F76C91">
        <w:rPr>
          <w:rFonts w:cstheme="minorHAnsi"/>
          <w:sz w:val="16"/>
          <w:szCs w:val="16"/>
        </w:rPr>
        <w:t>,</w:t>
      </w:r>
      <w:proofErr w:type="spellStart"/>
      <w:r w:rsidRPr="00D00EC3">
        <w:rPr>
          <w:rFonts w:cstheme="minorHAnsi"/>
          <w:sz w:val="16"/>
          <w:szCs w:val="16"/>
          <w:lang w:val="en-US"/>
        </w:rPr>
        <w:t>ENTER</w:t>
      </w:r>
      <w:proofErr w:type="spellEnd"/>
      <w:r w:rsidRPr="00F76C91">
        <w:rPr>
          <w:rFonts w:cstheme="minorHAnsi"/>
          <w:sz w:val="16"/>
          <w:szCs w:val="16"/>
        </w:rPr>
        <w:t>_</w:t>
      </w:r>
      <w:proofErr w:type="spellStart"/>
      <w:r w:rsidRPr="00D00EC3">
        <w:rPr>
          <w:rFonts w:cstheme="minorHAnsi"/>
          <w:sz w:val="16"/>
          <w:szCs w:val="16"/>
          <w:lang w:val="en-US"/>
        </w:rPr>
        <w:t>PM</w:t>
      </w:r>
      <w:proofErr w:type="spellEnd"/>
      <w:r w:rsidRPr="00F76C91">
        <w:rPr>
          <w:rFonts w:cstheme="minorHAnsi"/>
          <w:sz w:val="16"/>
          <w:szCs w:val="16"/>
        </w:rPr>
        <w:t xml:space="preserve">                           </w:t>
      </w:r>
      <w:r w:rsidR="00D00EC3" w:rsidRPr="00F76C91">
        <w:rPr>
          <w:rFonts w:cstheme="minorHAnsi"/>
          <w:sz w:val="16"/>
          <w:szCs w:val="16"/>
        </w:rPr>
        <w:tab/>
      </w:r>
      <w:r w:rsidR="00D00EC3" w:rsidRPr="00F76C91">
        <w:rPr>
          <w:rFonts w:cstheme="minorHAnsi"/>
          <w:sz w:val="16"/>
          <w:szCs w:val="16"/>
        </w:rPr>
        <w:tab/>
      </w:r>
      <w:r w:rsidRPr="00F76C91">
        <w:rPr>
          <w:rFonts w:cstheme="minorHAnsi"/>
          <w:sz w:val="16"/>
          <w:szCs w:val="16"/>
        </w:rPr>
        <w:t>;</w:t>
      </w:r>
      <w:r w:rsidRPr="004640FF">
        <w:rPr>
          <w:rFonts w:cstheme="minorHAnsi"/>
          <w:sz w:val="16"/>
          <w:szCs w:val="16"/>
        </w:rPr>
        <w:t>Получить точку входа в защищенный режим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4640FF">
        <w:rPr>
          <w:rFonts w:cstheme="minorHAnsi"/>
          <w:sz w:val="16"/>
          <w:szCs w:val="16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</w:rPr>
        <w:t>mov</w:t>
      </w:r>
      <w:proofErr w:type="spellEnd"/>
      <w:r w:rsidRPr="004640FF">
        <w:rPr>
          <w:rFonts w:cstheme="minorHAnsi"/>
          <w:sz w:val="16"/>
          <w:szCs w:val="16"/>
        </w:rPr>
        <w:t xml:space="preserve">  </w:t>
      </w:r>
      <w:proofErr w:type="spellStart"/>
      <w:r w:rsidRPr="004640FF">
        <w:rPr>
          <w:rFonts w:cstheme="minorHAnsi"/>
          <w:sz w:val="16"/>
          <w:szCs w:val="16"/>
        </w:rPr>
        <w:t>eax,CODE_PM_DESC</w:t>
      </w:r>
      <w:proofErr w:type="spellEnd"/>
      <w:r w:rsidRPr="004640FF">
        <w:rPr>
          <w:rFonts w:cstheme="minorHAnsi"/>
          <w:sz w:val="16"/>
          <w:szCs w:val="16"/>
        </w:rPr>
        <w:t xml:space="preserve">                       </w:t>
      </w:r>
      <w:r w:rsidR="00D00EC3">
        <w:rPr>
          <w:rFonts w:cstheme="minorHAnsi"/>
          <w:sz w:val="16"/>
          <w:szCs w:val="16"/>
        </w:rPr>
        <w:tab/>
      </w:r>
      <w:r w:rsidR="00D00EC3">
        <w:rPr>
          <w:rFonts w:cstheme="minorHAnsi"/>
          <w:sz w:val="16"/>
          <w:szCs w:val="16"/>
        </w:rPr>
        <w:tab/>
      </w:r>
      <w:r w:rsidRPr="004640FF">
        <w:rPr>
          <w:rFonts w:cstheme="minorHAnsi"/>
          <w:sz w:val="16"/>
          <w:szCs w:val="16"/>
        </w:rPr>
        <w:t>;Получить дескриптор кода защищенного режима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4640FF">
        <w:rPr>
          <w:rFonts w:cstheme="minorHAnsi"/>
          <w:sz w:val="16"/>
          <w:szCs w:val="16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</w:rPr>
        <w:t>push</w:t>
      </w:r>
      <w:proofErr w:type="spellEnd"/>
      <w:r w:rsidRPr="004640FF">
        <w:rPr>
          <w:rFonts w:cstheme="minorHAnsi"/>
          <w:sz w:val="16"/>
          <w:szCs w:val="16"/>
        </w:rPr>
        <w:t xml:space="preserve"> </w:t>
      </w:r>
      <w:proofErr w:type="spellStart"/>
      <w:r w:rsidRPr="004640FF">
        <w:rPr>
          <w:rFonts w:cstheme="minorHAnsi"/>
          <w:sz w:val="16"/>
          <w:szCs w:val="16"/>
        </w:rPr>
        <w:t>eax</w:t>
      </w:r>
      <w:proofErr w:type="spellEnd"/>
      <w:r w:rsidRPr="004640FF">
        <w:rPr>
          <w:rFonts w:cstheme="minorHAnsi"/>
          <w:sz w:val="16"/>
          <w:szCs w:val="16"/>
        </w:rPr>
        <w:t xml:space="preserve">                                    </w:t>
      </w:r>
      <w:r w:rsidR="00D00EC3">
        <w:rPr>
          <w:rFonts w:cstheme="minorHAnsi"/>
          <w:sz w:val="16"/>
          <w:szCs w:val="16"/>
        </w:rPr>
        <w:tab/>
      </w:r>
      <w:r w:rsidR="00D00EC3">
        <w:rPr>
          <w:rFonts w:cstheme="minorHAnsi"/>
          <w:sz w:val="16"/>
          <w:szCs w:val="16"/>
        </w:rPr>
        <w:tab/>
      </w:r>
      <w:r w:rsidR="00D00EC3">
        <w:rPr>
          <w:rFonts w:cstheme="minorHAnsi"/>
          <w:sz w:val="16"/>
          <w:szCs w:val="16"/>
        </w:rPr>
        <w:tab/>
      </w:r>
      <w:r w:rsidRPr="004640FF">
        <w:rPr>
          <w:rFonts w:cstheme="minorHAnsi"/>
          <w:sz w:val="16"/>
          <w:szCs w:val="16"/>
        </w:rPr>
        <w:t>;Занести их в стек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4640FF">
        <w:rPr>
          <w:rFonts w:cstheme="minorHAnsi"/>
          <w:sz w:val="16"/>
          <w:szCs w:val="16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</w:rPr>
        <w:t>push</w:t>
      </w:r>
      <w:proofErr w:type="spellEnd"/>
      <w:r w:rsidRPr="004640FF">
        <w:rPr>
          <w:rFonts w:cstheme="minorHAnsi"/>
          <w:sz w:val="16"/>
          <w:szCs w:val="16"/>
        </w:rPr>
        <w:t xml:space="preserve"> </w:t>
      </w:r>
      <w:proofErr w:type="spellStart"/>
      <w:r w:rsidRPr="004640FF">
        <w:rPr>
          <w:rFonts w:cstheme="minorHAnsi"/>
          <w:sz w:val="16"/>
          <w:szCs w:val="16"/>
        </w:rPr>
        <w:t>edi</w:t>
      </w:r>
      <w:proofErr w:type="spellEnd"/>
      <w:r w:rsidRPr="004640FF">
        <w:rPr>
          <w:rFonts w:cstheme="minorHAnsi"/>
          <w:sz w:val="16"/>
          <w:szCs w:val="16"/>
        </w:rPr>
        <w:t xml:space="preserve">                                    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4640FF">
        <w:rPr>
          <w:rFonts w:cstheme="minorHAnsi"/>
          <w:sz w:val="16"/>
          <w:szCs w:val="16"/>
        </w:rPr>
        <w:t xml:space="preserve">REINITIALIAZE_CONTROLLER_FOR_PM:                </w:t>
      </w:r>
      <w:r w:rsidR="00D00EC3">
        <w:rPr>
          <w:rFonts w:cstheme="minorHAnsi"/>
          <w:sz w:val="16"/>
          <w:szCs w:val="16"/>
        </w:rPr>
        <w:tab/>
      </w:r>
      <w:r w:rsidRPr="004640FF">
        <w:rPr>
          <w:rFonts w:cstheme="minorHAnsi"/>
          <w:sz w:val="16"/>
          <w:szCs w:val="16"/>
        </w:rPr>
        <w:t>;</w:t>
      </w:r>
      <w:proofErr w:type="spellStart"/>
      <w:r w:rsidRPr="004640FF">
        <w:rPr>
          <w:rFonts w:cstheme="minorHAnsi"/>
          <w:sz w:val="16"/>
          <w:szCs w:val="16"/>
        </w:rPr>
        <w:t>Переинициализировать</w:t>
      </w:r>
      <w:proofErr w:type="spellEnd"/>
      <w:r w:rsidRPr="004640FF">
        <w:rPr>
          <w:rFonts w:cstheme="minorHAnsi"/>
          <w:sz w:val="16"/>
          <w:szCs w:val="16"/>
        </w:rPr>
        <w:t xml:space="preserve"> контроллер прерываний на вектора 20h, 28h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4640FF">
        <w:rPr>
          <w:rFonts w:cstheme="minorHAnsi"/>
          <w:sz w:val="16"/>
          <w:szCs w:val="16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</w:rPr>
        <w:t>mov</w:t>
      </w:r>
      <w:proofErr w:type="spellEnd"/>
      <w:r w:rsidRPr="004640FF">
        <w:rPr>
          <w:rFonts w:cstheme="minorHAnsi"/>
          <w:sz w:val="16"/>
          <w:szCs w:val="16"/>
        </w:rPr>
        <w:t xml:space="preserve"> al,00010001b                            </w:t>
      </w:r>
      <w:r w:rsidR="00D00EC3">
        <w:rPr>
          <w:rFonts w:cstheme="minorHAnsi"/>
          <w:sz w:val="16"/>
          <w:szCs w:val="16"/>
        </w:rPr>
        <w:tab/>
      </w:r>
      <w:r w:rsidR="00D00EC3">
        <w:rPr>
          <w:rFonts w:cstheme="minorHAnsi"/>
          <w:sz w:val="16"/>
          <w:szCs w:val="16"/>
        </w:rPr>
        <w:tab/>
      </w:r>
      <w:r w:rsidRPr="004640FF">
        <w:rPr>
          <w:rFonts w:cstheme="minorHAnsi"/>
          <w:sz w:val="16"/>
          <w:szCs w:val="16"/>
        </w:rPr>
        <w:t xml:space="preserve">;ICW1 - </w:t>
      </w:r>
      <w:proofErr w:type="spellStart"/>
      <w:r w:rsidRPr="004640FF">
        <w:rPr>
          <w:rFonts w:cstheme="minorHAnsi"/>
          <w:sz w:val="16"/>
          <w:szCs w:val="16"/>
        </w:rPr>
        <w:t>переинициализация</w:t>
      </w:r>
      <w:proofErr w:type="spellEnd"/>
      <w:r w:rsidRPr="004640FF">
        <w:rPr>
          <w:rFonts w:cstheme="minorHAnsi"/>
          <w:sz w:val="16"/>
          <w:szCs w:val="16"/>
        </w:rPr>
        <w:t xml:space="preserve"> контроллера прерываний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4640FF">
        <w:rPr>
          <w:rFonts w:cstheme="minorHAnsi"/>
          <w:sz w:val="16"/>
          <w:szCs w:val="16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</w:rPr>
        <w:t>out</w:t>
      </w:r>
      <w:proofErr w:type="spellEnd"/>
      <w:r w:rsidRPr="004640FF">
        <w:rPr>
          <w:rFonts w:cstheme="minorHAnsi"/>
          <w:sz w:val="16"/>
          <w:szCs w:val="16"/>
        </w:rPr>
        <w:t xml:space="preserve"> 20h,al                                  </w:t>
      </w:r>
      <w:r w:rsidR="00D00EC3">
        <w:rPr>
          <w:rFonts w:cstheme="minorHAnsi"/>
          <w:sz w:val="16"/>
          <w:szCs w:val="16"/>
        </w:rPr>
        <w:tab/>
      </w:r>
      <w:r w:rsidR="00D00EC3">
        <w:rPr>
          <w:rFonts w:cstheme="minorHAnsi"/>
          <w:sz w:val="16"/>
          <w:szCs w:val="16"/>
        </w:rPr>
        <w:tab/>
      </w:r>
      <w:r w:rsidR="00D00EC3">
        <w:rPr>
          <w:rFonts w:cstheme="minorHAnsi"/>
          <w:sz w:val="16"/>
          <w:szCs w:val="16"/>
        </w:rPr>
        <w:tab/>
      </w:r>
      <w:r w:rsidRPr="004640FF">
        <w:rPr>
          <w:rFonts w:cstheme="minorHAnsi"/>
          <w:sz w:val="16"/>
          <w:szCs w:val="16"/>
        </w:rPr>
        <w:t>;</w:t>
      </w:r>
      <w:proofErr w:type="spellStart"/>
      <w:r w:rsidRPr="004640FF">
        <w:rPr>
          <w:rFonts w:cstheme="minorHAnsi"/>
          <w:sz w:val="16"/>
          <w:szCs w:val="16"/>
        </w:rPr>
        <w:t>Переинициализируем</w:t>
      </w:r>
      <w:proofErr w:type="spellEnd"/>
      <w:r w:rsidRPr="004640FF">
        <w:rPr>
          <w:rFonts w:cstheme="minorHAnsi"/>
          <w:sz w:val="16"/>
          <w:szCs w:val="16"/>
        </w:rPr>
        <w:t xml:space="preserve"> ведущий контроллер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4640FF">
        <w:rPr>
          <w:rFonts w:cstheme="minorHAnsi"/>
          <w:sz w:val="16"/>
          <w:szCs w:val="16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</w:rPr>
        <w:t>out</w:t>
      </w:r>
      <w:proofErr w:type="spellEnd"/>
      <w:r w:rsidRPr="004640FF">
        <w:rPr>
          <w:rFonts w:cstheme="minorHAnsi"/>
          <w:sz w:val="16"/>
          <w:szCs w:val="16"/>
        </w:rPr>
        <w:t xml:space="preserve"> 0A0h,al                                </w:t>
      </w:r>
      <w:r w:rsidR="00D00EC3">
        <w:rPr>
          <w:rFonts w:cstheme="minorHAnsi"/>
          <w:sz w:val="16"/>
          <w:szCs w:val="16"/>
        </w:rPr>
        <w:tab/>
      </w:r>
      <w:r w:rsidR="00D00EC3">
        <w:rPr>
          <w:rFonts w:cstheme="minorHAnsi"/>
          <w:sz w:val="16"/>
          <w:szCs w:val="16"/>
        </w:rPr>
        <w:tab/>
      </w:r>
      <w:r w:rsidRPr="004640FF">
        <w:rPr>
          <w:rFonts w:cstheme="minorHAnsi"/>
          <w:sz w:val="16"/>
          <w:szCs w:val="16"/>
        </w:rPr>
        <w:t xml:space="preserve"> </w:t>
      </w:r>
      <w:r w:rsidR="00D00EC3">
        <w:rPr>
          <w:rFonts w:cstheme="minorHAnsi"/>
          <w:sz w:val="16"/>
          <w:szCs w:val="16"/>
        </w:rPr>
        <w:tab/>
      </w:r>
      <w:r w:rsidRPr="004640FF">
        <w:rPr>
          <w:rFonts w:cstheme="minorHAnsi"/>
          <w:sz w:val="16"/>
          <w:szCs w:val="16"/>
        </w:rPr>
        <w:t>;</w:t>
      </w:r>
      <w:proofErr w:type="spellStart"/>
      <w:r w:rsidRPr="004640FF">
        <w:rPr>
          <w:rFonts w:cstheme="minorHAnsi"/>
          <w:sz w:val="16"/>
          <w:szCs w:val="16"/>
        </w:rPr>
        <w:t>Переинициализируем</w:t>
      </w:r>
      <w:proofErr w:type="spellEnd"/>
      <w:r w:rsidRPr="004640FF">
        <w:rPr>
          <w:rFonts w:cstheme="minorHAnsi"/>
          <w:sz w:val="16"/>
          <w:szCs w:val="16"/>
        </w:rPr>
        <w:t xml:space="preserve"> ведомый контроллер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4640FF">
        <w:rPr>
          <w:rFonts w:cstheme="minorHAnsi"/>
          <w:sz w:val="16"/>
          <w:szCs w:val="16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</w:rPr>
        <w:t>mov</w:t>
      </w:r>
      <w:proofErr w:type="spellEnd"/>
      <w:r w:rsidRPr="004640FF">
        <w:rPr>
          <w:rFonts w:cstheme="minorHAnsi"/>
          <w:sz w:val="16"/>
          <w:szCs w:val="16"/>
        </w:rPr>
        <w:t xml:space="preserve"> al,20h                                  </w:t>
      </w:r>
      <w:r w:rsidR="00D00EC3">
        <w:rPr>
          <w:rFonts w:cstheme="minorHAnsi"/>
          <w:sz w:val="16"/>
          <w:szCs w:val="16"/>
        </w:rPr>
        <w:tab/>
      </w:r>
      <w:r w:rsidR="00D00EC3">
        <w:rPr>
          <w:rFonts w:cstheme="minorHAnsi"/>
          <w:sz w:val="16"/>
          <w:szCs w:val="16"/>
        </w:rPr>
        <w:tab/>
      </w:r>
      <w:r w:rsidR="00D00EC3">
        <w:rPr>
          <w:rFonts w:cstheme="minorHAnsi"/>
          <w:sz w:val="16"/>
          <w:szCs w:val="16"/>
        </w:rPr>
        <w:tab/>
      </w:r>
      <w:r w:rsidRPr="004640FF">
        <w:rPr>
          <w:rFonts w:cstheme="minorHAnsi"/>
          <w:sz w:val="16"/>
          <w:szCs w:val="16"/>
        </w:rPr>
        <w:t>;ICW2 - номер базового вектора прерываний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4640FF">
        <w:rPr>
          <w:rFonts w:cstheme="minorHAnsi"/>
          <w:sz w:val="16"/>
          <w:szCs w:val="16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</w:rPr>
        <w:t>out</w:t>
      </w:r>
      <w:proofErr w:type="spellEnd"/>
      <w:r w:rsidRPr="004640FF">
        <w:rPr>
          <w:rFonts w:cstheme="minorHAnsi"/>
          <w:sz w:val="16"/>
          <w:szCs w:val="16"/>
        </w:rPr>
        <w:t xml:space="preserve"> 21h,al                                  </w:t>
      </w:r>
      <w:r w:rsidR="00D00EC3">
        <w:rPr>
          <w:rFonts w:cstheme="minorHAnsi"/>
          <w:sz w:val="16"/>
          <w:szCs w:val="16"/>
        </w:rPr>
        <w:tab/>
      </w:r>
      <w:r w:rsidR="00D00EC3">
        <w:rPr>
          <w:rFonts w:cstheme="minorHAnsi"/>
          <w:sz w:val="16"/>
          <w:szCs w:val="16"/>
        </w:rPr>
        <w:tab/>
      </w:r>
      <w:r w:rsidR="00D00EC3">
        <w:rPr>
          <w:rFonts w:cstheme="minorHAnsi"/>
          <w:sz w:val="16"/>
          <w:szCs w:val="16"/>
        </w:rPr>
        <w:tab/>
      </w:r>
      <w:r w:rsidRPr="004640FF">
        <w:rPr>
          <w:rFonts w:cstheme="minorHAnsi"/>
          <w:sz w:val="16"/>
          <w:szCs w:val="16"/>
        </w:rPr>
        <w:t>;ведущего контроллера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4640FF">
        <w:rPr>
          <w:rFonts w:cstheme="minorHAnsi"/>
          <w:sz w:val="16"/>
          <w:szCs w:val="16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</w:rPr>
        <w:t>mov</w:t>
      </w:r>
      <w:proofErr w:type="spellEnd"/>
      <w:r w:rsidRPr="004640FF">
        <w:rPr>
          <w:rFonts w:cstheme="minorHAnsi"/>
          <w:sz w:val="16"/>
          <w:szCs w:val="16"/>
        </w:rPr>
        <w:t xml:space="preserve"> al,28h                                  </w:t>
      </w:r>
      <w:r w:rsidR="00D00EC3">
        <w:rPr>
          <w:rFonts w:cstheme="minorHAnsi"/>
          <w:sz w:val="16"/>
          <w:szCs w:val="16"/>
        </w:rPr>
        <w:tab/>
      </w:r>
      <w:r w:rsidR="00D00EC3">
        <w:rPr>
          <w:rFonts w:cstheme="minorHAnsi"/>
          <w:sz w:val="16"/>
          <w:szCs w:val="16"/>
        </w:rPr>
        <w:tab/>
      </w:r>
      <w:r w:rsidR="00D00EC3">
        <w:rPr>
          <w:rFonts w:cstheme="minorHAnsi"/>
          <w:sz w:val="16"/>
          <w:szCs w:val="16"/>
        </w:rPr>
        <w:tab/>
      </w:r>
      <w:r w:rsidRPr="004640FF">
        <w:rPr>
          <w:rFonts w:cstheme="minorHAnsi"/>
          <w:sz w:val="16"/>
          <w:szCs w:val="16"/>
        </w:rPr>
        <w:t>;ICW2 - номер базового вектора прерываний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4640FF">
        <w:rPr>
          <w:rFonts w:cstheme="minorHAnsi"/>
          <w:sz w:val="16"/>
          <w:szCs w:val="16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</w:rPr>
        <w:t>out</w:t>
      </w:r>
      <w:proofErr w:type="spellEnd"/>
      <w:r w:rsidRPr="004640FF">
        <w:rPr>
          <w:rFonts w:cstheme="minorHAnsi"/>
          <w:sz w:val="16"/>
          <w:szCs w:val="16"/>
        </w:rPr>
        <w:t xml:space="preserve"> 0A1h,al                                </w:t>
      </w:r>
      <w:r w:rsidR="00D00EC3">
        <w:rPr>
          <w:rFonts w:cstheme="minorHAnsi"/>
          <w:sz w:val="16"/>
          <w:szCs w:val="16"/>
        </w:rPr>
        <w:tab/>
      </w:r>
      <w:r w:rsidR="00D00EC3">
        <w:rPr>
          <w:rFonts w:cstheme="minorHAnsi"/>
          <w:sz w:val="16"/>
          <w:szCs w:val="16"/>
        </w:rPr>
        <w:tab/>
      </w:r>
      <w:r w:rsidR="00D00EC3">
        <w:rPr>
          <w:rFonts w:cstheme="minorHAnsi"/>
          <w:sz w:val="16"/>
          <w:szCs w:val="16"/>
        </w:rPr>
        <w:tab/>
      </w:r>
      <w:r w:rsidRPr="004640FF">
        <w:rPr>
          <w:rFonts w:cstheme="minorHAnsi"/>
          <w:sz w:val="16"/>
          <w:szCs w:val="16"/>
        </w:rPr>
        <w:t xml:space="preserve"> ;ведомого контроллера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4640FF">
        <w:rPr>
          <w:rFonts w:cstheme="minorHAnsi"/>
          <w:sz w:val="16"/>
          <w:szCs w:val="16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</w:rPr>
        <w:t>mov</w:t>
      </w:r>
      <w:proofErr w:type="spellEnd"/>
      <w:r w:rsidRPr="004640FF">
        <w:rPr>
          <w:rFonts w:cstheme="minorHAnsi"/>
          <w:sz w:val="16"/>
          <w:szCs w:val="16"/>
        </w:rPr>
        <w:t xml:space="preserve"> al,04h                                  </w:t>
      </w:r>
      <w:r w:rsidR="00D00EC3">
        <w:rPr>
          <w:rFonts w:cstheme="minorHAnsi"/>
          <w:sz w:val="16"/>
          <w:szCs w:val="16"/>
        </w:rPr>
        <w:tab/>
      </w:r>
      <w:r w:rsidR="00D00EC3">
        <w:rPr>
          <w:rFonts w:cstheme="minorHAnsi"/>
          <w:sz w:val="16"/>
          <w:szCs w:val="16"/>
        </w:rPr>
        <w:tab/>
      </w:r>
      <w:r w:rsidR="00D00EC3">
        <w:rPr>
          <w:rFonts w:cstheme="minorHAnsi"/>
          <w:sz w:val="16"/>
          <w:szCs w:val="16"/>
        </w:rPr>
        <w:tab/>
      </w:r>
      <w:r w:rsidRPr="004640FF">
        <w:rPr>
          <w:rFonts w:cstheme="minorHAnsi"/>
          <w:sz w:val="16"/>
          <w:szCs w:val="16"/>
        </w:rPr>
        <w:t>;ICW3 - ведущий контроллер подключен к 3 линии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4640FF">
        <w:rPr>
          <w:rFonts w:cstheme="minorHAnsi"/>
          <w:sz w:val="16"/>
          <w:szCs w:val="16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</w:rPr>
        <w:t>out</w:t>
      </w:r>
      <w:proofErr w:type="spellEnd"/>
      <w:r w:rsidRPr="004640FF">
        <w:rPr>
          <w:rFonts w:cstheme="minorHAnsi"/>
          <w:sz w:val="16"/>
          <w:szCs w:val="16"/>
        </w:rPr>
        <w:t xml:space="preserve"> 21h,al       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4640FF">
        <w:rPr>
          <w:rFonts w:cstheme="minorHAnsi"/>
          <w:sz w:val="16"/>
          <w:szCs w:val="16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</w:rPr>
        <w:t>mov</w:t>
      </w:r>
      <w:proofErr w:type="spellEnd"/>
      <w:r w:rsidRPr="004640FF">
        <w:rPr>
          <w:rFonts w:cstheme="minorHAnsi"/>
          <w:sz w:val="16"/>
          <w:szCs w:val="16"/>
        </w:rPr>
        <w:t xml:space="preserve"> al,02h                                  </w:t>
      </w:r>
      <w:r w:rsidR="00D00EC3">
        <w:rPr>
          <w:rFonts w:cstheme="minorHAnsi"/>
          <w:sz w:val="16"/>
          <w:szCs w:val="16"/>
        </w:rPr>
        <w:tab/>
      </w:r>
      <w:r w:rsidR="00D00EC3">
        <w:rPr>
          <w:rFonts w:cstheme="minorHAnsi"/>
          <w:sz w:val="16"/>
          <w:szCs w:val="16"/>
        </w:rPr>
        <w:tab/>
      </w:r>
      <w:r w:rsidR="00D00EC3">
        <w:rPr>
          <w:rFonts w:cstheme="minorHAnsi"/>
          <w:sz w:val="16"/>
          <w:szCs w:val="16"/>
        </w:rPr>
        <w:tab/>
      </w:r>
      <w:r w:rsidRPr="004640FF">
        <w:rPr>
          <w:rFonts w:cstheme="minorHAnsi"/>
          <w:sz w:val="16"/>
          <w:szCs w:val="16"/>
        </w:rPr>
        <w:t>;ICW3 - ведомый контроллер подключен к 3 линии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4640FF">
        <w:rPr>
          <w:rFonts w:cstheme="minorHAnsi"/>
          <w:sz w:val="16"/>
          <w:szCs w:val="16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</w:rPr>
        <w:t>out</w:t>
      </w:r>
      <w:proofErr w:type="spellEnd"/>
      <w:r w:rsidRPr="004640FF">
        <w:rPr>
          <w:rFonts w:cstheme="minorHAnsi"/>
          <w:sz w:val="16"/>
          <w:szCs w:val="16"/>
        </w:rPr>
        <w:t xml:space="preserve"> 0A1h,al      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4640FF">
        <w:rPr>
          <w:rFonts w:cstheme="minorHAnsi"/>
          <w:sz w:val="16"/>
          <w:szCs w:val="16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</w:rPr>
        <w:t>mov</w:t>
      </w:r>
      <w:proofErr w:type="spellEnd"/>
      <w:r w:rsidRPr="004640FF">
        <w:rPr>
          <w:rFonts w:cstheme="minorHAnsi"/>
          <w:sz w:val="16"/>
          <w:szCs w:val="16"/>
        </w:rPr>
        <w:t xml:space="preserve"> al,11h                                  </w:t>
      </w:r>
      <w:r w:rsidR="00D00EC3">
        <w:rPr>
          <w:rFonts w:cstheme="minorHAnsi"/>
          <w:sz w:val="16"/>
          <w:szCs w:val="16"/>
        </w:rPr>
        <w:tab/>
      </w:r>
      <w:r w:rsidR="00D00EC3">
        <w:rPr>
          <w:rFonts w:cstheme="minorHAnsi"/>
          <w:sz w:val="16"/>
          <w:szCs w:val="16"/>
        </w:rPr>
        <w:tab/>
      </w:r>
      <w:r w:rsidR="00D00EC3">
        <w:rPr>
          <w:rFonts w:cstheme="minorHAnsi"/>
          <w:sz w:val="16"/>
          <w:szCs w:val="16"/>
        </w:rPr>
        <w:tab/>
      </w:r>
      <w:r w:rsidRPr="004640FF">
        <w:rPr>
          <w:rFonts w:cstheme="minorHAnsi"/>
          <w:sz w:val="16"/>
          <w:szCs w:val="16"/>
        </w:rPr>
        <w:t>;ICW4 - режим специальной полной вложенности для ведущего контроллера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4640FF">
        <w:rPr>
          <w:rFonts w:cstheme="minorHAnsi"/>
          <w:sz w:val="16"/>
          <w:szCs w:val="16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</w:rPr>
        <w:t>out</w:t>
      </w:r>
      <w:proofErr w:type="spellEnd"/>
      <w:r w:rsidRPr="004640FF">
        <w:rPr>
          <w:rFonts w:cstheme="minorHAnsi"/>
          <w:sz w:val="16"/>
          <w:szCs w:val="16"/>
        </w:rPr>
        <w:t xml:space="preserve"> 21h,al        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4640FF">
        <w:rPr>
          <w:rFonts w:cstheme="minorHAnsi"/>
          <w:sz w:val="16"/>
          <w:szCs w:val="16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</w:rPr>
        <w:t>mov</w:t>
      </w:r>
      <w:proofErr w:type="spellEnd"/>
      <w:r w:rsidRPr="004640FF">
        <w:rPr>
          <w:rFonts w:cstheme="minorHAnsi"/>
          <w:sz w:val="16"/>
          <w:szCs w:val="16"/>
        </w:rPr>
        <w:t xml:space="preserve"> al,01h                                  </w:t>
      </w:r>
      <w:r w:rsidR="00D00EC3">
        <w:rPr>
          <w:rFonts w:cstheme="minorHAnsi"/>
          <w:sz w:val="16"/>
          <w:szCs w:val="16"/>
        </w:rPr>
        <w:tab/>
      </w:r>
      <w:r w:rsidR="00D00EC3">
        <w:rPr>
          <w:rFonts w:cstheme="minorHAnsi"/>
          <w:sz w:val="16"/>
          <w:szCs w:val="16"/>
        </w:rPr>
        <w:tab/>
      </w:r>
      <w:r w:rsidR="00D00EC3">
        <w:rPr>
          <w:rFonts w:cstheme="minorHAnsi"/>
          <w:sz w:val="16"/>
          <w:szCs w:val="16"/>
        </w:rPr>
        <w:tab/>
      </w:r>
      <w:r w:rsidRPr="004640FF">
        <w:rPr>
          <w:rFonts w:cstheme="minorHAnsi"/>
          <w:sz w:val="16"/>
          <w:szCs w:val="16"/>
        </w:rPr>
        <w:t>;ICW4 - режим обычной полной вложенности для ведомого контроллера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4640FF">
        <w:rPr>
          <w:rFonts w:cstheme="minorHAnsi"/>
          <w:sz w:val="16"/>
          <w:szCs w:val="16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</w:rPr>
        <w:t>out</w:t>
      </w:r>
      <w:proofErr w:type="spellEnd"/>
      <w:r w:rsidRPr="004640FF">
        <w:rPr>
          <w:rFonts w:cstheme="minorHAnsi"/>
          <w:sz w:val="16"/>
          <w:szCs w:val="16"/>
        </w:rPr>
        <w:t xml:space="preserve"> 0A1h,al       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4640FF">
        <w:rPr>
          <w:rFonts w:cstheme="minorHAnsi"/>
          <w:sz w:val="16"/>
          <w:szCs w:val="16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</w:rPr>
        <w:t>mov</w:t>
      </w:r>
      <w:proofErr w:type="spellEnd"/>
      <w:r w:rsidRPr="004640FF">
        <w:rPr>
          <w:rFonts w:cstheme="minorHAnsi"/>
          <w:sz w:val="16"/>
          <w:szCs w:val="16"/>
        </w:rPr>
        <w:t xml:space="preserve"> </w:t>
      </w:r>
      <w:proofErr w:type="spellStart"/>
      <w:r w:rsidRPr="004640FF">
        <w:rPr>
          <w:rFonts w:cstheme="minorHAnsi"/>
          <w:sz w:val="16"/>
          <w:szCs w:val="16"/>
        </w:rPr>
        <w:t>al</w:t>
      </w:r>
      <w:proofErr w:type="spellEnd"/>
      <w:r w:rsidRPr="004640FF">
        <w:rPr>
          <w:rFonts w:cstheme="minorHAnsi"/>
          <w:sz w:val="16"/>
          <w:szCs w:val="16"/>
        </w:rPr>
        <w:t xml:space="preserve">, 0                                   </w:t>
      </w:r>
      <w:r w:rsidR="00D00EC3">
        <w:rPr>
          <w:rFonts w:cstheme="minorHAnsi"/>
          <w:sz w:val="16"/>
          <w:szCs w:val="16"/>
        </w:rPr>
        <w:tab/>
      </w:r>
      <w:r w:rsidR="00D00EC3">
        <w:rPr>
          <w:rFonts w:cstheme="minorHAnsi"/>
          <w:sz w:val="16"/>
          <w:szCs w:val="16"/>
        </w:rPr>
        <w:tab/>
      </w:r>
      <w:r w:rsidR="00D00EC3">
        <w:rPr>
          <w:rFonts w:cstheme="minorHAnsi"/>
          <w:sz w:val="16"/>
          <w:szCs w:val="16"/>
        </w:rPr>
        <w:tab/>
      </w:r>
      <w:r w:rsidRPr="004640FF">
        <w:rPr>
          <w:rFonts w:cstheme="minorHAnsi"/>
          <w:sz w:val="16"/>
          <w:szCs w:val="16"/>
        </w:rPr>
        <w:t>;</w:t>
      </w:r>
      <w:proofErr w:type="spellStart"/>
      <w:r w:rsidRPr="004640FF">
        <w:rPr>
          <w:rFonts w:cstheme="minorHAnsi"/>
          <w:sz w:val="16"/>
          <w:szCs w:val="16"/>
        </w:rPr>
        <w:t>Размаскировать</w:t>
      </w:r>
      <w:proofErr w:type="spellEnd"/>
      <w:r w:rsidRPr="004640FF">
        <w:rPr>
          <w:rFonts w:cstheme="minorHAnsi"/>
          <w:sz w:val="16"/>
          <w:szCs w:val="16"/>
        </w:rPr>
        <w:t xml:space="preserve"> прерывания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4640FF">
        <w:rPr>
          <w:rFonts w:cstheme="minorHAnsi"/>
          <w:sz w:val="16"/>
          <w:szCs w:val="16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</w:rPr>
        <w:t>out</w:t>
      </w:r>
      <w:proofErr w:type="spellEnd"/>
      <w:r w:rsidRPr="004640FF">
        <w:rPr>
          <w:rFonts w:cstheme="minorHAnsi"/>
          <w:sz w:val="16"/>
          <w:szCs w:val="16"/>
        </w:rPr>
        <w:t xml:space="preserve"> 21h,al                                  </w:t>
      </w:r>
      <w:r w:rsidR="00D00EC3">
        <w:rPr>
          <w:rFonts w:cstheme="minorHAnsi"/>
          <w:sz w:val="16"/>
          <w:szCs w:val="16"/>
        </w:rPr>
        <w:tab/>
      </w:r>
      <w:r w:rsidR="00D00EC3">
        <w:rPr>
          <w:rFonts w:cstheme="minorHAnsi"/>
          <w:sz w:val="16"/>
          <w:szCs w:val="16"/>
        </w:rPr>
        <w:tab/>
      </w:r>
      <w:r w:rsidR="00D00EC3">
        <w:rPr>
          <w:rFonts w:cstheme="minorHAnsi"/>
          <w:sz w:val="16"/>
          <w:szCs w:val="16"/>
        </w:rPr>
        <w:tab/>
      </w:r>
      <w:r w:rsidRPr="004640FF">
        <w:rPr>
          <w:rFonts w:cstheme="minorHAnsi"/>
          <w:sz w:val="16"/>
          <w:szCs w:val="16"/>
        </w:rPr>
        <w:t>;Ведущего контроллера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4640FF">
        <w:rPr>
          <w:rFonts w:cstheme="minorHAnsi"/>
          <w:sz w:val="16"/>
          <w:szCs w:val="16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</w:rPr>
        <w:t>out</w:t>
      </w:r>
      <w:proofErr w:type="spellEnd"/>
      <w:r w:rsidRPr="004640FF">
        <w:rPr>
          <w:rFonts w:cstheme="minorHAnsi"/>
          <w:sz w:val="16"/>
          <w:szCs w:val="16"/>
        </w:rPr>
        <w:t xml:space="preserve"> 0A1h,al                                 </w:t>
      </w:r>
      <w:r w:rsidR="00D00EC3">
        <w:rPr>
          <w:rFonts w:cstheme="minorHAnsi"/>
          <w:sz w:val="16"/>
          <w:szCs w:val="16"/>
        </w:rPr>
        <w:tab/>
      </w:r>
      <w:r w:rsidR="00D00EC3">
        <w:rPr>
          <w:rFonts w:cstheme="minorHAnsi"/>
          <w:sz w:val="16"/>
          <w:szCs w:val="16"/>
        </w:rPr>
        <w:tab/>
      </w:r>
      <w:r w:rsidR="00D00EC3">
        <w:rPr>
          <w:rFonts w:cstheme="minorHAnsi"/>
          <w:sz w:val="16"/>
          <w:szCs w:val="16"/>
        </w:rPr>
        <w:tab/>
      </w:r>
      <w:r w:rsidRPr="004640FF">
        <w:rPr>
          <w:rFonts w:cstheme="minorHAnsi"/>
          <w:sz w:val="16"/>
          <w:szCs w:val="16"/>
        </w:rPr>
        <w:t>;Ведомого контроллера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4640FF">
        <w:rPr>
          <w:rFonts w:cstheme="minorHAnsi"/>
          <w:sz w:val="16"/>
          <w:szCs w:val="16"/>
        </w:rPr>
        <w:t xml:space="preserve">ENABLE_INTERRUPTS_0:                            </w:t>
      </w:r>
      <w:r w:rsidR="00D00EC3">
        <w:rPr>
          <w:rFonts w:cstheme="minorHAnsi"/>
          <w:sz w:val="16"/>
          <w:szCs w:val="16"/>
        </w:rPr>
        <w:tab/>
      </w:r>
      <w:r w:rsidR="00D00EC3">
        <w:rPr>
          <w:rFonts w:cstheme="minorHAnsi"/>
          <w:sz w:val="16"/>
          <w:szCs w:val="16"/>
        </w:rPr>
        <w:tab/>
      </w:r>
      <w:r w:rsidRPr="004640FF">
        <w:rPr>
          <w:rFonts w:cstheme="minorHAnsi"/>
          <w:sz w:val="16"/>
          <w:szCs w:val="16"/>
        </w:rPr>
        <w:t>;Разрешить маскируемые и немаскируемые прерывания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4640FF">
        <w:rPr>
          <w:rFonts w:cstheme="minorHAnsi"/>
          <w:sz w:val="16"/>
          <w:szCs w:val="16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</w:rPr>
        <w:t>in</w:t>
      </w:r>
      <w:proofErr w:type="spellEnd"/>
      <w:r w:rsidRPr="004640FF">
        <w:rPr>
          <w:rFonts w:cstheme="minorHAnsi"/>
          <w:sz w:val="16"/>
          <w:szCs w:val="16"/>
        </w:rPr>
        <w:t xml:space="preserve">  al,70h</w:t>
      </w:r>
      <w:r w:rsidRPr="004640FF">
        <w:rPr>
          <w:rFonts w:cstheme="minorHAnsi"/>
          <w:sz w:val="16"/>
          <w:szCs w:val="16"/>
        </w:rPr>
        <w:tab/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4640FF">
        <w:rPr>
          <w:rFonts w:cstheme="minorHAnsi"/>
          <w:sz w:val="16"/>
          <w:szCs w:val="16"/>
        </w:rPr>
        <w:tab/>
      </w:r>
      <w:proofErr w:type="spellStart"/>
      <w:r w:rsidRPr="004640FF">
        <w:rPr>
          <w:rFonts w:cstheme="minorHAnsi"/>
          <w:sz w:val="16"/>
          <w:szCs w:val="16"/>
        </w:rPr>
        <w:t>and</w:t>
      </w:r>
      <w:proofErr w:type="spellEnd"/>
      <w:r w:rsidRPr="004640FF">
        <w:rPr>
          <w:rFonts w:cstheme="minorHAnsi"/>
          <w:sz w:val="16"/>
          <w:szCs w:val="16"/>
        </w:rPr>
        <w:tab/>
        <w:t xml:space="preserve">al,01111111b                            </w:t>
      </w:r>
      <w:r w:rsidR="00D00EC3">
        <w:rPr>
          <w:rFonts w:cstheme="minorHAnsi"/>
          <w:sz w:val="16"/>
          <w:szCs w:val="16"/>
        </w:rPr>
        <w:tab/>
      </w:r>
      <w:r w:rsidR="00D00EC3">
        <w:rPr>
          <w:rFonts w:cstheme="minorHAnsi"/>
          <w:sz w:val="16"/>
          <w:szCs w:val="16"/>
        </w:rPr>
        <w:tab/>
      </w:r>
      <w:r w:rsidRPr="004640FF">
        <w:rPr>
          <w:rFonts w:cstheme="minorHAnsi"/>
          <w:sz w:val="16"/>
          <w:szCs w:val="16"/>
        </w:rPr>
        <w:t>;Установить 7 бит в 0 для запрета немаскируемых прерываний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4640FF">
        <w:rPr>
          <w:rFonts w:cstheme="minorHAnsi"/>
          <w:sz w:val="16"/>
          <w:szCs w:val="16"/>
        </w:rPr>
        <w:tab/>
      </w:r>
      <w:proofErr w:type="spellStart"/>
      <w:r w:rsidRPr="004640FF">
        <w:rPr>
          <w:rFonts w:cstheme="minorHAnsi"/>
          <w:sz w:val="16"/>
          <w:szCs w:val="16"/>
        </w:rPr>
        <w:t>out</w:t>
      </w:r>
      <w:proofErr w:type="spellEnd"/>
      <w:r w:rsidRPr="004640FF">
        <w:rPr>
          <w:rFonts w:cstheme="minorHAnsi"/>
          <w:sz w:val="16"/>
          <w:szCs w:val="16"/>
        </w:rPr>
        <w:tab/>
        <w:t>70h,al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4640FF">
        <w:rPr>
          <w:rFonts w:cstheme="minorHAnsi"/>
          <w:sz w:val="16"/>
          <w:szCs w:val="16"/>
        </w:rPr>
        <w:tab/>
      </w:r>
      <w:proofErr w:type="spellStart"/>
      <w:r w:rsidRPr="004640FF">
        <w:rPr>
          <w:rFonts w:cstheme="minorHAnsi"/>
          <w:sz w:val="16"/>
          <w:szCs w:val="16"/>
        </w:rPr>
        <w:t>nop</w:t>
      </w:r>
      <w:proofErr w:type="spellEnd"/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4640FF">
        <w:rPr>
          <w:rFonts w:cstheme="minorHAnsi"/>
          <w:sz w:val="16"/>
          <w:szCs w:val="16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</w:rPr>
        <w:t>sti</w:t>
      </w:r>
      <w:proofErr w:type="spellEnd"/>
      <w:r w:rsidRPr="004640FF">
        <w:rPr>
          <w:rFonts w:cstheme="minorHAnsi"/>
          <w:sz w:val="16"/>
          <w:szCs w:val="16"/>
        </w:rPr>
        <w:t xml:space="preserve">                                         </w:t>
      </w:r>
      <w:r w:rsidR="00D00EC3">
        <w:rPr>
          <w:rFonts w:cstheme="minorHAnsi"/>
          <w:sz w:val="16"/>
          <w:szCs w:val="16"/>
        </w:rPr>
        <w:tab/>
      </w:r>
      <w:r w:rsidR="00D00EC3">
        <w:rPr>
          <w:rFonts w:cstheme="minorHAnsi"/>
          <w:sz w:val="16"/>
          <w:szCs w:val="16"/>
        </w:rPr>
        <w:tab/>
      </w:r>
      <w:r w:rsidR="00D00EC3">
        <w:rPr>
          <w:rFonts w:cstheme="minorHAnsi"/>
          <w:sz w:val="16"/>
          <w:szCs w:val="16"/>
        </w:rPr>
        <w:tab/>
      </w:r>
      <w:r w:rsidRPr="004640FF">
        <w:rPr>
          <w:rFonts w:cstheme="minorHAnsi"/>
          <w:sz w:val="16"/>
          <w:szCs w:val="16"/>
        </w:rPr>
        <w:t>;Разрешить маскируемые прерывания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4640FF">
        <w:rPr>
          <w:rFonts w:cstheme="minorHAnsi"/>
          <w:sz w:val="16"/>
          <w:szCs w:val="16"/>
        </w:rPr>
        <w:t xml:space="preserve">GO_TO_CODE_PM:                                  </w:t>
      </w:r>
      <w:r w:rsidR="00D00EC3">
        <w:rPr>
          <w:rFonts w:cstheme="minorHAnsi"/>
          <w:sz w:val="16"/>
          <w:szCs w:val="16"/>
        </w:rPr>
        <w:tab/>
      </w:r>
      <w:r w:rsidR="00D00EC3">
        <w:rPr>
          <w:rFonts w:cstheme="minorHAnsi"/>
          <w:sz w:val="16"/>
          <w:szCs w:val="16"/>
        </w:rPr>
        <w:tab/>
      </w:r>
      <w:r w:rsidRPr="004640FF">
        <w:rPr>
          <w:rFonts w:cstheme="minorHAnsi"/>
          <w:sz w:val="16"/>
          <w:szCs w:val="16"/>
        </w:rPr>
        <w:t>;Переход к сегменту кода защищенного режима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4640FF">
        <w:rPr>
          <w:rFonts w:cstheme="minorHAnsi"/>
          <w:sz w:val="16"/>
          <w:szCs w:val="16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</w:rPr>
        <w:t>db</w:t>
      </w:r>
      <w:proofErr w:type="spellEnd"/>
      <w:r w:rsidRPr="004640FF">
        <w:rPr>
          <w:rFonts w:cstheme="minorHAnsi"/>
          <w:sz w:val="16"/>
          <w:szCs w:val="16"/>
        </w:rPr>
        <w:t xml:space="preserve"> 66h                                      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4640FF">
        <w:rPr>
          <w:rFonts w:cstheme="minorHAnsi"/>
          <w:sz w:val="16"/>
          <w:szCs w:val="16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</w:rPr>
        <w:t>retf</w:t>
      </w:r>
      <w:proofErr w:type="spellEnd"/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4640FF">
        <w:rPr>
          <w:rFonts w:cstheme="minorHAnsi"/>
          <w:sz w:val="16"/>
          <w:szCs w:val="16"/>
        </w:rPr>
        <w:t xml:space="preserve">BACK_TO_RM:                                     </w:t>
      </w:r>
      <w:r w:rsidR="00D00EC3">
        <w:rPr>
          <w:rFonts w:cstheme="minorHAnsi"/>
          <w:sz w:val="16"/>
          <w:szCs w:val="16"/>
        </w:rPr>
        <w:tab/>
      </w:r>
      <w:r w:rsidR="00D00EC3">
        <w:rPr>
          <w:rFonts w:cstheme="minorHAnsi"/>
          <w:sz w:val="16"/>
          <w:szCs w:val="16"/>
        </w:rPr>
        <w:tab/>
      </w:r>
      <w:r w:rsidRPr="004640FF">
        <w:rPr>
          <w:rFonts w:cstheme="minorHAnsi"/>
          <w:sz w:val="16"/>
          <w:szCs w:val="16"/>
        </w:rPr>
        <w:t>;Точка возврата в реальный режим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4640FF">
        <w:rPr>
          <w:rFonts w:cstheme="minorHAnsi"/>
          <w:sz w:val="16"/>
          <w:szCs w:val="16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</w:rPr>
        <w:t>cli</w:t>
      </w:r>
      <w:proofErr w:type="spellEnd"/>
      <w:r w:rsidRPr="004640FF">
        <w:rPr>
          <w:rFonts w:cstheme="minorHAnsi"/>
          <w:sz w:val="16"/>
          <w:szCs w:val="16"/>
        </w:rPr>
        <w:t xml:space="preserve">                                         </w:t>
      </w:r>
      <w:r w:rsidR="00D00EC3">
        <w:rPr>
          <w:rFonts w:cstheme="minorHAnsi"/>
          <w:sz w:val="16"/>
          <w:szCs w:val="16"/>
        </w:rPr>
        <w:tab/>
      </w:r>
      <w:r w:rsidR="00D00EC3">
        <w:rPr>
          <w:rFonts w:cstheme="minorHAnsi"/>
          <w:sz w:val="16"/>
          <w:szCs w:val="16"/>
        </w:rPr>
        <w:tab/>
      </w:r>
      <w:r w:rsidR="00D00EC3">
        <w:rPr>
          <w:rFonts w:cstheme="minorHAnsi"/>
          <w:sz w:val="16"/>
          <w:szCs w:val="16"/>
        </w:rPr>
        <w:tab/>
      </w:r>
      <w:r w:rsidRPr="004640FF">
        <w:rPr>
          <w:rFonts w:cstheme="minorHAnsi"/>
          <w:sz w:val="16"/>
          <w:szCs w:val="16"/>
        </w:rPr>
        <w:t>;Запрет маскируемых прерываний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4640FF">
        <w:rPr>
          <w:rFonts w:cstheme="minorHAnsi"/>
          <w:sz w:val="16"/>
          <w:szCs w:val="16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</w:rPr>
        <w:t>in</w:t>
      </w:r>
      <w:proofErr w:type="spellEnd"/>
      <w:r w:rsidRPr="004640FF">
        <w:rPr>
          <w:rFonts w:cstheme="minorHAnsi"/>
          <w:sz w:val="16"/>
          <w:szCs w:val="16"/>
        </w:rPr>
        <w:t xml:space="preserve">  al,70h</w:t>
      </w:r>
      <w:r w:rsidRPr="004640FF">
        <w:rPr>
          <w:rFonts w:cstheme="minorHAnsi"/>
          <w:sz w:val="16"/>
          <w:szCs w:val="16"/>
        </w:rPr>
        <w:tab/>
        <w:t xml:space="preserve">                                </w:t>
      </w:r>
      <w:r w:rsidR="00D00EC3">
        <w:rPr>
          <w:rFonts w:cstheme="minorHAnsi"/>
          <w:sz w:val="16"/>
          <w:szCs w:val="16"/>
        </w:rPr>
        <w:tab/>
      </w:r>
      <w:r w:rsidR="00D00EC3">
        <w:rPr>
          <w:rFonts w:cstheme="minorHAnsi"/>
          <w:sz w:val="16"/>
          <w:szCs w:val="16"/>
        </w:rPr>
        <w:tab/>
      </w:r>
      <w:r w:rsidRPr="004640FF">
        <w:rPr>
          <w:rFonts w:cstheme="minorHAnsi"/>
          <w:sz w:val="16"/>
          <w:szCs w:val="16"/>
        </w:rPr>
        <w:t>;И не маскируемых прерываний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4640FF">
        <w:rPr>
          <w:rFonts w:cstheme="minorHAnsi"/>
          <w:sz w:val="16"/>
          <w:szCs w:val="16"/>
        </w:rPr>
        <w:tab/>
      </w:r>
      <w:proofErr w:type="spellStart"/>
      <w:r w:rsidRPr="004640FF">
        <w:rPr>
          <w:rFonts w:cstheme="minorHAnsi"/>
          <w:sz w:val="16"/>
          <w:szCs w:val="16"/>
        </w:rPr>
        <w:t>or</w:t>
      </w:r>
      <w:proofErr w:type="spellEnd"/>
      <w:r w:rsidRPr="004640FF">
        <w:rPr>
          <w:rFonts w:cstheme="minorHAnsi"/>
          <w:sz w:val="16"/>
          <w:szCs w:val="16"/>
        </w:rPr>
        <w:tab/>
        <w:t xml:space="preserve">AL,10000000b                            </w:t>
      </w:r>
      <w:r w:rsidR="00D00EC3">
        <w:rPr>
          <w:rFonts w:cstheme="minorHAnsi"/>
          <w:sz w:val="16"/>
          <w:szCs w:val="16"/>
        </w:rPr>
        <w:tab/>
      </w:r>
      <w:r w:rsidR="00D00EC3">
        <w:rPr>
          <w:rFonts w:cstheme="minorHAnsi"/>
          <w:sz w:val="16"/>
          <w:szCs w:val="16"/>
        </w:rPr>
        <w:tab/>
      </w:r>
      <w:r w:rsidRPr="004640FF">
        <w:rPr>
          <w:rFonts w:cstheme="minorHAnsi"/>
          <w:sz w:val="16"/>
          <w:szCs w:val="16"/>
        </w:rPr>
        <w:t>;Установить 7 бит в 1 для запрета немаскируемых прерываний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4640FF">
        <w:rPr>
          <w:rFonts w:cstheme="minorHAnsi"/>
          <w:sz w:val="16"/>
          <w:szCs w:val="16"/>
        </w:rPr>
        <w:tab/>
      </w:r>
      <w:proofErr w:type="spellStart"/>
      <w:r w:rsidRPr="004640FF">
        <w:rPr>
          <w:rFonts w:cstheme="minorHAnsi"/>
          <w:sz w:val="16"/>
          <w:szCs w:val="16"/>
        </w:rPr>
        <w:t>out</w:t>
      </w:r>
      <w:proofErr w:type="spellEnd"/>
      <w:r w:rsidRPr="004640FF">
        <w:rPr>
          <w:rFonts w:cstheme="minorHAnsi"/>
          <w:sz w:val="16"/>
          <w:szCs w:val="16"/>
        </w:rPr>
        <w:tab/>
        <w:t>70h,AL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4640FF">
        <w:rPr>
          <w:rFonts w:cstheme="minorHAnsi"/>
          <w:sz w:val="16"/>
          <w:szCs w:val="16"/>
        </w:rPr>
        <w:tab/>
      </w:r>
      <w:proofErr w:type="spellStart"/>
      <w:r w:rsidRPr="004640FF">
        <w:rPr>
          <w:rFonts w:cstheme="minorHAnsi"/>
          <w:sz w:val="16"/>
          <w:szCs w:val="16"/>
        </w:rPr>
        <w:t>nop</w:t>
      </w:r>
      <w:proofErr w:type="spellEnd"/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4640FF">
        <w:rPr>
          <w:rFonts w:cstheme="minorHAnsi"/>
          <w:sz w:val="16"/>
          <w:szCs w:val="16"/>
        </w:rPr>
        <w:t xml:space="preserve">REINITIALISE_CONTROLLER:                        </w:t>
      </w:r>
      <w:r w:rsidR="00D00EC3">
        <w:rPr>
          <w:rFonts w:cstheme="minorHAnsi"/>
          <w:sz w:val="16"/>
          <w:szCs w:val="16"/>
        </w:rPr>
        <w:tab/>
      </w:r>
      <w:r w:rsidR="00D00EC3">
        <w:rPr>
          <w:rFonts w:cstheme="minorHAnsi"/>
          <w:sz w:val="16"/>
          <w:szCs w:val="16"/>
        </w:rPr>
        <w:tab/>
      </w:r>
      <w:r w:rsidRPr="004640FF">
        <w:rPr>
          <w:rFonts w:cstheme="minorHAnsi"/>
          <w:sz w:val="16"/>
          <w:szCs w:val="16"/>
        </w:rPr>
        <w:t>;</w:t>
      </w:r>
      <w:proofErr w:type="spellStart"/>
      <w:r w:rsidRPr="004640FF">
        <w:rPr>
          <w:rFonts w:cstheme="minorHAnsi"/>
          <w:sz w:val="16"/>
          <w:szCs w:val="16"/>
        </w:rPr>
        <w:t>Переиницализация</w:t>
      </w:r>
      <w:proofErr w:type="spellEnd"/>
      <w:r w:rsidRPr="004640FF">
        <w:rPr>
          <w:rFonts w:cstheme="minorHAnsi"/>
          <w:sz w:val="16"/>
          <w:szCs w:val="16"/>
        </w:rPr>
        <w:t xml:space="preserve"> контроллера прерываний               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4640FF">
        <w:rPr>
          <w:rFonts w:cstheme="minorHAnsi"/>
          <w:sz w:val="16"/>
          <w:szCs w:val="16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</w:rPr>
        <w:t>mov</w:t>
      </w:r>
      <w:proofErr w:type="spellEnd"/>
      <w:r w:rsidRPr="004640FF">
        <w:rPr>
          <w:rFonts w:cstheme="minorHAnsi"/>
          <w:sz w:val="16"/>
          <w:szCs w:val="16"/>
        </w:rPr>
        <w:t xml:space="preserve"> al,00010001b                            </w:t>
      </w:r>
      <w:r w:rsidR="00D00EC3">
        <w:rPr>
          <w:rFonts w:cstheme="minorHAnsi"/>
          <w:sz w:val="16"/>
          <w:szCs w:val="16"/>
        </w:rPr>
        <w:tab/>
      </w:r>
      <w:r w:rsidR="00D00EC3">
        <w:rPr>
          <w:rFonts w:cstheme="minorHAnsi"/>
          <w:sz w:val="16"/>
          <w:szCs w:val="16"/>
        </w:rPr>
        <w:tab/>
      </w:r>
      <w:r w:rsidRPr="004640FF">
        <w:rPr>
          <w:rFonts w:cstheme="minorHAnsi"/>
          <w:sz w:val="16"/>
          <w:szCs w:val="16"/>
        </w:rPr>
        <w:t xml:space="preserve">;ICW1 - </w:t>
      </w:r>
      <w:proofErr w:type="spellStart"/>
      <w:r w:rsidRPr="004640FF">
        <w:rPr>
          <w:rFonts w:cstheme="minorHAnsi"/>
          <w:sz w:val="16"/>
          <w:szCs w:val="16"/>
        </w:rPr>
        <w:t>переинициализация</w:t>
      </w:r>
      <w:proofErr w:type="spellEnd"/>
      <w:r w:rsidRPr="004640FF">
        <w:rPr>
          <w:rFonts w:cstheme="minorHAnsi"/>
          <w:sz w:val="16"/>
          <w:szCs w:val="16"/>
        </w:rPr>
        <w:t xml:space="preserve"> контроллера прерываний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4640FF">
        <w:rPr>
          <w:rFonts w:cstheme="minorHAnsi"/>
          <w:sz w:val="16"/>
          <w:szCs w:val="16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</w:rPr>
        <w:t>out</w:t>
      </w:r>
      <w:proofErr w:type="spellEnd"/>
      <w:r w:rsidRPr="004640FF">
        <w:rPr>
          <w:rFonts w:cstheme="minorHAnsi"/>
          <w:sz w:val="16"/>
          <w:szCs w:val="16"/>
        </w:rPr>
        <w:t xml:space="preserve"> 20h,al                                  </w:t>
      </w:r>
      <w:r w:rsidR="00D00EC3">
        <w:rPr>
          <w:rFonts w:cstheme="minorHAnsi"/>
          <w:sz w:val="16"/>
          <w:szCs w:val="16"/>
        </w:rPr>
        <w:tab/>
      </w:r>
      <w:r w:rsidR="00D00EC3">
        <w:rPr>
          <w:rFonts w:cstheme="minorHAnsi"/>
          <w:sz w:val="16"/>
          <w:szCs w:val="16"/>
        </w:rPr>
        <w:tab/>
      </w:r>
      <w:r w:rsidR="00D00EC3">
        <w:rPr>
          <w:rFonts w:cstheme="minorHAnsi"/>
          <w:sz w:val="16"/>
          <w:szCs w:val="16"/>
        </w:rPr>
        <w:tab/>
      </w:r>
      <w:r w:rsidRPr="004640FF">
        <w:rPr>
          <w:rFonts w:cstheme="minorHAnsi"/>
          <w:sz w:val="16"/>
          <w:szCs w:val="16"/>
        </w:rPr>
        <w:t>;</w:t>
      </w:r>
      <w:proofErr w:type="spellStart"/>
      <w:r w:rsidRPr="004640FF">
        <w:rPr>
          <w:rFonts w:cstheme="minorHAnsi"/>
          <w:sz w:val="16"/>
          <w:szCs w:val="16"/>
        </w:rPr>
        <w:t>Переинициализируем</w:t>
      </w:r>
      <w:proofErr w:type="spellEnd"/>
      <w:r w:rsidRPr="004640FF">
        <w:rPr>
          <w:rFonts w:cstheme="minorHAnsi"/>
          <w:sz w:val="16"/>
          <w:szCs w:val="16"/>
        </w:rPr>
        <w:t xml:space="preserve"> ведущий контроллер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4640FF">
        <w:rPr>
          <w:rFonts w:cstheme="minorHAnsi"/>
          <w:sz w:val="16"/>
          <w:szCs w:val="16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</w:rPr>
        <w:t>out</w:t>
      </w:r>
      <w:proofErr w:type="spellEnd"/>
      <w:r w:rsidRPr="004640FF">
        <w:rPr>
          <w:rFonts w:cstheme="minorHAnsi"/>
          <w:sz w:val="16"/>
          <w:szCs w:val="16"/>
        </w:rPr>
        <w:t xml:space="preserve"> 0A0h,al                                 </w:t>
      </w:r>
      <w:r w:rsidR="00D00EC3">
        <w:rPr>
          <w:rFonts w:cstheme="minorHAnsi"/>
          <w:sz w:val="16"/>
          <w:szCs w:val="16"/>
        </w:rPr>
        <w:tab/>
      </w:r>
      <w:r w:rsidR="00D00EC3">
        <w:rPr>
          <w:rFonts w:cstheme="minorHAnsi"/>
          <w:sz w:val="16"/>
          <w:szCs w:val="16"/>
        </w:rPr>
        <w:tab/>
      </w:r>
      <w:r w:rsidR="00D00EC3">
        <w:rPr>
          <w:rFonts w:cstheme="minorHAnsi"/>
          <w:sz w:val="16"/>
          <w:szCs w:val="16"/>
        </w:rPr>
        <w:tab/>
      </w:r>
      <w:r w:rsidRPr="004640FF">
        <w:rPr>
          <w:rFonts w:cstheme="minorHAnsi"/>
          <w:sz w:val="16"/>
          <w:szCs w:val="16"/>
        </w:rPr>
        <w:t>;</w:t>
      </w:r>
      <w:proofErr w:type="spellStart"/>
      <w:r w:rsidRPr="004640FF">
        <w:rPr>
          <w:rFonts w:cstheme="minorHAnsi"/>
          <w:sz w:val="16"/>
          <w:szCs w:val="16"/>
        </w:rPr>
        <w:t>Переинициализируем</w:t>
      </w:r>
      <w:proofErr w:type="spellEnd"/>
      <w:r w:rsidRPr="004640FF">
        <w:rPr>
          <w:rFonts w:cstheme="minorHAnsi"/>
          <w:sz w:val="16"/>
          <w:szCs w:val="16"/>
        </w:rPr>
        <w:t xml:space="preserve"> ведомый контроллер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4640FF">
        <w:rPr>
          <w:rFonts w:cstheme="minorHAnsi"/>
          <w:sz w:val="16"/>
          <w:szCs w:val="16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</w:rPr>
        <w:t>mov</w:t>
      </w:r>
      <w:proofErr w:type="spellEnd"/>
      <w:r w:rsidRPr="004640FF">
        <w:rPr>
          <w:rFonts w:cstheme="minorHAnsi"/>
          <w:sz w:val="16"/>
          <w:szCs w:val="16"/>
        </w:rPr>
        <w:t xml:space="preserve"> al,8h                                   </w:t>
      </w:r>
      <w:r w:rsidR="00D00EC3">
        <w:rPr>
          <w:rFonts w:cstheme="minorHAnsi"/>
          <w:sz w:val="16"/>
          <w:szCs w:val="16"/>
        </w:rPr>
        <w:tab/>
      </w:r>
      <w:r w:rsidR="00D00EC3">
        <w:rPr>
          <w:rFonts w:cstheme="minorHAnsi"/>
          <w:sz w:val="16"/>
          <w:szCs w:val="16"/>
        </w:rPr>
        <w:tab/>
      </w:r>
      <w:r w:rsidR="00D00EC3">
        <w:rPr>
          <w:rFonts w:cstheme="minorHAnsi"/>
          <w:sz w:val="16"/>
          <w:szCs w:val="16"/>
        </w:rPr>
        <w:tab/>
      </w:r>
      <w:r w:rsidRPr="004640FF">
        <w:rPr>
          <w:rFonts w:cstheme="minorHAnsi"/>
          <w:sz w:val="16"/>
          <w:szCs w:val="16"/>
        </w:rPr>
        <w:t>;ICW2 - номер базового вектора прерываний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4640FF">
        <w:rPr>
          <w:rFonts w:cstheme="minorHAnsi"/>
          <w:sz w:val="16"/>
          <w:szCs w:val="16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</w:rPr>
        <w:t>out</w:t>
      </w:r>
      <w:proofErr w:type="spellEnd"/>
      <w:r w:rsidRPr="004640FF">
        <w:rPr>
          <w:rFonts w:cstheme="minorHAnsi"/>
          <w:sz w:val="16"/>
          <w:szCs w:val="16"/>
        </w:rPr>
        <w:t xml:space="preserve"> 21h,al                                  </w:t>
      </w:r>
      <w:r w:rsidR="00D00EC3">
        <w:rPr>
          <w:rFonts w:cstheme="minorHAnsi"/>
          <w:sz w:val="16"/>
          <w:szCs w:val="16"/>
        </w:rPr>
        <w:tab/>
      </w:r>
      <w:r w:rsidR="00D00EC3">
        <w:rPr>
          <w:rFonts w:cstheme="minorHAnsi"/>
          <w:sz w:val="16"/>
          <w:szCs w:val="16"/>
        </w:rPr>
        <w:tab/>
      </w:r>
      <w:r w:rsidR="00D00EC3">
        <w:rPr>
          <w:rFonts w:cstheme="minorHAnsi"/>
          <w:sz w:val="16"/>
          <w:szCs w:val="16"/>
        </w:rPr>
        <w:tab/>
      </w:r>
      <w:r w:rsidRPr="004640FF">
        <w:rPr>
          <w:rFonts w:cstheme="minorHAnsi"/>
          <w:sz w:val="16"/>
          <w:szCs w:val="16"/>
        </w:rPr>
        <w:t>;ведущего контроллера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4640FF">
        <w:rPr>
          <w:rFonts w:cstheme="minorHAnsi"/>
          <w:sz w:val="16"/>
          <w:szCs w:val="16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</w:rPr>
        <w:t>mov</w:t>
      </w:r>
      <w:proofErr w:type="spellEnd"/>
      <w:r w:rsidRPr="004640FF">
        <w:rPr>
          <w:rFonts w:cstheme="minorHAnsi"/>
          <w:sz w:val="16"/>
          <w:szCs w:val="16"/>
        </w:rPr>
        <w:t xml:space="preserve"> al,70h                                  </w:t>
      </w:r>
      <w:r w:rsidR="00D00EC3">
        <w:rPr>
          <w:rFonts w:cstheme="minorHAnsi"/>
          <w:sz w:val="16"/>
          <w:szCs w:val="16"/>
        </w:rPr>
        <w:tab/>
      </w:r>
      <w:r w:rsidR="00D00EC3">
        <w:rPr>
          <w:rFonts w:cstheme="minorHAnsi"/>
          <w:sz w:val="16"/>
          <w:szCs w:val="16"/>
        </w:rPr>
        <w:tab/>
      </w:r>
      <w:r w:rsidR="00D00EC3">
        <w:rPr>
          <w:rFonts w:cstheme="minorHAnsi"/>
          <w:sz w:val="16"/>
          <w:szCs w:val="16"/>
        </w:rPr>
        <w:tab/>
      </w:r>
      <w:r w:rsidRPr="004640FF">
        <w:rPr>
          <w:rFonts w:cstheme="minorHAnsi"/>
          <w:sz w:val="16"/>
          <w:szCs w:val="16"/>
        </w:rPr>
        <w:t>;ICW2 - номер базового вектора прерываний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4640FF">
        <w:rPr>
          <w:rFonts w:cstheme="minorHAnsi"/>
          <w:sz w:val="16"/>
          <w:szCs w:val="16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</w:rPr>
        <w:t>out</w:t>
      </w:r>
      <w:proofErr w:type="spellEnd"/>
      <w:r w:rsidRPr="004640FF">
        <w:rPr>
          <w:rFonts w:cstheme="minorHAnsi"/>
          <w:sz w:val="16"/>
          <w:szCs w:val="16"/>
        </w:rPr>
        <w:t xml:space="preserve"> 0A1h,al                                </w:t>
      </w:r>
      <w:r w:rsidR="00D00EC3">
        <w:rPr>
          <w:rFonts w:cstheme="minorHAnsi"/>
          <w:sz w:val="16"/>
          <w:szCs w:val="16"/>
        </w:rPr>
        <w:tab/>
      </w:r>
      <w:r w:rsidR="00D00EC3">
        <w:rPr>
          <w:rFonts w:cstheme="minorHAnsi"/>
          <w:sz w:val="16"/>
          <w:szCs w:val="16"/>
        </w:rPr>
        <w:tab/>
      </w:r>
      <w:r w:rsidR="00D00EC3">
        <w:rPr>
          <w:rFonts w:cstheme="minorHAnsi"/>
          <w:sz w:val="16"/>
          <w:szCs w:val="16"/>
        </w:rPr>
        <w:tab/>
      </w:r>
      <w:r w:rsidRPr="004640FF">
        <w:rPr>
          <w:rFonts w:cstheme="minorHAnsi"/>
          <w:sz w:val="16"/>
          <w:szCs w:val="16"/>
        </w:rPr>
        <w:t xml:space="preserve"> ;ведомого контроллера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4640FF">
        <w:rPr>
          <w:rFonts w:cstheme="minorHAnsi"/>
          <w:sz w:val="16"/>
          <w:szCs w:val="16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</w:rPr>
        <w:t>mov</w:t>
      </w:r>
      <w:proofErr w:type="spellEnd"/>
      <w:r w:rsidRPr="004640FF">
        <w:rPr>
          <w:rFonts w:cstheme="minorHAnsi"/>
          <w:sz w:val="16"/>
          <w:szCs w:val="16"/>
        </w:rPr>
        <w:t xml:space="preserve"> al,04h                                  </w:t>
      </w:r>
      <w:r w:rsidR="00D00EC3">
        <w:rPr>
          <w:rFonts w:cstheme="minorHAnsi"/>
          <w:sz w:val="16"/>
          <w:szCs w:val="16"/>
        </w:rPr>
        <w:tab/>
      </w:r>
      <w:r w:rsidR="00D00EC3">
        <w:rPr>
          <w:rFonts w:cstheme="minorHAnsi"/>
          <w:sz w:val="16"/>
          <w:szCs w:val="16"/>
        </w:rPr>
        <w:tab/>
      </w:r>
      <w:r w:rsidR="00D00EC3">
        <w:rPr>
          <w:rFonts w:cstheme="minorHAnsi"/>
          <w:sz w:val="16"/>
          <w:szCs w:val="16"/>
        </w:rPr>
        <w:tab/>
      </w:r>
      <w:r w:rsidRPr="004640FF">
        <w:rPr>
          <w:rFonts w:cstheme="minorHAnsi"/>
          <w:sz w:val="16"/>
          <w:szCs w:val="16"/>
        </w:rPr>
        <w:t>;ICW3 - ведущий контроллер подключен к 3 линии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4640FF">
        <w:rPr>
          <w:rFonts w:cstheme="minorHAnsi"/>
          <w:sz w:val="16"/>
          <w:szCs w:val="16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</w:rPr>
        <w:t>out</w:t>
      </w:r>
      <w:proofErr w:type="spellEnd"/>
      <w:r w:rsidRPr="004640FF">
        <w:rPr>
          <w:rFonts w:cstheme="minorHAnsi"/>
          <w:sz w:val="16"/>
          <w:szCs w:val="16"/>
        </w:rPr>
        <w:t xml:space="preserve"> 21h,al       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4640FF">
        <w:rPr>
          <w:rFonts w:cstheme="minorHAnsi"/>
          <w:sz w:val="16"/>
          <w:szCs w:val="16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</w:rPr>
        <w:t>mov</w:t>
      </w:r>
      <w:proofErr w:type="spellEnd"/>
      <w:r w:rsidRPr="004640FF">
        <w:rPr>
          <w:rFonts w:cstheme="minorHAnsi"/>
          <w:sz w:val="16"/>
          <w:szCs w:val="16"/>
        </w:rPr>
        <w:t xml:space="preserve"> al,02h                                  </w:t>
      </w:r>
      <w:r w:rsidR="00D00EC3">
        <w:rPr>
          <w:rFonts w:cstheme="minorHAnsi"/>
          <w:sz w:val="16"/>
          <w:szCs w:val="16"/>
        </w:rPr>
        <w:tab/>
      </w:r>
      <w:r w:rsidR="00D00EC3">
        <w:rPr>
          <w:rFonts w:cstheme="minorHAnsi"/>
          <w:sz w:val="16"/>
          <w:szCs w:val="16"/>
        </w:rPr>
        <w:tab/>
      </w:r>
      <w:r w:rsidR="00D00EC3">
        <w:rPr>
          <w:rFonts w:cstheme="minorHAnsi"/>
          <w:sz w:val="16"/>
          <w:szCs w:val="16"/>
        </w:rPr>
        <w:tab/>
      </w:r>
      <w:r w:rsidRPr="004640FF">
        <w:rPr>
          <w:rFonts w:cstheme="minorHAnsi"/>
          <w:sz w:val="16"/>
          <w:szCs w:val="16"/>
        </w:rPr>
        <w:t>;ICW3 - ведомый контроллер подключен к 3 линии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4640FF">
        <w:rPr>
          <w:rFonts w:cstheme="minorHAnsi"/>
          <w:sz w:val="16"/>
          <w:szCs w:val="16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</w:rPr>
        <w:t>out</w:t>
      </w:r>
      <w:proofErr w:type="spellEnd"/>
      <w:r w:rsidRPr="004640FF">
        <w:rPr>
          <w:rFonts w:cstheme="minorHAnsi"/>
          <w:sz w:val="16"/>
          <w:szCs w:val="16"/>
        </w:rPr>
        <w:t xml:space="preserve"> 0A1h,al      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4640FF">
        <w:rPr>
          <w:rFonts w:cstheme="minorHAnsi"/>
          <w:sz w:val="16"/>
          <w:szCs w:val="16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</w:rPr>
        <w:t>mov</w:t>
      </w:r>
      <w:proofErr w:type="spellEnd"/>
      <w:r w:rsidRPr="004640FF">
        <w:rPr>
          <w:rFonts w:cstheme="minorHAnsi"/>
          <w:sz w:val="16"/>
          <w:szCs w:val="16"/>
        </w:rPr>
        <w:t xml:space="preserve"> al,11h                                  </w:t>
      </w:r>
      <w:r w:rsidR="00D00EC3">
        <w:rPr>
          <w:rFonts w:cstheme="minorHAnsi"/>
          <w:sz w:val="16"/>
          <w:szCs w:val="16"/>
        </w:rPr>
        <w:tab/>
      </w:r>
      <w:r w:rsidR="00D00EC3">
        <w:rPr>
          <w:rFonts w:cstheme="minorHAnsi"/>
          <w:sz w:val="16"/>
          <w:szCs w:val="16"/>
        </w:rPr>
        <w:tab/>
      </w:r>
      <w:r w:rsidR="00D00EC3">
        <w:rPr>
          <w:rFonts w:cstheme="minorHAnsi"/>
          <w:sz w:val="16"/>
          <w:szCs w:val="16"/>
        </w:rPr>
        <w:tab/>
      </w:r>
      <w:r w:rsidRPr="004640FF">
        <w:rPr>
          <w:rFonts w:cstheme="minorHAnsi"/>
          <w:sz w:val="16"/>
          <w:szCs w:val="16"/>
        </w:rPr>
        <w:t>;ICW4 - режим специальной полной вложенности для ведущего контроллера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4640FF">
        <w:rPr>
          <w:rFonts w:cstheme="minorHAnsi"/>
          <w:sz w:val="16"/>
          <w:szCs w:val="16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</w:rPr>
        <w:t>out</w:t>
      </w:r>
      <w:proofErr w:type="spellEnd"/>
      <w:r w:rsidRPr="004640FF">
        <w:rPr>
          <w:rFonts w:cstheme="minorHAnsi"/>
          <w:sz w:val="16"/>
          <w:szCs w:val="16"/>
        </w:rPr>
        <w:t xml:space="preserve"> 21h,al        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4640FF">
        <w:rPr>
          <w:rFonts w:cstheme="minorHAnsi"/>
          <w:sz w:val="16"/>
          <w:szCs w:val="16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</w:rPr>
        <w:t>mov</w:t>
      </w:r>
      <w:proofErr w:type="spellEnd"/>
      <w:r w:rsidRPr="004640FF">
        <w:rPr>
          <w:rFonts w:cstheme="minorHAnsi"/>
          <w:sz w:val="16"/>
          <w:szCs w:val="16"/>
        </w:rPr>
        <w:t xml:space="preserve"> al,01h                                  </w:t>
      </w:r>
      <w:r w:rsidR="00D00EC3">
        <w:rPr>
          <w:rFonts w:cstheme="minorHAnsi"/>
          <w:sz w:val="16"/>
          <w:szCs w:val="16"/>
        </w:rPr>
        <w:tab/>
      </w:r>
      <w:r w:rsidR="00D00EC3">
        <w:rPr>
          <w:rFonts w:cstheme="minorHAnsi"/>
          <w:sz w:val="16"/>
          <w:szCs w:val="16"/>
        </w:rPr>
        <w:tab/>
      </w:r>
      <w:r w:rsidR="00D00EC3">
        <w:rPr>
          <w:rFonts w:cstheme="minorHAnsi"/>
          <w:sz w:val="16"/>
          <w:szCs w:val="16"/>
        </w:rPr>
        <w:tab/>
      </w:r>
      <w:r w:rsidRPr="004640FF">
        <w:rPr>
          <w:rFonts w:cstheme="minorHAnsi"/>
          <w:sz w:val="16"/>
          <w:szCs w:val="16"/>
        </w:rPr>
        <w:t>;ICW4 - режим обычной полной вложенности для ведомого контроллера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4640FF">
        <w:rPr>
          <w:rFonts w:cstheme="minorHAnsi"/>
          <w:sz w:val="16"/>
          <w:szCs w:val="16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</w:rPr>
        <w:t>out</w:t>
      </w:r>
      <w:proofErr w:type="spellEnd"/>
      <w:r w:rsidRPr="004640FF">
        <w:rPr>
          <w:rFonts w:cstheme="minorHAnsi"/>
          <w:sz w:val="16"/>
          <w:szCs w:val="16"/>
        </w:rPr>
        <w:t xml:space="preserve"> 0A1h,al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4640FF">
        <w:rPr>
          <w:rFonts w:cstheme="minorHAnsi"/>
          <w:sz w:val="16"/>
          <w:szCs w:val="16"/>
        </w:rPr>
        <w:t xml:space="preserve">PREPARE_SEGMENTS:                               </w:t>
      </w:r>
      <w:r w:rsidR="00D00EC3">
        <w:rPr>
          <w:rFonts w:cstheme="minorHAnsi"/>
          <w:sz w:val="16"/>
          <w:szCs w:val="16"/>
        </w:rPr>
        <w:tab/>
      </w:r>
      <w:r w:rsidR="00D00EC3">
        <w:rPr>
          <w:rFonts w:cstheme="minorHAnsi"/>
          <w:sz w:val="16"/>
          <w:szCs w:val="16"/>
        </w:rPr>
        <w:tab/>
      </w:r>
      <w:r w:rsidRPr="004640FF">
        <w:rPr>
          <w:rFonts w:cstheme="minorHAnsi"/>
          <w:sz w:val="16"/>
          <w:szCs w:val="16"/>
        </w:rPr>
        <w:t xml:space="preserve">;Подготовка сегментных регистров для возврата в реальный режим          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4640FF">
        <w:rPr>
          <w:rFonts w:cstheme="minorHAnsi"/>
          <w:sz w:val="16"/>
          <w:szCs w:val="16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</w:rPr>
        <w:t>mov</w:t>
      </w:r>
      <w:proofErr w:type="spellEnd"/>
      <w:r w:rsidRPr="004640FF">
        <w:rPr>
          <w:rFonts w:cstheme="minorHAnsi"/>
          <w:sz w:val="16"/>
          <w:szCs w:val="16"/>
        </w:rPr>
        <w:t xml:space="preserve"> GDT_CODE_RM.LIMIT,0FFFFh                </w:t>
      </w:r>
      <w:r w:rsidR="00D00EC3">
        <w:rPr>
          <w:rFonts w:cstheme="minorHAnsi"/>
          <w:sz w:val="16"/>
          <w:szCs w:val="16"/>
        </w:rPr>
        <w:tab/>
      </w:r>
      <w:r w:rsidRPr="004640FF">
        <w:rPr>
          <w:rFonts w:cstheme="minorHAnsi"/>
          <w:sz w:val="16"/>
          <w:szCs w:val="16"/>
        </w:rPr>
        <w:t>;Установка лимита сегмента кода в 64KB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4640FF">
        <w:rPr>
          <w:rFonts w:cstheme="minorHAnsi"/>
          <w:sz w:val="16"/>
          <w:szCs w:val="16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</w:rPr>
        <w:t>mov</w:t>
      </w:r>
      <w:proofErr w:type="spellEnd"/>
      <w:r w:rsidRPr="004640FF">
        <w:rPr>
          <w:rFonts w:cstheme="minorHAnsi"/>
          <w:sz w:val="16"/>
          <w:szCs w:val="16"/>
        </w:rPr>
        <w:t xml:space="preserve"> GDT_DATA.LIMIT,0FFFFh                   </w:t>
      </w:r>
      <w:r w:rsidR="00D00EC3">
        <w:rPr>
          <w:rFonts w:cstheme="minorHAnsi"/>
          <w:sz w:val="16"/>
          <w:szCs w:val="16"/>
        </w:rPr>
        <w:tab/>
      </w:r>
      <w:r w:rsidR="00D00EC3">
        <w:rPr>
          <w:rFonts w:cstheme="minorHAnsi"/>
          <w:sz w:val="16"/>
          <w:szCs w:val="16"/>
        </w:rPr>
        <w:tab/>
      </w:r>
      <w:r w:rsidRPr="004640FF">
        <w:rPr>
          <w:rFonts w:cstheme="minorHAnsi"/>
          <w:sz w:val="16"/>
          <w:szCs w:val="16"/>
        </w:rPr>
        <w:t>;Установка лимита сегмента данных в 64KB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4640FF">
        <w:rPr>
          <w:rFonts w:cstheme="minorHAnsi"/>
          <w:sz w:val="16"/>
          <w:szCs w:val="16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</w:rPr>
        <w:t>mov</w:t>
      </w:r>
      <w:proofErr w:type="spellEnd"/>
      <w:r w:rsidRPr="004640FF">
        <w:rPr>
          <w:rFonts w:cstheme="minorHAnsi"/>
          <w:sz w:val="16"/>
          <w:szCs w:val="16"/>
        </w:rPr>
        <w:t xml:space="preserve"> GDT_STACK.LIMIT,0FFFFh                  </w:t>
      </w:r>
      <w:r w:rsidR="00D00EC3">
        <w:rPr>
          <w:rFonts w:cstheme="minorHAnsi"/>
          <w:sz w:val="16"/>
          <w:szCs w:val="16"/>
        </w:rPr>
        <w:tab/>
      </w:r>
      <w:r w:rsidR="00D00EC3">
        <w:rPr>
          <w:rFonts w:cstheme="minorHAnsi"/>
          <w:sz w:val="16"/>
          <w:szCs w:val="16"/>
        </w:rPr>
        <w:tab/>
      </w:r>
      <w:r w:rsidRPr="004640FF">
        <w:rPr>
          <w:rFonts w:cstheme="minorHAnsi"/>
          <w:sz w:val="16"/>
          <w:szCs w:val="16"/>
        </w:rPr>
        <w:t>;Установка лимита сегмента стека в 64KB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4640FF">
        <w:rPr>
          <w:rFonts w:cstheme="minorHAnsi"/>
          <w:sz w:val="16"/>
          <w:szCs w:val="16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</w:rPr>
        <w:t>db</w:t>
      </w:r>
      <w:proofErr w:type="spellEnd"/>
      <w:r w:rsidRPr="004640FF">
        <w:rPr>
          <w:rFonts w:cstheme="minorHAnsi"/>
          <w:sz w:val="16"/>
          <w:szCs w:val="16"/>
        </w:rPr>
        <w:t xml:space="preserve">  0EAH                                   </w:t>
      </w:r>
      <w:r w:rsidR="00D00EC3">
        <w:rPr>
          <w:rFonts w:cstheme="minorHAnsi"/>
          <w:sz w:val="16"/>
          <w:szCs w:val="16"/>
        </w:rPr>
        <w:tab/>
      </w:r>
      <w:r w:rsidR="00D00EC3">
        <w:rPr>
          <w:rFonts w:cstheme="minorHAnsi"/>
          <w:sz w:val="16"/>
          <w:szCs w:val="16"/>
        </w:rPr>
        <w:tab/>
      </w:r>
      <w:r w:rsidR="00D00EC3">
        <w:rPr>
          <w:rFonts w:cstheme="minorHAnsi"/>
          <w:sz w:val="16"/>
          <w:szCs w:val="16"/>
        </w:rPr>
        <w:tab/>
      </w:r>
      <w:r w:rsidRPr="004640FF">
        <w:rPr>
          <w:rFonts w:cstheme="minorHAnsi"/>
          <w:sz w:val="16"/>
          <w:szCs w:val="16"/>
        </w:rPr>
        <w:t xml:space="preserve">;Перезагрузить регистр </w:t>
      </w:r>
      <w:proofErr w:type="spellStart"/>
      <w:r w:rsidRPr="004640FF">
        <w:rPr>
          <w:rFonts w:cstheme="minorHAnsi"/>
          <w:sz w:val="16"/>
          <w:szCs w:val="16"/>
        </w:rPr>
        <w:t>cs</w:t>
      </w:r>
      <w:proofErr w:type="spellEnd"/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4640FF">
        <w:rPr>
          <w:rFonts w:cstheme="minorHAnsi"/>
          <w:sz w:val="16"/>
          <w:szCs w:val="16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</w:rPr>
        <w:t>dw</w:t>
      </w:r>
      <w:proofErr w:type="spellEnd"/>
      <w:r w:rsidRPr="004640FF">
        <w:rPr>
          <w:rFonts w:cstheme="minorHAnsi"/>
          <w:sz w:val="16"/>
          <w:szCs w:val="16"/>
        </w:rPr>
        <w:t xml:space="preserve">  $+4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4640FF">
        <w:rPr>
          <w:rFonts w:cstheme="minorHAnsi"/>
          <w:sz w:val="16"/>
          <w:szCs w:val="16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</w:rPr>
        <w:t>dw</w:t>
      </w:r>
      <w:proofErr w:type="spellEnd"/>
      <w:r w:rsidRPr="004640FF">
        <w:rPr>
          <w:rFonts w:cstheme="minorHAnsi"/>
          <w:sz w:val="16"/>
          <w:szCs w:val="16"/>
        </w:rPr>
        <w:t xml:space="preserve">  CODE_RM_DESC                           </w:t>
      </w:r>
      <w:r w:rsidR="00D00EC3">
        <w:rPr>
          <w:rFonts w:cstheme="minorHAnsi"/>
          <w:sz w:val="16"/>
          <w:szCs w:val="16"/>
        </w:rPr>
        <w:tab/>
      </w:r>
      <w:r w:rsidR="00D00EC3">
        <w:rPr>
          <w:rFonts w:cstheme="minorHAnsi"/>
          <w:sz w:val="16"/>
          <w:szCs w:val="16"/>
        </w:rPr>
        <w:tab/>
      </w:r>
      <w:r w:rsidRPr="004640FF">
        <w:rPr>
          <w:rFonts w:cstheme="minorHAnsi"/>
          <w:sz w:val="16"/>
          <w:szCs w:val="16"/>
        </w:rPr>
        <w:t xml:space="preserve"> ;На сегмент кода реального режима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4640FF">
        <w:rPr>
          <w:rFonts w:cstheme="minorHAnsi"/>
          <w:sz w:val="16"/>
          <w:szCs w:val="16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</w:rPr>
        <w:t>mov</w:t>
      </w:r>
      <w:proofErr w:type="spellEnd"/>
      <w:r w:rsidRPr="004640FF">
        <w:rPr>
          <w:rFonts w:cstheme="minorHAnsi"/>
          <w:sz w:val="16"/>
          <w:szCs w:val="16"/>
        </w:rPr>
        <w:t xml:space="preserve"> </w:t>
      </w:r>
      <w:proofErr w:type="spellStart"/>
      <w:r w:rsidRPr="004640FF">
        <w:rPr>
          <w:rFonts w:cstheme="minorHAnsi"/>
          <w:sz w:val="16"/>
          <w:szCs w:val="16"/>
        </w:rPr>
        <w:t>ax,DATA_DESC</w:t>
      </w:r>
      <w:proofErr w:type="spellEnd"/>
      <w:r w:rsidRPr="004640FF">
        <w:rPr>
          <w:rFonts w:cstheme="minorHAnsi"/>
          <w:sz w:val="16"/>
          <w:szCs w:val="16"/>
        </w:rPr>
        <w:t xml:space="preserve">                            </w:t>
      </w:r>
      <w:r w:rsidR="00D00EC3">
        <w:rPr>
          <w:rFonts w:cstheme="minorHAnsi"/>
          <w:sz w:val="16"/>
          <w:szCs w:val="16"/>
        </w:rPr>
        <w:tab/>
      </w:r>
      <w:r w:rsidR="00D00EC3">
        <w:rPr>
          <w:rFonts w:cstheme="minorHAnsi"/>
          <w:sz w:val="16"/>
          <w:szCs w:val="16"/>
        </w:rPr>
        <w:tab/>
      </w:r>
      <w:r w:rsidRPr="004640FF">
        <w:rPr>
          <w:rFonts w:cstheme="minorHAnsi"/>
          <w:sz w:val="16"/>
          <w:szCs w:val="16"/>
        </w:rPr>
        <w:t>;Загрузим сегментные регистры дескриптором сегмента данных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  <w:lang w:val="en-US"/>
        </w:rPr>
        <w:t>mov</w:t>
      </w:r>
      <w:proofErr w:type="spellEnd"/>
      <w:r w:rsidRPr="004640FF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4640FF">
        <w:rPr>
          <w:rFonts w:cstheme="minorHAnsi"/>
          <w:sz w:val="16"/>
          <w:szCs w:val="16"/>
          <w:lang w:val="en-US"/>
        </w:rPr>
        <w:t>ds,ax</w:t>
      </w:r>
      <w:proofErr w:type="spellEnd"/>
      <w:r w:rsidRPr="004640FF">
        <w:rPr>
          <w:rFonts w:cstheme="minorHAnsi"/>
          <w:sz w:val="16"/>
          <w:szCs w:val="16"/>
          <w:lang w:val="en-US"/>
        </w:rPr>
        <w:t xml:space="preserve">                                   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  <w:lang w:val="en-US"/>
        </w:rPr>
        <w:t>mov</w:t>
      </w:r>
      <w:proofErr w:type="spellEnd"/>
      <w:r w:rsidRPr="004640FF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4640FF">
        <w:rPr>
          <w:rFonts w:cstheme="minorHAnsi"/>
          <w:sz w:val="16"/>
          <w:szCs w:val="16"/>
          <w:lang w:val="en-US"/>
        </w:rPr>
        <w:t>es,ax</w:t>
      </w:r>
      <w:proofErr w:type="spellEnd"/>
      <w:r w:rsidRPr="004640FF">
        <w:rPr>
          <w:rFonts w:cstheme="minorHAnsi"/>
          <w:sz w:val="16"/>
          <w:szCs w:val="16"/>
          <w:lang w:val="en-US"/>
        </w:rPr>
        <w:t xml:space="preserve">                                   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  <w:lang w:val="en-US"/>
        </w:rPr>
        <w:lastRenderedPageBreak/>
        <w:t xml:space="preserve">    </w:t>
      </w:r>
      <w:proofErr w:type="spellStart"/>
      <w:r w:rsidRPr="004640FF">
        <w:rPr>
          <w:rFonts w:cstheme="minorHAnsi"/>
          <w:sz w:val="16"/>
          <w:szCs w:val="16"/>
          <w:lang w:val="en-US"/>
        </w:rPr>
        <w:t>mov</w:t>
      </w:r>
      <w:proofErr w:type="spellEnd"/>
      <w:r w:rsidRPr="004640FF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4640FF">
        <w:rPr>
          <w:rFonts w:cstheme="minorHAnsi"/>
          <w:sz w:val="16"/>
          <w:szCs w:val="16"/>
          <w:lang w:val="en-US"/>
        </w:rPr>
        <w:t>fs,ax</w:t>
      </w:r>
      <w:proofErr w:type="spellEnd"/>
      <w:r w:rsidRPr="004640FF">
        <w:rPr>
          <w:rFonts w:cstheme="minorHAnsi"/>
          <w:sz w:val="16"/>
          <w:szCs w:val="16"/>
          <w:lang w:val="en-US"/>
        </w:rPr>
        <w:t xml:space="preserve">                                   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  <w:lang w:val="en-US"/>
        </w:rPr>
        <w:t>mov</w:t>
      </w:r>
      <w:proofErr w:type="spellEnd"/>
      <w:r w:rsidRPr="004640FF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4640FF">
        <w:rPr>
          <w:rFonts w:cstheme="minorHAnsi"/>
          <w:sz w:val="16"/>
          <w:szCs w:val="16"/>
          <w:lang w:val="en-US"/>
        </w:rPr>
        <w:t>gs,ax</w:t>
      </w:r>
      <w:proofErr w:type="spellEnd"/>
      <w:r w:rsidRPr="004640FF">
        <w:rPr>
          <w:rFonts w:cstheme="minorHAnsi"/>
          <w:sz w:val="16"/>
          <w:szCs w:val="16"/>
          <w:lang w:val="en-US"/>
        </w:rPr>
        <w:t xml:space="preserve">                                   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  <w:lang w:val="en-US"/>
        </w:rPr>
        <w:t>mov</w:t>
      </w:r>
      <w:proofErr w:type="spellEnd"/>
      <w:r w:rsidRPr="004640FF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4640FF">
        <w:rPr>
          <w:rFonts w:cstheme="minorHAnsi"/>
          <w:sz w:val="16"/>
          <w:szCs w:val="16"/>
          <w:lang w:val="en-US"/>
        </w:rPr>
        <w:t>ax,STACK_DESC</w:t>
      </w:r>
      <w:proofErr w:type="spellEnd"/>
    </w:p>
    <w:p w:rsidR="004640FF" w:rsidRPr="00F76C91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  <w:lang w:val="en-US"/>
        </w:rPr>
        <w:t>mov</w:t>
      </w:r>
      <w:proofErr w:type="spellEnd"/>
      <w:r w:rsidRPr="00F76C9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4640FF">
        <w:rPr>
          <w:rFonts w:cstheme="minorHAnsi"/>
          <w:sz w:val="16"/>
          <w:szCs w:val="16"/>
          <w:lang w:val="en-US"/>
        </w:rPr>
        <w:t>ss</w:t>
      </w:r>
      <w:proofErr w:type="spellEnd"/>
      <w:r w:rsidRPr="00F76C91">
        <w:rPr>
          <w:rFonts w:cstheme="minorHAnsi"/>
          <w:sz w:val="16"/>
          <w:szCs w:val="16"/>
          <w:lang w:val="en-US"/>
        </w:rPr>
        <w:t>,</w:t>
      </w:r>
      <w:r w:rsidRPr="004640FF">
        <w:rPr>
          <w:rFonts w:cstheme="minorHAnsi"/>
          <w:sz w:val="16"/>
          <w:szCs w:val="16"/>
          <w:lang w:val="en-US"/>
        </w:rPr>
        <w:t>ax</w:t>
      </w:r>
      <w:r w:rsidRPr="00F76C91">
        <w:rPr>
          <w:rFonts w:cstheme="minorHAnsi"/>
          <w:sz w:val="16"/>
          <w:szCs w:val="16"/>
          <w:lang w:val="en-US"/>
        </w:rPr>
        <w:t xml:space="preserve">                                   </w:t>
      </w:r>
      <w:r w:rsidR="00D00EC3" w:rsidRPr="00F76C91">
        <w:rPr>
          <w:rFonts w:cstheme="minorHAnsi"/>
          <w:sz w:val="16"/>
          <w:szCs w:val="16"/>
          <w:lang w:val="en-US"/>
        </w:rPr>
        <w:tab/>
      </w:r>
      <w:r w:rsidR="00D00EC3" w:rsidRPr="00F76C91">
        <w:rPr>
          <w:rFonts w:cstheme="minorHAnsi"/>
          <w:sz w:val="16"/>
          <w:szCs w:val="16"/>
          <w:lang w:val="en-US"/>
        </w:rPr>
        <w:tab/>
      </w:r>
      <w:r w:rsidR="00D00EC3" w:rsidRPr="00F76C91">
        <w:rPr>
          <w:rFonts w:cstheme="minorHAnsi"/>
          <w:sz w:val="16"/>
          <w:szCs w:val="16"/>
          <w:lang w:val="en-US"/>
        </w:rPr>
        <w:tab/>
      </w:r>
      <w:r w:rsidRPr="00F76C91">
        <w:rPr>
          <w:rFonts w:cstheme="minorHAnsi"/>
          <w:sz w:val="16"/>
          <w:szCs w:val="16"/>
          <w:lang w:val="en-US"/>
        </w:rPr>
        <w:t>;</w:t>
      </w:r>
      <w:r w:rsidRPr="004640FF">
        <w:rPr>
          <w:rFonts w:cstheme="minorHAnsi"/>
          <w:sz w:val="16"/>
          <w:szCs w:val="16"/>
        </w:rPr>
        <w:t>Загрузим</w:t>
      </w:r>
      <w:r w:rsidRPr="00F76C91">
        <w:rPr>
          <w:rFonts w:cstheme="minorHAnsi"/>
          <w:sz w:val="16"/>
          <w:szCs w:val="16"/>
          <w:lang w:val="en-US"/>
        </w:rPr>
        <w:t xml:space="preserve"> </w:t>
      </w:r>
      <w:r w:rsidRPr="004640FF">
        <w:rPr>
          <w:rFonts w:cstheme="minorHAnsi"/>
          <w:sz w:val="16"/>
          <w:szCs w:val="16"/>
        </w:rPr>
        <w:t>регистр</w:t>
      </w:r>
      <w:r w:rsidRPr="00F76C91">
        <w:rPr>
          <w:rFonts w:cstheme="minorHAnsi"/>
          <w:sz w:val="16"/>
          <w:szCs w:val="16"/>
          <w:lang w:val="en-US"/>
        </w:rPr>
        <w:t xml:space="preserve"> </w:t>
      </w:r>
      <w:r w:rsidRPr="004640FF">
        <w:rPr>
          <w:rFonts w:cstheme="minorHAnsi"/>
          <w:sz w:val="16"/>
          <w:szCs w:val="16"/>
        </w:rPr>
        <w:t>стека</w:t>
      </w:r>
      <w:r w:rsidRPr="00F76C91">
        <w:rPr>
          <w:rFonts w:cstheme="minorHAnsi"/>
          <w:sz w:val="16"/>
          <w:szCs w:val="16"/>
          <w:lang w:val="en-US"/>
        </w:rPr>
        <w:t xml:space="preserve"> </w:t>
      </w:r>
      <w:r w:rsidRPr="004640FF">
        <w:rPr>
          <w:rFonts w:cstheme="minorHAnsi"/>
          <w:sz w:val="16"/>
          <w:szCs w:val="16"/>
        </w:rPr>
        <w:t>дескриптором</w:t>
      </w:r>
      <w:r w:rsidRPr="00F76C91">
        <w:rPr>
          <w:rFonts w:cstheme="minorHAnsi"/>
          <w:sz w:val="16"/>
          <w:szCs w:val="16"/>
          <w:lang w:val="en-US"/>
        </w:rPr>
        <w:t xml:space="preserve"> </w:t>
      </w:r>
      <w:r w:rsidRPr="004640FF">
        <w:rPr>
          <w:rFonts w:cstheme="minorHAnsi"/>
          <w:sz w:val="16"/>
          <w:szCs w:val="16"/>
        </w:rPr>
        <w:t>стека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4640FF">
        <w:rPr>
          <w:rFonts w:cstheme="minorHAnsi"/>
          <w:sz w:val="16"/>
          <w:szCs w:val="16"/>
        </w:rPr>
        <w:t xml:space="preserve">ENABLE_REAL_MODE:                               </w:t>
      </w:r>
      <w:r w:rsidR="00D00EC3">
        <w:rPr>
          <w:rFonts w:cstheme="minorHAnsi"/>
          <w:sz w:val="16"/>
          <w:szCs w:val="16"/>
        </w:rPr>
        <w:tab/>
      </w:r>
      <w:r w:rsidR="00D00EC3">
        <w:rPr>
          <w:rFonts w:cstheme="minorHAnsi"/>
          <w:sz w:val="16"/>
          <w:szCs w:val="16"/>
        </w:rPr>
        <w:tab/>
      </w:r>
      <w:r w:rsidRPr="004640FF">
        <w:rPr>
          <w:rFonts w:cstheme="minorHAnsi"/>
          <w:sz w:val="16"/>
          <w:szCs w:val="16"/>
        </w:rPr>
        <w:t>;Включим реальный режим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4640FF">
        <w:rPr>
          <w:rFonts w:cstheme="minorHAnsi"/>
          <w:sz w:val="16"/>
          <w:szCs w:val="16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</w:rPr>
        <w:t>mov</w:t>
      </w:r>
      <w:proofErr w:type="spellEnd"/>
      <w:r w:rsidRPr="004640FF">
        <w:rPr>
          <w:rFonts w:cstheme="minorHAnsi"/>
          <w:sz w:val="16"/>
          <w:szCs w:val="16"/>
        </w:rPr>
        <w:t xml:space="preserve"> eax,cr0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4640FF">
        <w:rPr>
          <w:rFonts w:cstheme="minorHAnsi"/>
          <w:sz w:val="16"/>
          <w:szCs w:val="16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</w:rPr>
        <w:t>and</w:t>
      </w:r>
      <w:proofErr w:type="spellEnd"/>
      <w:r w:rsidRPr="004640FF">
        <w:rPr>
          <w:rFonts w:cstheme="minorHAnsi"/>
          <w:sz w:val="16"/>
          <w:szCs w:val="16"/>
        </w:rPr>
        <w:t xml:space="preserve"> al,11111110b                            </w:t>
      </w:r>
      <w:r w:rsidR="00D00EC3">
        <w:rPr>
          <w:rFonts w:cstheme="minorHAnsi"/>
          <w:sz w:val="16"/>
          <w:szCs w:val="16"/>
        </w:rPr>
        <w:tab/>
      </w:r>
      <w:r w:rsidR="00D00EC3">
        <w:rPr>
          <w:rFonts w:cstheme="minorHAnsi"/>
          <w:sz w:val="16"/>
          <w:szCs w:val="16"/>
        </w:rPr>
        <w:tab/>
      </w:r>
      <w:r w:rsidRPr="004640FF">
        <w:rPr>
          <w:rFonts w:cstheme="minorHAnsi"/>
          <w:sz w:val="16"/>
          <w:szCs w:val="16"/>
        </w:rPr>
        <w:t>;Обнулим 0 бит регистра cr0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  <w:lang w:val="en-US"/>
        </w:rPr>
        <w:t>mov</w:t>
      </w:r>
      <w:proofErr w:type="spellEnd"/>
      <w:r w:rsidRPr="004640FF">
        <w:rPr>
          <w:rFonts w:cstheme="minorHAnsi"/>
          <w:sz w:val="16"/>
          <w:szCs w:val="16"/>
          <w:lang w:val="en-US"/>
        </w:rPr>
        <w:t xml:space="preserve"> cr0,eax                        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  <w:lang w:val="en-US"/>
        </w:rPr>
        <w:t>db</w:t>
      </w:r>
      <w:proofErr w:type="spellEnd"/>
      <w:r w:rsidRPr="004640FF">
        <w:rPr>
          <w:rFonts w:cstheme="minorHAnsi"/>
          <w:sz w:val="16"/>
          <w:szCs w:val="16"/>
          <w:lang w:val="en-US"/>
        </w:rPr>
        <w:t xml:space="preserve">  0EAH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  <w:lang w:val="en-US"/>
        </w:rPr>
        <w:t>dw</w:t>
      </w:r>
      <w:proofErr w:type="spellEnd"/>
      <w:r w:rsidRPr="004640FF">
        <w:rPr>
          <w:rFonts w:cstheme="minorHAnsi"/>
          <w:sz w:val="16"/>
          <w:szCs w:val="16"/>
          <w:lang w:val="en-US"/>
        </w:rPr>
        <w:t xml:space="preserve">  $+4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4640FF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</w:rPr>
        <w:t>dw</w:t>
      </w:r>
      <w:proofErr w:type="spellEnd"/>
      <w:r w:rsidRPr="004640FF">
        <w:rPr>
          <w:rFonts w:cstheme="minorHAnsi"/>
          <w:sz w:val="16"/>
          <w:szCs w:val="16"/>
        </w:rPr>
        <w:t xml:space="preserve">  CODE_RM                                </w:t>
      </w:r>
      <w:r w:rsidR="00D00EC3">
        <w:rPr>
          <w:rFonts w:cstheme="minorHAnsi"/>
          <w:sz w:val="16"/>
          <w:szCs w:val="16"/>
        </w:rPr>
        <w:tab/>
      </w:r>
      <w:r w:rsidR="00D00EC3">
        <w:rPr>
          <w:rFonts w:cstheme="minorHAnsi"/>
          <w:sz w:val="16"/>
          <w:szCs w:val="16"/>
        </w:rPr>
        <w:tab/>
      </w:r>
      <w:r w:rsidRPr="004640FF">
        <w:rPr>
          <w:rFonts w:cstheme="minorHAnsi"/>
          <w:sz w:val="16"/>
          <w:szCs w:val="16"/>
        </w:rPr>
        <w:t>;Перезагрузим регистр кода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  <w:lang w:val="en-US"/>
        </w:rPr>
        <w:t>mov</w:t>
      </w:r>
      <w:proofErr w:type="spellEnd"/>
      <w:r w:rsidRPr="004640FF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4640FF">
        <w:rPr>
          <w:rFonts w:cstheme="minorHAnsi"/>
          <w:sz w:val="16"/>
          <w:szCs w:val="16"/>
          <w:lang w:val="en-US"/>
        </w:rPr>
        <w:t>ax,STACK_A</w:t>
      </w:r>
      <w:proofErr w:type="spellEnd"/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  <w:lang w:val="en-US"/>
        </w:rPr>
        <w:t>mov</w:t>
      </w:r>
      <w:proofErr w:type="spellEnd"/>
      <w:r w:rsidRPr="004640FF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4640FF">
        <w:rPr>
          <w:rFonts w:cstheme="minorHAnsi"/>
          <w:sz w:val="16"/>
          <w:szCs w:val="16"/>
          <w:lang w:val="en-US"/>
        </w:rPr>
        <w:t>ss,ax</w:t>
      </w:r>
      <w:proofErr w:type="spellEnd"/>
      <w:r w:rsidRPr="004640FF">
        <w:rPr>
          <w:rFonts w:cstheme="minorHAnsi"/>
          <w:sz w:val="16"/>
          <w:szCs w:val="16"/>
          <w:lang w:val="en-US"/>
        </w:rPr>
        <w:t xml:space="preserve">                      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  <w:lang w:val="en-US"/>
        </w:rPr>
        <w:t>mov</w:t>
      </w:r>
      <w:proofErr w:type="spellEnd"/>
      <w:r w:rsidRPr="004640FF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4640FF">
        <w:rPr>
          <w:rFonts w:cstheme="minorHAnsi"/>
          <w:sz w:val="16"/>
          <w:szCs w:val="16"/>
          <w:lang w:val="en-US"/>
        </w:rPr>
        <w:t>ax,DATA</w:t>
      </w:r>
      <w:proofErr w:type="spellEnd"/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  <w:lang w:val="en-US"/>
        </w:rPr>
        <w:t>mov</w:t>
      </w:r>
      <w:proofErr w:type="spellEnd"/>
      <w:r w:rsidRPr="004640FF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4640FF">
        <w:rPr>
          <w:rFonts w:cstheme="minorHAnsi"/>
          <w:sz w:val="16"/>
          <w:szCs w:val="16"/>
          <w:lang w:val="en-US"/>
        </w:rPr>
        <w:t>ds,ax</w:t>
      </w:r>
      <w:proofErr w:type="spellEnd"/>
      <w:r w:rsidRPr="004640FF">
        <w:rPr>
          <w:rFonts w:cstheme="minorHAnsi"/>
          <w:sz w:val="16"/>
          <w:szCs w:val="16"/>
          <w:lang w:val="en-US"/>
        </w:rPr>
        <w:t xml:space="preserve">                      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  <w:lang w:val="en-US"/>
        </w:rPr>
        <w:t>mov</w:t>
      </w:r>
      <w:proofErr w:type="spellEnd"/>
      <w:r w:rsidRPr="004640FF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4640FF">
        <w:rPr>
          <w:rFonts w:cstheme="minorHAnsi"/>
          <w:sz w:val="16"/>
          <w:szCs w:val="16"/>
          <w:lang w:val="en-US"/>
        </w:rPr>
        <w:t>es,ax</w:t>
      </w:r>
      <w:proofErr w:type="spellEnd"/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  <w:lang w:val="en-US"/>
        </w:rPr>
        <w:t>xor</w:t>
      </w:r>
      <w:proofErr w:type="spellEnd"/>
      <w:r w:rsidRPr="004640FF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4640FF">
        <w:rPr>
          <w:rFonts w:cstheme="minorHAnsi"/>
          <w:sz w:val="16"/>
          <w:szCs w:val="16"/>
          <w:lang w:val="en-US"/>
        </w:rPr>
        <w:t>ax,ax</w:t>
      </w:r>
      <w:proofErr w:type="spellEnd"/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  <w:lang w:val="en-US"/>
        </w:rPr>
        <w:t>mov</w:t>
      </w:r>
      <w:proofErr w:type="spellEnd"/>
      <w:r w:rsidRPr="004640FF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4640FF">
        <w:rPr>
          <w:rFonts w:cstheme="minorHAnsi"/>
          <w:sz w:val="16"/>
          <w:szCs w:val="16"/>
          <w:lang w:val="en-US"/>
        </w:rPr>
        <w:t>fs,ax</w:t>
      </w:r>
      <w:proofErr w:type="spellEnd"/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  <w:lang w:val="en-US"/>
        </w:rPr>
        <w:t>mov</w:t>
      </w:r>
      <w:proofErr w:type="spellEnd"/>
      <w:r w:rsidRPr="004640FF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4640FF">
        <w:rPr>
          <w:rFonts w:cstheme="minorHAnsi"/>
          <w:sz w:val="16"/>
          <w:szCs w:val="16"/>
          <w:lang w:val="en-US"/>
        </w:rPr>
        <w:t>gs,ax</w:t>
      </w:r>
      <w:proofErr w:type="spellEnd"/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  <w:lang w:val="en-US"/>
        </w:rPr>
        <w:t>mov</w:t>
      </w:r>
      <w:proofErr w:type="spellEnd"/>
      <w:r w:rsidRPr="004640FF">
        <w:rPr>
          <w:rFonts w:cstheme="minorHAnsi"/>
          <w:sz w:val="16"/>
          <w:szCs w:val="16"/>
          <w:lang w:val="en-US"/>
        </w:rPr>
        <w:t xml:space="preserve"> IDTR.LIMIT, 3FFH                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  <w:lang w:val="en-US"/>
        </w:rPr>
        <w:t>mov</w:t>
      </w:r>
      <w:proofErr w:type="spellEnd"/>
      <w:r w:rsidRPr="004640FF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4640FF">
        <w:rPr>
          <w:rFonts w:cstheme="minorHAnsi"/>
          <w:sz w:val="16"/>
          <w:szCs w:val="16"/>
          <w:lang w:val="en-US"/>
        </w:rPr>
        <w:t>dword</w:t>
      </w:r>
      <w:proofErr w:type="spellEnd"/>
      <w:r w:rsidRPr="004640FF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4640FF">
        <w:rPr>
          <w:rFonts w:cstheme="minorHAnsi"/>
          <w:sz w:val="16"/>
          <w:szCs w:val="16"/>
          <w:lang w:val="en-US"/>
        </w:rPr>
        <w:t>ptr</w:t>
      </w:r>
      <w:proofErr w:type="spellEnd"/>
      <w:r w:rsidRPr="004640FF">
        <w:rPr>
          <w:rFonts w:cstheme="minorHAnsi"/>
          <w:sz w:val="16"/>
          <w:szCs w:val="16"/>
          <w:lang w:val="en-US"/>
        </w:rPr>
        <w:t xml:space="preserve">  IDTR+2, 0            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  <w:lang w:val="en-US"/>
        </w:rPr>
        <w:t>lidt</w:t>
      </w:r>
      <w:proofErr w:type="spellEnd"/>
      <w:r w:rsidRPr="004640FF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4640FF">
        <w:rPr>
          <w:rFonts w:cstheme="minorHAnsi"/>
          <w:sz w:val="16"/>
          <w:szCs w:val="16"/>
          <w:lang w:val="en-US"/>
        </w:rPr>
        <w:t>fword</w:t>
      </w:r>
      <w:proofErr w:type="spellEnd"/>
      <w:r w:rsidRPr="004640FF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4640FF">
        <w:rPr>
          <w:rFonts w:cstheme="minorHAnsi"/>
          <w:sz w:val="16"/>
          <w:szCs w:val="16"/>
          <w:lang w:val="en-US"/>
        </w:rPr>
        <w:t>ptr</w:t>
      </w:r>
      <w:proofErr w:type="spellEnd"/>
      <w:r w:rsidRPr="004640FF">
        <w:rPr>
          <w:rFonts w:cstheme="minorHAnsi"/>
          <w:sz w:val="16"/>
          <w:szCs w:val="16"/>
          <w:lang w:val="en-US"/>
        </w:rPr>
        <w:t xml:space="preserve"> IDTR                 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  <w:lang w:val="en-US"/>
        </w:rPr>
        <w:t xml:space="preserve">REPEAIR_MASK:                                   </w:t>
      </w:r>
      <w:r w:rsidR="00D00EC3" w:rsidRPr="00D00EC3">
        <w:rPr>
          <w:rFonts w:cstheme="minorHAnsi"/>
          <w:sz w:val="16"/>
          <w:szCs w:val="16"/>
          <w:lang w:val="en-US"/>
        </w:rPr>
        <w:tab/>
      </w:r>
      <w:r w:rsidR="00D00EC3" w:rsidRPr="00D00EC3">
        <w:rPr>
          <w:rFonts w:cstheme="minorHAnsi"/>
          <w:sz w:val="16"/>
          <w:szCs w:val="16"/>
          <w:lang w:val="en-US"/>
        </w:rPr>
        <w:tab/>
      </w:r>
      <w:r w:rsidRPr="004640FF">
        <w:rPr>
          <w:rFonts w:cstheme="minorHAnsi"/>
          <w:sz w:val="16"/>
          <w:szCs w:val="16"/>
          <w:lang w:val="en-US"/>
        </w:rPr>
        <w:t>;</w:t>
      </w:r>
      <w:r w:rsidRPr="004640FF">
        <w:rPr>
          <w:rFonts w:cstheme="minorHAnsi"/>
          <w:sz w:val="16"/>
          <w:szCs w:val="16"/>
        </w:rPr>
        <w:t>Восстановить</w:t>
      </w:r>
      <w:r w:rsidRPr="004640FF">
        <w:rPr>
          <w:rFonts w:cstheme="minorHAnsi"/>
          <w:sz w:val="16"/>
          <w:szCs w:val="16"/>
          <w:lang w:val="en-US"/>
        </w:rPr>
        <w:t xml:space="preserve"> </w:t>
      </w:r>
      <w:r w:rsidRPr="004640FF">
        <w:rPr>
          <w:rFonts w:cstheme="minorHAnsi"/>
          <w:sz w:val="16"/>
          <w:szCs w:val="16"/>
        </w:rPr>
        <w:t>маски</w:t>
      </w:r>
      <w:r w:rsidRPr="004640FF">
        <w:rPr>
          <w:rFonts w:cstheme="minorHAnsi"/>
          <w:sz w:val="16"/>
          <w:szCs w:val="16"/>
          <w:lang w:val="en-US"/>
        </w:rPr>
        <w:t xml:space="preserve"> </w:t>
      </w:r>
      <w:r w:rsidRPr="004640FF">
        <w:rPr>
          <w:rFonts w:cstheme="minorHAnsi"/>
          <w:sz w:val="16"/>
          <w:szCs w:val="16"/>
        </w:rPr>
        <w:t>прерываний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  <w:lang w:val="en-US"/>
        </w:rPr>
        <w:t>mov</w:t>
      </w:r>
      <w:proofErr w:type="spellEnd"/>
      <w:r w:rsidRPr="004640FF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4640FF">
        <w:rPr>
          <w:rFonts w:cstheme="minorHAnsi"/>
          <w:sz w:val="16"/>
          <w:szCs w:val="16"/>
          <w:lang w:val="en-US"/>
        </w:rPr>
        <w:t>al,INT_MASK_M</w:t>
      </w:r>
      <w:proofErr w:type="spellEnd"/>
    </w:p>
    <w:p w:rsidR="004640FF" w:rsidRPr="00F76C91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  <w:lang w:val="en-US"/>
        </w:rPr>
        <w:t xml:space="preserve">    out</w:t>
      </w:r>
      <w:r w:rsidRPr="00F76C91">
        <w:rPr>
          <w:rFonts w:cstheme="minorHAnsi"/>
          <w:sz w:val="16"/>
          <w:szCs w:val="16"/>
          <w:lang w:val="en-US"/>
        </w:rPr>
        <w:t xml:space="preserve"> 21</w:t>
      </w:r>
      <w:r w:rsidRPr="004640FF">
        <w:rPr>
          <w:rFonts w:cstheme="minorHAnsi"/>
          <w:sz w:val="16"/>
          <w:szCs w:val="16"/>
          <w:lang w:val="en-US"/>
        </w:rPr>
        <w:t>h</w:t>
      </w:r>
      <w:r w:rsidRPr="00F76C91">
        <w:rPr>
          <w:rFonts w:cstheme="minorHAnsi"/>
          <w:sz w:val="16"/>
          <w:szCs w:val="16"/>
          <w:lang w:val="en-US"/>
        </w:rPr>
        <w:t>,</w:t>
      </w:r>
      <w:r w:rsidRPr="004640FF">
        <w:rPr>
          <w:rFonts w:cstheme="minorHAnsi"/>
          <w:sz w:val="16"/>
          <w:szCs w:val="16"/>
          <w:lang w:val="en-US"/>
        </w:rPr>
        <w:t>al</w:t>
      </w:r>
      <w:r w:rsidRPr="00F76C91">
        <w:rPr>
          <w:rFonts w:cstheme="minorHAnsi"/>
          <w:sz w:val="16"/>
          <w:szCs w:val="16"/>
          <w:lang w:val="en-US"/>
        </w:rPr>
        <w:t xml:space="preserve">                                  </w:t>
      </w:r>
      <w:r w:rsidR="00D00EC3" w:rsidRPr="00F76C91">
        <w:rPr>
          <w:rFonts w:cstheme="minorHAnsi"/>
          <w:sz w:val="16"/>
          <w:szCs w:val="16"/>
          <w:lang w:val="en-US"/>
        </w:rPr>
        <w:tab/>
      </w:r>
      <w:r w:rsidR="00D00EC3" w:rsidRPr="00F76C91">
        <w:rPr>
          <w:rFonts w:cstheme="minorHAnsi"/>
          <w:sz w:val="16"/>
          <w:szCs w:val="16"/>
          <w:lang w:val="en-US"/>
        </w:rPr>
        <w:tab/>
      </w:r>
      <w:r w:rsidR="00D00EC3" w:rsidRPr="00F76C91">
        <w:rPr>
          <w:rFonts w:cstheme="minorHAnsi"/>
          <w:sz w:val="16"/>
          <w:szCs w:val="16"/>
          <w:lang w:val="en-US"/>
        </w:rPr>
        <w:tab/>
      </w:r>
      <w:r w:rsidRPr="00F76C91">
        <w:rPr>
          <w:rFonts w:cstheme="minorHAnsi"/>
          <w:sz w:val="16"/>
          <w:szCs w:val="16"/>
          <w:lang w:val="en-US"/>
        </w:rPr>
        <w:t>;</w:t>
      </w:r>
      <w:r w:rsidRPr="004640FF">
        <w:rPr>
          <w:rFonts w:cstheme="minorHAnsi"/>
          <w:sz w:val="16"/>
          <w:szCs w:val="16"/>
        </w:rPr>
        <w:t>Ведущего</w:t>
      </w:r>
      <w:r w:rsidRPr="00F76C91">
        <w:rPr>
          <w:rFonts w:cstheme="minorHAnsi"/>
          <w:sz w:val="16"/>
          <w:szCs w:val="16"/>
          <w:lang w:val="en-US"/>
        </w:rPr>
        <w:t xml:space="preserve"> </w:t>
      </w:r>
      <w:r w:rsidRPr="004640FF">
        <w:rPr>
          <w:rFonts w:cstheme="minorHAnsi"/>
          <w:sz w:val="16"/>
          <w:szCs w:val="16"/>
        </w:rPr>
        <w:t>контроллера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F76C91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  <w:lang w:val="en-US"/>
        </w:rPr>
        <w:t>mov</w:t>
      </w:r>
      <w:proofErr w:type="spellEnd"/>
      <w:r w:rsidRPr="004640FF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4640FF">
        <w:rPr>
          <w:rFonts w:cstheme="minorHAnsi"/>
          <w:sz w:val="16"/>
          <w:szCs w:val="16"/>
          <w:lang w:val="en-US"/>
        </w:rPr>
        <w:t>al,INT_MASK_S</w:t>
      </w:r>
      <w:proofErr w:type="spellEnd"/>
    </w:p>
    <w:p w:rsidR="004640FF" w:rsidRPr="00D00EC3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4640FF">
        <w:rPr>
          <w:rFonts w:cstheme="minorHAnsi"/>
          <w:sz w:val="16"/>
          <w:szCs w:val="16"/>
          <w:lang w:val="en-US"/>
        </w:rPr>
        <w:t xml:space="preserve">    </w:t>
      </w:r>
      <w:r w:rsidRPr="00D00EC3">
        <w:rPr>
          <w:rFonts w:cstheme="minorHAnsi"/>
          <w:sz w:val="16"/>
          <w:szCs w:val="16"/>
          <w:lang w:val="en-US"/>
        </w:rPr>
        <w:t>out</w:t>
      </w:r>
      <w:r w:rsidRPr="00D00EC3">
        <w:rPr>
          <w:rFonts w:cstheme="minorHAnsi"/>
          <w:sz w:val="16"/>
          <w:szCs w:val="16"/>
        </w:rPr>
        <w:t xml:space="preserve"> 0</w:t>
      </w:r>
      <w:r w:rsidRPr="00D00EC3">
        <w:rPr>
          <w:rFonts w:cstheme="minorHAnsi"/>
          <w:sz w:val="16"/>
          <w:szCs w:val="16"/>
          <w:lang w:val="en-US"/>
        </w:rPr>
        <w:t>A</w:t>
      </w:r>
      <w:r w:rsidRPr="00D00EC3">
        <w:rPr>
          <w:rFonts w:cstheme="minorHAnsi"/>
          <w:sz w:val="16"/>
          <w:szCs w:val="16"/>
        </w:rPr>
        <w:t>1</w:t>
      </w:r>
      <w:r w:rsidRPr="00D00EC3">
        <w:rPr>
          <w:rFonts w:cstheme="minorHAnsi"/>
          <w:sz w:val="16"/>
          <w:szCs w:val="16"/>
          <w:lang w:val="en-US"/>
        </w:rPr>
        <w:t>h</w:t>
      </w:r>
      <w:r w:rsidRPr="00D00EC3">
        <w:rPr>
          <w:rFonts w:cstheme="minorHAnsi"/>
          <w:sz w:val="16"/>
          <w:szCs w:val="16"/>
        </w:rPr>
        <w:t>,</w:t>
      </w:r>
      <w:r w:rsidRPr="00D00EC3">
        <w:rPr>
          <w:rFonts w:cstheme="minorHAnsi"/>
          <w:sz w:val="16"/>
          <w:szCs w:val="16"/>
          <w:lang w:val="en-US"/>
        </w:rPr>
        <w:t>al</w:t>
      </w:r>
      <w:r w:rsidRPr="00D00EC3">
        <w:rPr>
          <w:rFonts w:cstheme="minorHAnsi"/>
          <w:sz w:val="16"/>
          <w:szCs w:val="16"/>
        </w:rPr>
        <w:t xml:space="preserve">                                </w:t>
      </w:r>
      <w:r w:rsidR="00D00EC3" w:rsidRPr="00D00EC3">
        <w:rPr>
          <w:rFonts w:cstheme="minorHAnsi"/>
          <w:sz w:val="16"/>
          <w:szCs w:val="16"/>
        </w:rPr>
        <w:tab/>
      </w:r>
      <w:r w:rsidR="00D00EC3" w:rsidRPr="00D00EC3">
        <w:rPr>
          <w:rFonts w:cstheme="minorHAnsi"/>
          <w:sz w:val="16"/>
          <w:szCs w:val="16"/>
        </w:rPr>
        <w:tab/>
      </w:r>
      <w:r w:rsidR="00D00EC3">
        <w:rPr>
          <w:rFonts w:cstheme="minorHAnsi"/>
          <w:sz w:val="16"/>
          <w:szCs w:val="16"/>
        </w:rPr>
        <w:tab/>
      </w:r>
      <w:r w:rsidRPr="00D00EC3">
        <w:rPr>
          <w:rFonts w:cstheme="minorHAnsi"/>
          <w:sz w:val="16"/>
          <w:szCs w:val="16"/>
        </w:rPr>
        <w:t xml:space="preserve"> ;</w:t>
      </w:r>
      <w:r w:rsidRPr="004640FF">
        <w:rPr>
          <w:rFonts w:cstheme="minorHAnsi"/>
          <w:sz w:val="16"/>
          <w:szCs w:val="16"/>
        </w:rPr>
        <w:t>Ведомого</w:t>
      </w:r>
      <w:r w:rsidRPr="00D00EC3">
        <w:rPr>
          <w:rFonts w:cstheme="minorHAnsi"/>
          <w:sz w:val="16"/>
          <w:szCs w:val="16"/>
        </w:rPr>
        <w:t xml:space="preserve"> </w:t>
      </w:r>
      <w:r w:rsidRPr="004640FF">
        <w:rPr>
          <w:rFonts w:cstheme="minorHAnsi"/>
          <w:sz w:val="16"/>
          <w:szCs w:val="16"/>
        </w:rPr>
        <w:t>контроллера</w:t>
      </w:r>
    </w:p>
    <w:p w:rsidR="004640FF" w:rsidRPr="00D00EC3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D00EC3">
        <w:rPr>
          <w:rFonts w:cstheme="minorHAnsi"/>
          <w:sz w:val="16"/>
          <w:szCs w:val="16"/>
          <w:lang w:val="en-US"/>
        </w:rPr>
        <w:t>ENABLE</w:t>
      </w:r>
      <w:r w:rsidRPr="00D00EC3">
        <w:rPr>
          <w:rFonts w:cstheme="minorHAnsi"/>
          <w:sz w:val="16"/>
          <w:szCs w:val="16"/>
        </w:rPr>
        <w:t>_</w:t>
      </w:r>
      <w:r w:rsidRPr="00D00EC3">
        <w:rPr>
          <w:rFonts w:cstheme="minorHAnsi"/>
          <w:sz w:val="16"/>
          <w:szCs w:val="16"/>
          <w:lang w:val="en-US"/>
        </w:rPr>
        <w:t>INTERRUPTS</w:t>
      </w:r>
      <w:r w:rsidRPr="00D00EC3">
        <w:rPr>
          <w:rFonts w:cstheme="minorHAnsi"/>
          <w:sz w:val="16"/>
          <w:szCs w:val="16"/>
        </w:rPr>
        <w:t xml:space="preserve">:                              </w:t>
      </w:r>
      <w:r w:rsidR="00D00EC3">
        <w:rPr>
          <w:rFonts w:cstheme="minorHAnsi"/>
          <w:sz w:val="16"/>
          <w:szCs w:val="16"/>
        </w:rPr>
        <w:tab/>
      </w:r>
      <w:r w:rsidR="00D00EC3">
        <w:rPr>
          <w:rFonts w:cstheme="minorHAnsi"/>
          <w:sz w:val="16"/>
          <w:szCs w:val="16"/>
        </w:rPr>
        <w:tab/>
      </w:r>
      <w:r w:rsidRPr="00D00EC3">
        <w:rPr>
          <w:rFonts w:cstheme="minorHAnsi"/>
          <w:sz w:val="16"/>
          <w:szCs w:val="16"/>
        </w:rPr>
        <w:t>;</w:t>
      </w:r>
      <w:r w:rsidRPr="004640FF">
        <w:rPr>
          <w:rFonts w:cstheme="minorHAnsi"/>
          <w:sz w:val="16"/>
          <w:szCs w:val="16"/>
        </w:rPr>
        <w:t>Разрешить</w:t>
      </w:r>
      <w:r w:rsidRPr="00D00EC3">
        <w:rPr>
          <w:rFonts w:cstheme="minorHAnsi"/>
          <w:sz w:val="16"/>
          <w:szCs w:val="16"/>
        </w:rPr>
        <w:t xml:space="preserve"> </w:t>
      </w:r>
      <w:r w:rsidRPr="004640FF">
        <w:rPr>
          <w:rFonts w:cstheme="minorHAnsi"/>
          <w:sz w:val="16"/>
          <w:szCs w:val="16"/>
        </w:rPr>
        <w:t>маскируемые</w:t>
      </w:r>
      <w:r w:rsidRPr="00D00EC3">
        <w:rPr>
          <w:rFonts w:cstheme="minorHAnsi"/>
          <w:sz w:val="16"/>
          <w:szCs w:val="16"/>
        </w:rPr>
        <w:t xml:space="preserve"> </w:t>
      </w:r>
      <w:r w:rsidRPr="004640FF">
        <w:rPr>
          <w:rFonts w:cstheme="minorHAnsi"/>
          <w:sz w:val="16"/>
          <w:szCs w:val="16"/>
        </w:rPr>
        <w:t>и</w:t>
      </w:r>
      <w:r w:rsidRPr="00D00EC3">
        <w:rPr>
          <w:rFonts w:cstheme="minorHAnsi"/>
          <w:sz w:val="16"/>
          <w:szCs w:val="16"/>
        </w:rPr>
        <w:t xml:space="preserve"> </w:t>
      </w:r>
      <w:r w:rsidRPr="004640FF">
        <w:rPr>
          <w:rFonts w:cstheme="minorHAnsi"/>
          <w:sz w:val="16"/>
          <w:szCs w:val="16"/>
        </w:rPr>
        <w:t>немаскируемые</w:t>
      </w:r>
      <w:r w:rsidRPr="00D00EC3">
        <w:rPr>
          <w:rFonts w:cstheme="minorHAnsi"/>
          <w:sz w:val="16"/>
          <w:szCs w:val="16"/>
        </w:rPr>
        <w:t xml:space="preserve"> </w:t>
      </w:r>
      <w:r w:rsidRPr="004640FF">
        <w:rPr>
          <w:rFonts w:cstheme="minorHAnsi"/>
          <w:sz w:val="16"/>
          <w:szCs w:val="16"/>
        </w:rPr>
        <w:t>прерывания</w:t>
      </w:r>
    </w:p>
    <w:p w:rsidR="004640FF" w:rsidRPr="00F76C91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D00EC3">
        <w:rPr>
          <w:rFonts w:cstheme="minorHAnsi"/>
          <w:sz w:val="16"/>
          <w:szCs w:val="16"/>
        </w:rPr>
        <w:t xml:space="preserve">    </w:t>
      </w:r>
      <w:r w:rsidRPr="00D00EC3">
        <w:rPr>
          <w:rFonts w:cstheme="minorHAnsi"/>
          <w:sz w:val="16"/>
          <w:szCs w:val="16"/>
          <w:lang w:val="en-US"/>
        </w:rPr>
        <w:t>in</w:t>
      </w:r>
      <w:r w:rsidRPr="00F76C91">
        <w:rPr>
          <w:rFonts w:cstheme="minorHAnsi"/>
          <w:sz w:val="16"/>
          <w:szCs w:val="16"/>
        </w:rPr>
        <w:t xml:space="preserve">  </w:t>
      </w:r>
      <w:proofErr w:type="spellStart"/>
      <w:r w:rsidRPr="00D00EC3">
        <w:rPr>
          <w:rFonts w:cstheme="minorHAnsi"/>
          <w:sz w:val="16"/>
          <w:szCs w:val="16"/>
          <w:lang w:val="en-US"/>
        </w:rPr>
        <w:t>al</w:t>
      </w:r>
      <w:proofErr w:type="spellEnd"/>
      <w:r w:rsidRPr="00F76C91">
        <w:rPr>
          <w:rFonts w:cstheme="minorHAnsi"/>
          <w:sz w:val="16"/>
          <w:szCs w:val="16"/>
        </w:rPr>
        <w:t>,70</w:t>
      </w:r>
      <w:r w:rsidRPr="00D00EC3">
        <w:rPr>
          <w:rFonts w:cstheme="minorHAnsi"/>
          <w:sz w:val="16"/>
          <w:szCs w:val="16"/>
          <w:lang w:val="en-US"/>
        </w:rPr>
        <w:t>h</w:t>
      </w:r>
      <w:r w:rsidRPr="00F76C91">
        <w:rPr>
          <w:rFonts w:cstheme="minorHAnsi"/>
          <w:sz w:val="16"/>
          <w:szCs w:val="16"/>
        </w:rPr>
        <w:tab/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F76C91">
        <w:rPr>
          <w:rFonts w:cstheme="minorHAnsi"/>
          <w:sz w:val="16"/>
          <w:szCs w:val="16"/>
        </w:rPr>
        <w:tab/>
      </w:r>
      <w:r w:rsidRPr="00D00EC3">
        <w:rPr>
          <w:rFonts w:cstheme="minorHAnsi"/>
          <w:sz w:val="16"/>
          <w:szCs w:val="16"/>
          <w:lang w:val="en-US"/>
        </w:rPr>
        <w:t>and</w:t>
      </w:r>
      <w:r w:rsidRPr="00D00EC3">
        <w:rPr>
          <w:rFonts w:cstheme="minorHAnsi"/>
          <w:sz w:val="16"/>
          <w:szCs w:val="16"/>
        </w:rPr>
        <w:tab/>
      </w:r>
      <w:r w:rsidRPr="00D00EC3">
        <w:rPr>
          <w:rFonts w:cstheme="minorHAnsi"/>
          <w:sz w:val="16"/>
          <w:szCs w:val="16"/>
          <w:lang w:val="en-US"/>
        </w:rPr>
        <w:t>al</w:t>
      </w:r>
      <w:r w:rsidRPr="00D00EC3">
        <w:rPr>
          <w:rFonts w:cstheme="minorHAnsi"/>
          <w:sz w:val="16"/>
          <w:szCs w:val="16"/>
        </w:rPr>
        <w:t>,01111</w:t>
      </w:r>
      <w:r w:rsidRPr="004640FF">
        <w:rPr>
          <w:rFonts w:cstheme="minorHAnsi"/>
          <w:sz w:val="16"/>
          <w:szCs w:val="16"/>
        </w:rPr>
        <w:t xml:space="preserve">111b                           </w:t>
      </w:r>
      <w:r w:rsidR="00D00EC3">
        <w:rPr>
          <w:rFonts w:cstheme="minorHAnsi"/>
          <w:sz w:val="16"/>
          <w:szCs w:val="16"/>
        </w:rPr>
        <w:tab/>
      </w:r>
      <w:r w:rsidR="00D00EC3">
        <w:rPr>
          <w:rFonts w:cstheme="minorHAnsi"/>
          <w:sz w:val="16"/>
          <w:szCs w:val="16"/>
        </w:rPr>
        <w:tab/>
      </w:r>
      <w:r w:rsidRPr="004640FF">
        <w:rPr>
          <w:rFonts w:cstheme="minorHAnsi"/>
          <w:sz w:val="16"/>
          <w:szCs w:val="16"/>
        </w:rPr>
        <w:t xml:space="preserve"> ;Установить 7 бит в 0 для разрешения немаскируемых прерываний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4640FF">
        <w:rPr>
          <w:rFonts w:cstheme="minorHAnsi"/>
          <w:sz w:val="16"/>
          <w:szCs w:val="16"/>
        </w:rPr>
        <w:tab/>
      </w:r>
      <w:proofErr w:type="spellStart"/>
      <w:r w:rsidRPr="004640FF">
        <w:rPr>
          <w:rFonts w:cstheme="minorHAnsi"/>
          <w:sz w:val="16"/>
          <w:szCs w:val="16"/>
        </w:rPr>
        <w:t>out</w:t>
      </w:r>
      <w:proofErr w:type="spellEnd"/>
      <w:r w:rsidRPr="004640FF">
        <w:rPr>
          <w:rFonts w:cstheme="minorHAnsi"/>
          <w:sz w:val="16"/>
          <w:szCs w:val="16"/>
        </w:rPr>
        <w:tab/>
        <w:t>70h,al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4640FF">
        <w:rPr>
          <w:rFonts w:cstheme="minorHAnsi"/>
          <w:sz w:val="16"/>
          <w:szCs w:val="16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</w:rPr>
        <w:t>nop</w:t>
      </w:r>
      <w:proofErr w:type="spellEnd"/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4640FF">
        <w:rPr>
          <w:rFonts w:cstheme="minorHAnsi"/>
          <w:sz w:val="16"/>
          <w:szCs w:val="16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</w:rPr>
        <w:t>sti</w:t>
      </w:r>
      <w:proofErr w:type="spellEnd"/>
      <w:r w:rsidRPr="004640FF">
        <w:rPr>
          <w:rFonts w:cstheme="minorHAnsi"/>
          <w:sz w:val="16"/>
          <w:szCs w:val="16"/>
        </w:rPr>
        <w:t xml:space="preserve">                                         </w:t>
      </w:r>
      <w:r w:rsidR="00D00EC3">
        <w:rPr>
          <w:rFonts w:cstheme="minorHAnsi"/>
          <w:sz w:val="16"/>
          <w:szCs w:val="16"/>
        </w:rPr>
        <w:tab/>
      </w:r>
      <w:r w:rsidR="00D00EC3">
        <w:rPr>
          <w:rFonts w:cstheme="minorHAnsi"/>
          <w:sz w:val="16"/>
          <w:szCs w:val="16"/>
        </w:rPr>
        <w:tab/>
      </w:r>
      <w:r w:rsidR="00D00EC3">
        <w:rPr>
          <w:rFonts w:cstheme="minorHAnsi"/>
          <w:sz w:val="16"/>
          <w:szCs w:val="16"/>
        </w:rPr>
        <w:tab/>
      </w:r>
      <w:r w:rsidRPr="004640FF">
        <w:rPr>
          <w:rFonts w:cstheme="minorHAnsi"/>
          <w:sz w:val="16"/>
          <w:szCs w:val="16"/>
        </w:rPr>
        <w:t>;Разрешить маскируемые прерывания</w:t>
      </w:r>
    </w:p>
    <w:p w:rsidR="004640FF" w:rsidRPr="00D00EC3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  <w:lang w:val="en-US"/>
        </w:rPr>
        <w:t>DISABLE</w:t>
      </w:r>
      <w:r w:rsidRPr="00D00EC3">
        <w:rPr>
          <w:rFonts w:cstheme="minorHAnsi"/>
          <w:sz w:val="16"/>
          <w:szCs w:val="16"/>
          <w:lang w:val="en-US"/>
        </w:rPr>
        <w:t>_</w:t>
      </w:r>
      <w:r w:rsidRPr="004640FF">
        <w:rPr>
          <w:rFonts w:cstheme="minorHAnsi"/>
          <w:sz w:val="16"/>
          <w:szCs w:val="16"/>
          <w:lang w:val="en-US"/>
        </w:rPr>
        <w:t>A</w:t>
      </w:r>
      <w:r w:rsidRPr="00D00EC3">
        <w:rPr>
          <w:rFonts w:cstheme="minorHAnsi"/>
          <w:sz w:val="16"/>
          <w:szCs w:val="16"/>
          <w:lang w:val="en-US"/>
        </w:rPr>
        <w:t xml:space="preserve">20:                                    </w:t>
      </w:r>
      <w:r w:rsidR="00D00EC3" w:rsidRPr="00D00EC3">
        <w:rPr>
          <w:rFonts w:cstheme="minorHAnsi"/>
          <w:sz w:val="16"/>
          <w:szCs w:val="16"/>
          <w:lang w:val="en-US"/>
        </w:rPr>
        <w:tab/>
      </w:r>
      <w:r w:rsidR="00D00EC3" w:rsidRPr="00D00EC3">
        <w:rPr>
          <w:rFonts w:cstheme="minorHAnsi"/>
          <w:sz w:val="16"/>
          <w:szCs w:val="16"/>
          <w:lang w:val="en-US"/>
        </w:rPr>
        <w:tab/>
      </w:r>
      <w:r w:rsidRPr="00D00EC3">
        <w:rPr>
          <w:rFonts w:cstheme="minorHAnsi"/>
          <w:sz w:val="16"/>
          <w:szCs w:val="16"/>
          <w:lang w:val="en-US"/>
        </w:rPr>
        <w:t>;</w:t>
      </w:r>
      <w:r w:rsidRPr="004640FF">
        <w:rPr>
          <w:rFonts w:cstheme="minorHAnsi"/>
          <w:sz w:val="16"/>
          <w:szCs w:val="16"/>
        </w:rPr>
        <w:t>Закрыть</w:t>
      </w:r>
      <w:r w:rsidRPr="00D00EC3">
        <w:rPr>
          <w:rFonts w:cstheme="minorHAnsi"/>
          <w:sz w:val="16"/>
          <w:szCs w:val="16"/>
          <w:lang w:val="en-US"/>
        </w:rPr>
        <w:t xml:space="preserve"> </w:t>
      </w:r>
      <w:r w:rsidRPr="004640FF">
        <w:rPr>
          <w:rFonts w:cstheme="minorHAnsi"/>
          <w:sz w:val="16"/>
          <w:szCs w:val="16"/>
        </w:rPr>
        <w:t>вентиль</w:t>
      </w:r>
      <w:r w:rsidRPr="00D00EC3">
        <w:rPr>
          <w:rFonts w:cstheme="minorHAnsi"/>
          <w:sz w:val="16"/>
          <w:szCs w:val="16"/>
          <w:lang w:val="en-US"/>
        </w:rPr>
        <w:t xml:space="preserve"> </w:t>
      </w:r>
      <w:r w:rsidRPr="004640FF">
        <w:rPr>
          <w:rFonts w:cstheme="minorHAnsi"/>
          <w:sz w:val="16"/>
          <w:szCs w:val="16"/>
          <w:lang w:val="en-US"/>
        </w:rPr>
        <w:t>A</w:t>
      </w:r>
      <w:r w:rsidRPr="00D00EC3">
        <w:rPr>
          <w:rFonts w:cstheme="minorHAnsi"/>
          <w:sz w:val="16"/>
          <w:szCs w:val="16"/>
          <w:lang w:val="en-US"/>
        </w:rPr>
        <w:t>20</w:t>
      </w:r>
    </w:p>
    <w:p w:rsidR="004640FF" w:rsidRPr="00F76C91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D00EC3">
        <w:rPr>
          <w:rFonts w:cstheme="minorHAnsi"/>
          <w:sz w:val="16"/>
          <w:szCs w:val="16"/>
          <w:lang w:val="en-US"/>
        </w:rPr>
        <w:t xml:space="preserve">    </w:t>
      </w:r>
      <w:r w:rsidRPr="004640FF">
        <w:rPr>
          <w:rFonts w:cstheme="minorHAnsi"/>
          <w:sz w:val="16"/>
          <w:szCs w:val="16"/>
          <w:lang w:val="en-US"/>
        </w:rPr>
        <w:t>in</w:t>
      </w:r>
      <w:r w:rsidRPr="00F76C91">
        <w:rPr>
          <w:rFonts w:cstheme="minorHAnsi"/>
          <w:sz w:val="16"/>
          <w:szCs w:val="16"/>
          <w:lang w:val="en-US"/>
        </w:rPr>
        <w:t xml:space="preserve">  </w:t>
      </w:r>
      <w:r w:rsidRPr="004640FF">
        <w:rPr>
          <w:rFonts w:cstheme="minorHAnsi"/>
          <w:sz w:val="16"/>
          <w:szCs w:val="16"/>
          <w:lang w:val="en-US"/>
        </w:rPr>
        <w:t>al</w:t>
      </w:r>
      <w:r w:rsidRPr="00F76C91">
        <w:rPr>
          <w:rFonts w:cstheme="minorHAnsi"/>
          <w:sz w:val="16"/>
          <w:szCs w:val="16"/>
          <w:lang w:val="en-US"/>
        </w:rPr>
        <w:t>,92</w:t>
      </w:r>
      <w:r w:rsidRPr="004640FF">
        <w:rPr>
          <w:rFonts w:cstheme="minorHAnsi"/>
          <w:sz w:val="16"/>
          <w:szCs w:val="16"/>
          <w:lang w:val="en-US"/>
        </w:rPr>
        <w:t>h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F76C91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</w:rPr>
        <w:t>and</w:t>
      </w:r>
      <w:proofErr w:type="spellEnd"/>
      <w:r w:rsidRPr="004640FF">
        <w:rPr>
          <w:rFonts w:cstheme="minorHAnsi"/>
          <w:sz w:val="16"/>
          <w:szCs w:val="16"/>
        </w:rPr>
        <w:t xml:space="preserve"> al,11111101b                            </w:t>
      </w:r>
      <w:r w:rsidR="00D00EC3">
        <w:rPr>
          <w:rFonts w:cstheme="minorHAnsi"/>
          <w:sz w:val="16"/>
          <w:szCs w:val="16"/>
        </w:rPr>
        <w:tab/>
      </w:r>
      <w:r w:rsidR="00D00EC3">
        <w:rPr>
          <w:rFonts w:cstheme="minorHAnsi"/>
          <w:sz w:val="16"/>
          <w:szCs w:val="16"/>
        </w:rPr>
        <w:tab/>
      </w:r>
      <w:r w:rsidRPr="004640FF">
        <w:rPr>
          <w:rFonts w:cstheme="minorHAnsi"/>
          <w:sz w:val="16"/>
          <w:szCs w:val="16"/>
        </w:rPr>
        <w:t>;Обнулить 1 бит - запретить линию A20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4640FF">
        <w:rPr>
          <w:rFonts w:cstheme="minorHAnsi"/>
          <w:sz w:val="16"/>
          <w:szCs w:val="16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</w:rPr>
        <w:t>out</w:t>
      </w:r>
      <w:proofErr w:type="spellEnd"/>
      <w:r w:rsidRPr="004640FF">
        <w:rPr>
          <w:rFonts w:cstheme="minorHAnsi"/>
          <w:sz w:val="16"/>
          <w:szCs w:val="16"/>
        </w:rPr>
        <w:t xml:space="preserve"> 92h, </w:t>
      </w:r>
      <w:proofErr w:type="spellStart"/>
      <w:r w:rsidRPr="004640FF">
        <w:rPr>
          <w:rFonts w:cstheme="minorHAnsi"/>
          <w:sz w:val="16"/>
          <w:szCs w:val="16"/>
        </w:rPr>
        <w:t>al</w:t>
      </w:r>
      <w:proofErr w:type="spellEnd"/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4640FF">
        <w:rPr>
          <w:rFonts w:cstheme="minorHAnsi"/>
          <w:sz w:val="16"/>
          <w:szCs w:val="16"/>
        </w:rPr>
        <w:t xml:space="preserve">EXIT:                                           </w:t>
      </w:r>
      <w:r w:rsidR="00D00EC3">
        <w:rPr>
          <w:rFonts w:cstheme="minorHAnsi"/>
          <w:sz w:val="16"/>
          <w:szCs w:val="16"/>
        </w:rPr>
        <w:tab/>
      </w:r>
      <w:r w:rsidR="00D00EC3">
        <w:rPr>
          <w:rFonts w:cstheme="minorHAnsi"/>
          <w:sz w:val="16"/>
          <w:szCs w:val="16"/>
        </w:rPr>
        <w:tab/>
      </w:r>
      <w:r w:rsidR="00D00EC3">
        <w:rPr>
          <w:rFonts w:cstheme="minorHAnsi"/>
          <w:sz w:val="16"/>
          <w:szCs w:val="16"/>
        </w:rPr>
        <w:tab/>
      </w:r>
      <w:r w:rsidRPr="004640FF">
        <w:rPr>
          <w:rFonts w:cstheme="minorHAnsi"/>
          <w:sz w:val="16"/>
          <w:szCs w:val="16"/>
        </w:rPr>
        <w:t>;Выход из программы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4640FF">
        <w:rPr>
          <w:rFonts w:cstheme="minorHAnsi"/>
          <w:sz w:val="16"/>
          <w:szCs w:val="16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</w:rPr>
        <w:t>mov</w:t>
      </w:r>
      <w:proofErr w:type="spellEnd"/>
      <w:r w:rsidRPr="004640FF">
        <w:rPr>
          <w:rFonts w:cstheme="minorHAnsi"/>
          <w:sz w:val="16"/>
          <w:szCs w:val="16"/>
        </w:rPr>
        <w:t xml:space="preserve"> ax,3h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4640FF">
        <w:rPr>
          <w:rFonts w:cstheme="minorHAnsi"/>
          <w:sz w:val="16"/>
          <w:szCs w:val="16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</w:rPr>
        <w:t>int</w:t>
      </w:r>
      <w:proofErr w:type="spellEnd"/>
      <w:r w:rsidRPr="004640FF">
        <w:rPr>
          <w:rFonts w:cstheme="minorHAnsi"/>
          <w:sz w:val="16"/>
          <w:szCs w:val="16"/>
        </w:rPr>
        <w:t xml:space="preserve"> 10H                                     </w:t>
      </w:r>
      <w:r w:rsidR="00D00EC3">
        <w:rPr>
          <w:rFonts w:cstheme="minorHAnsi"/>
          <w:sz w:val="16"/>
          <w:szCs w:val="16"/>
        </w:rPr>
        <w:tab/>
      </w:r>
      <w:r w:rsidR="00D00EC3">
        <w:rPr>
          <w:rFonts w:cstheme="minorHAnsi"/>
          <w:sz w:val="16"/>
          <w:szCs w:val="16"/>
        </w:rPr>
        <w:tab/>
      </w:r>
      <w:r w:rsidR="00D00EC3">
        <w:rPr>
          <w:rFonts w:cstheme="minorHAnsi"/>
          <w:sz w:val="16"/>
          <w:szCs w:val="16"/>
        </w:rPr>
        <w:tab/>
      </w:r>
      <w:r w:rsidRPr="004640FF">
        <w:rPr>
          <w:rFonts w:cstheme="minorHAnsi"/>
          <w:sz w:val="16"/>
          <w:szCs w:val="16"/>
        </w:rPr>
        <w:t xml:space="preserve">;Очистить видео-режим    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4640FF">
        <w:rPr>
          <w:rFonts w:cstheme="minorHAnsi"/>
          <w:sz w:val="16"/>
          <w:szCs w:val="16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</w:rPr>
        <w:t>lea</w:t>
      </w:r>
      <w:proofErr w:type="spellEnd"/>
      <w:r w:rsidRPr="004640FF">
        <w:rPr>
          <w:rFonts w:cstheme="minorHAnsi"/>
          <w:sz w:val="16"/>
          <w:szCs w:val="16"/>
        </w:rPr>
        <w:t xml:space="preserve"> </w:t>
      </w:r>
      <w:proofErr w:type="spellStart"/>
      <w:r w:rsidRPr="004640FF">
        <w:rPr>
          <w:rFonts w:cstheme="minorHAnsi"/>
          <w:sz w:val="16"/>
          <w:szCs w:val="16"/>
        </w:rPr>
        <w:t>dx,MSG_EXIT</w:t>
      </w:r>
      <w:proofErr w:type="spellEnd"/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4640FF">
        <w:rPr>
          <w:rFonts w:cstheme="minorHAnsi"/>
          <w:sz w:val="16"/>
          <w:szCs w:val="16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</w:rPr>
        <w:t>mov</w:t>
      </w:r>
      <w:proofErr w:type="spellEnd"/>
      <w:r w:rsidRPr="004640FF">
        <w:rPr>
          <w:rFonts w:cstheme="minorHAnsi"/>
          <w:sz w:val="16"/>
          <w:szCs w:val="16"/>
        </w:rPr>
        <w:t xml:space="preserve"> ah,9h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4640FF">
        <w:rPr>
          <w:rFonts w:cstheme="minorHAnsi"/>
          <w:sz w:val="16"/>
          <w:szCs w:val="16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</w:rPr>
        <w:t>int</w:t>
      </w:r>
      <w:proofErr w:type="spellEnd"/>
      <w:r w:rsidRPr="004640FF">
        <w:rPr>
          <w:rFonts w:cstheme="minorHAnsi"/>
          <w:sz w:val="16"/>
          <w:szCs w:val="16"/>
        </w:rPr>
        <w:t xml:space="preserve"> 21h                                     </w:t>
      </w:r>
      <w:r w:rsidR="00D00EC3">
        <w:rPr>
          <w:rFonts w:cstheme="minorHAnsi"/>
          <w:sz w:val="16"/>
          <w:szCs w:val="16"/>
        </w:rPr>
        <w:tab/>
      </w:r>
      <w:r w:rsidR="00D00EC3">
        <w:rPr>
          <w:rFonts w:cstheme="minorHAnsi"/>
          <w:sz w:val="16"/>
          <w:szCs w:val="16"/>
        </w:rPr>
        <w:tab/>
      </w:r>
      <w:r w:rsidR="00D00EC3">
        <w:rPr>
          <w:rFonts w:cstheme="minorHAnsi"/>
          <w:sz w:val="16"/>
          <w:szCs w:val="16"/>
        </w:rPr>
        <w:tab/>
      </w:r>
      <w:r w:rsidRPr="004640FF">
        <w:rPr>
          <w:rFonts w:cstheme="minorHAnsi"/>
          <w:sz w:val="16"/>
          <w:szCs w:val="16"/>
        </w:rPr>
        <w:t>;Вывести сообщение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4640FF">
        <w:rPr>
          <w:rFonts w:cstheme="minorHAnsi"/>
          <w:sz w:val="16"/>
          <w:szCs w:val="16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</w:rPr>
        <w:t>mov</w:t>
      </w:r>
      <w:proofErr w:type="spellEnd"/>
      <w:r w:rsidRPr="004640FF">
        <w:rPr>
          <w:rFonts w:cstheme="minorHAnsi"/>
          <w:sz w:val="16"/>
          <w:szCs w:val="16"/>
        </w:rPr>
        <w:t xml:space="preserve"> ax,4C00h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4640FF">
        <w:rPr>
          <w:rFonts w:cstheme="minorHAnsi"/>
          <w:sz w:val="16"/>
          <w:szCs w:val="16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</w:rPr>
        <w:t>int</w:t>
      </w:r>
      <w:proofErr w:type="spellEnd"/>
      <w:r w:rsidRPr="004640FF">
        <w:rPr>
          <w:rFonts w:cstheme="minorHAnsi"/>
          <w:sz w:val="16"/>
          <w:szCs w:val="16"/>
        </w:rPr>
        <w:t xml:space="preserve"> 21H                                     </w:t>
      </w:r>
      <w:r w:rsidR="00D00EC3">
        <w:rPr>
          <w:rFonts w:cstheme="minorHAnsi"/>
          <w:sz w:val="16"/>
          <w:szCs w:val="16"/>
        </w:rPr>
        <w:tab/>
      </w:r>
      <w:r w:rsidR="00D00EC3">
        <w:rPr>
          <w:rFonts w:cstheme="minorHAnsi"/>
          <w:sz w:val="16"/>
          <w:szCs w:val="16"/>
        </w:rPr>
        <w:tab/>
      </w:r>
      <w:r w:rsidR="00D00EC3">
        <w:rPr>
          <w:rFonts w:cstheme="minorHAnsi"/>
          <w:sz w:val="16"/>
          <w:szCs w:val="16"/>
        </w:rPr>
        <w:tab/>
      </w:r>
      <w:r w:rsidRPr="004640FF">
        <w:rPr>
          <w:rFonts w:cstheme="minorHAnsi"/>
          <w:sz w:val="16"/>
          <w:szCs w:val="16"/>
        </w:rPr>
        <w:t xml:space="preserve">;Выход в </w:t>
      </w:r>
      <w:proofErr w:type="spellStart"/>
      <w:r w:rsidRPr="004640FF">
        <w:rPr>
          <w:rFonts w:cstheme="minorHAnsi"/>
          <w:sz w:val="16"/>
          <w:szCs w:val="16"/>
        </w:rPr>
        <w:t>dos</w:t>
      </w:r>
      <w:proofErr w:type="spellEnd"/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4640FF">
        <w:rPr>
          <w:rFonts w:cstheme="minorHAnsi"/>
          <w:sz w:val="16"/>
          <w:szCs w:val="16"/>
        </w:rPr>
        <w:t xml:space="preserve">INPUT </w:t>
      </w:r>
      <w:proofErr w:type="spellStart"/>
      <w:r w:rsidRPr="004640FF">
        <w:rPr>
          <w:rFonts w:cstheme="minorHAnsi"/>
          <w:sz w:val="16"/>
          <w:szCs w:val="16"/>
        </w:rPr>
        <w:t>proc</w:t>
      </w:r>
      <w:proofErr w:type="spellEnd"/>
      <w:r w:rsidRPr="004640FF">
        <w:rPr>
          <w:rFonts w:cstheme="minorHAnsi"/>
          <w:sz w:val="16"/>
          <w:szCs w:val="16"/>
        </w:rPr>
        <w:t xml:space="preserve"> </w:t>
      </w:r>
      <w:proofErr w:type="spellStart"/>
      <w:r w:rsidRPr="004640FF">
        <w:rPr>
          <w:rFonts w:cstheme="minorHAnsi"/>
          <w:sz w:val="16"/>
          <w:szCs w:val="16"/>
        </w:rPr>
        <w:t>near</w:t>
      </w:r>
      <w:proofErr w:type="spellEnd"/>
      <w:r w:rsidRPr="004640FF">
        <w:rPr>
          <w:rFonts w:cstheme="minorHAnsi"/>
          <w:sz w:val="16"/>
          <w:szCs w:val="16"/>
        </w:rPr>
        <w:t xml:space="preserve">                                 </w:t>
      </w:r>
      <w:r w:rsidR="00D00EC3">
        <w:rPr>
          <w:rFonts w:cstheme="minorHAnsi"/>
          <w:sz w:val="16"/>
          <w:szCs w:val="16"/>
        </w:rPr>
        <w:tab/>
      </w:r>
      <w:r w:rsidR="00D00EC3">
        <w:rPr>
          <w:rFonts w:cstheme="minorHAnsi"/>
          <w:sz w:val="16"/>
          <w:szCs w:val="16"/>
        </w:rPr>
        <w:tab/>
      </w:r>
      <w:r w:rsidRPr="004640FF">
        <w:rPr>
          <w:rFonts w:cstheme="minorHAnsi"/>
          <w:sz w:val="16"/>
          <w:szCs w:val="16"/>
        </w:rPr>
        <w:t xml:space="preserve">;Процедура ввода время-нахождения в защищенном режиме </w:t>
      </w:r>
    </w:p>
    <w:p w:rsidR="004640FF" w:rsidRPr="00F76C91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  <w:lang w:val="en-US"/>
        </w:rPr>
        <w:t>mov</w:t>
      </w:r>
      <w:proofErr w:type="spellEnd"/>
      <w:r w:rsidRPr="00F76C91">
        <w:rPr>
          <w:rFonts w:cstheme="minorHAnsi"/>
          <w:sz w:val="16"/>
          <w:szCs w:val="16"/>
          <w:lang w:val="en-US"/>
        </w:rPr>
        <w:t xml:space="preserve"> </w:t>
      </w:r>
      <w:r w:rsidRPr="004640FF">
        <w:rPr>
          <w:rFonts w:cstheme="minorHAnsi"/>
          <w:sz w:val="16"/>
          <w:szCs w:val="16"/>
          <w:lang w:val="en-US"/>
        </w:rPr>
        <w:t>ah</w:t>
      </w:r>
      <w:r w:rsidRPr="00F76C91">
        <w:rPr>
          <w:rFonts w:cstheme="minorHAnsi"/>
          <w:sz w:val="16"/>
          <w:szCs w:val="16"/>
          <w:lang w:val="en-US"/>
        </w:rPr>
        <w:t>,0</w:t>
      </w:r>
      <w:r w:rsidRPr="004640FF">
        <w:rPr>
          <w:rFonts w:cstheme="minorHAnsi"/>
          <w:sz w:val="16"/>
          <w:szCs w:val="16"/>
          <w:lang w:val="en-US"/>
        </w:rPr>
        <w:t>ah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F76C91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  <w:lang w:val="en-US"/>
        </w:rPr>
        <w:t>xor</w:t>
      </w:r>
      <w:proofErr w:type="spellEnd"/>
      <w:r w:rsidRPr="00F76C9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4640FF">
        <w:rPr>
          <w:rFonts w:cstheme="minorHAnsi"/>
          <w:sz w:val="16"/>
          <w:szCs w:val="16"/>
          <w:lang w:val="en-US"/>
        </w:rPr>
        <w:t>di,di</w:t>
      </w:r>
      <w:proofErr w:type="spellEnd"/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  <w:lang w:val="en-US"/>
        </w:rPr>
        <w:t>mov</w:t>
      </w:r>
      <w:proofErr w:type="spellEnd"/>
      <w:r w:rsidRPr="004640FF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4640FF">
        <w:rPr>
          <w:rFonts w:cstheme="minorHAnsi"/>
          <w:sz w:val="16"/>
          <w:szCs w:val="16"/>
          <w:lang w:val="en-US"/>
        </w:rPr>
        <w:t>dx,offset</w:t>
      </w:r>
      <w:proofErr w:type="spellEnd"/>
      <w:r w:rsidRPr="004640FF">
        <w:rPr>
          <w:rFonts w:cstheme="minorHAnsi"/>
          <w:sz w:val="16"/>
          <w:szCs w:val="16"/>
          <w:lang w:val="en-US"/>
        </w:rPr>
        <w:t xml:space="preserve"> ds:[INPUT_TIME]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  <w:lang w:val="en-US"/>
        </w:rPr>
        <w:t>int</w:t>
      </w:r>
      <w:proofErr w:type="spellEnd"/>
      <w:r w:rsidRPr="004640FF">
        <w:rPr>
          <w:rFonts w:cstheme="minorHAnsi"/>
          <w:sz w:val="16"/>
          <w:szCs w:val="16"/>
          <w:lang w:val="en-US"/>
        </w:rPr>
        <w:t xml:space="preserve"> 21h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  <w:lang w:val="en-US"/>
        </w:rPr>
        <w:t>mov</w:t>
      </w:r>
      <w:proofErr w:type="spellEnd"/>
      <w:r w:rsidRPr="004640FF">
        <w:rPr>
          <w:rFonts w:cstheme="minorHAnsi"/>
          <w:sz w:val="16"/>
          <w:szCs w:val="16"/>
          <w:lang w:val="en-US"/>
        </w:rPr>
        <w:t xml:space="preserve"> dl,0ah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  <w:lang w:val="en-US"/>
        </w:rPr>
        <w:t>mov</w:t>
      </w:r>
      <w:proofErr w:type="spellEnd"/>
      <w:r w:rsidRPr="004640FF">
        <w:rPr>
          <w:rFonts w:cstheme="minorHAnsi"/>
          <w:sz w:val="16"/>
          <w:szCs w:val="16"/>
          <w:lang w:val="en-US"/>
        </w:rPr>
        <w:t xml:space="preserve"> ah,02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  <w:lang w:val="en-US"/>
        </w:rPr>
        <w:t>int</w:t>
      </w:r>
      <w:proofErr w:type="spellEnd"/>
      <w:r w:rsidRPr="004640FF">
        <w:rPr>
          <w:rFonts w:cstheme="minorHAnsi"/>
          <w:sz w:val="16"/>
          <w:szCs w:val="16"/>
          <w:lang w:val="en-US"/>
        </w:rPr>
        <w:t xml:space="preserve"> 21h </w:t>
      </w:r>
    </w:p>
    <w:p w:rsidR="004640FF" w:rsidRPr="00D00EC3" w:rsidRDefault="00D00EC3" w:rsidP="00D00EC3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D00EC3">
        <w:rPr>
          <w:rFonts w:cstheme="minorHAnsi"/>
          <w:sz w:val="16"/>
          <w:szCs w:val="16"/>
          <w:lang w:val="en-US"/>
        </w:rPr>
        <w:t xml:space="preserve"> </w:t>
      </w:r>
      <w:r w:rsidR="004640FF" w:rsidRPr="004640FF">
        <w:rPr>
          <w:rFonts w:cstheme="minorHAnsi"/>
          <w:sz w:val="16"/>
          <w:szCs w:val="16"/>
          <w:lang w:val="en-US"/>
        </w:rPr>
        <w:t xml:space="preserve">  </w:t>
      </w:r>
      <w:proofErr w:type="spellStart"/>
      <w:r w:rsidR="004640FF" w:rsidRPr="004640FF">
        <w:rPr>
          <w:rFonts w:cstheme="minorHAnsi"/>
          <w:sz w:val="16"/>
          <w:szCs w:val="16"/>
          <w:lang w:val="en-US"/>
        </w:rPr>
        <w:t>mov</w:t>
      </w:r>
      <w:proofErr w:type="spellEnd"/>
      <w:r w:rsidR="004640FF" w:rsidRPr="004640FF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="004640FF" w:rsidRPr="004640FF">
        <w:rPr>
          <w:rFonts w:cstheme="minorHAnsi"/>
          <w:sz w:val="16"/>
          <w:szCs w:val="16"/>
          <w:lang w:val="en-US"/>
        </w:rPr>
        <w:t>si,offset</w:t>
      </w:r>
      <w:proofErr w:type="spellEnd"/>
      <w:r w:rsidR="004640FF" w:rsidRPr="004640FF">
        <w:rPr>
          <w:rFonts w:cstheme="minorHAnsi"/>
          <w:sz w:val="16"/>
          <w:szCs w:val="16"/>
          <w:lang w:val="en-US"/>
        </w:rPr>
        <w:t xml:space="preserve"> INPUT_TIME+2 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  <w:lang w:val="en-US"/>
        </w:rPr>
        <w:t>cmp</w:t>
      </w:r>
      <w:proofErr w:type="spellEnd"/>
      <w:r w:rsidRPr="004640FF">
        <w:rPr>
          <w:rFonts w:cstheme="minorHAnsi"/>
          <w:sz w:val="16"/>
          <w:szCs w:val="16"/>
          <w:lang w:val="en-US"/>
        </w:rPr>
        <w:t xml:space="preserve"> byte </w:t>
      </w:r>
      <w:proofErr w:type="spellStart"/>
      <w:r w:rsidRPr="004640FF">
        <w:rPr>
          <w:rFonts w:cstheme="minorHAnsi"/>
          <w:sz w:val="16"/>
          <w:szCs w:val="16"/>
          <w:lang w:val="en-US"/>
        </w:rPr>
        <w:t>ptr</w:t>
      </w:r>
      <w:proofErr w:type="spellEnd"/>
      <w:r w:rsidRPr="004640FF">
        <w:rPr>
          <w:rFonts w:cstheme="minorHAnsi"/>
          <w:sz w:val="16"/>
          <w:szCs w:val="16"/>
          <w:lang w:val="en-US"/>
        </w:rPr>
        <w:t xml:space="preserve"> [</w:t>
      </w:r>
      <w:proofErr w:type="spellStart"/>
      <w:r w:rsidRPr="004640FF">
        <w:rPr>
          <w:rFonts w:cstheme="minorHAnsi"/>
          <w:sz w:val="16"/>
          <w:szCs w:val="16"/>
          <w:lang w:val="en-US"/>
        </w:rPr>
        <w:t>si</w:t>
      </w:r>
      <w:proofErr w:type="spellEnd"/>
      <w:r w:rsidRPr="004640FF">
        <w:rPr>
          <w:rFonts w:cstheme="minorHAnsi"/>
          <w:sz w:val="16"/>
          <w:szCs w:val="16"/>
          <w:lang w:val="en-US"/>
        </w:rPr>
        <w:t xml:space="preserve">],"-" 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  <w:lang w:val="en-US"/>
        </w:rPr>
        <w:t>jnz</w:t>
      </w:r>
      <w:proofErr w:type="spellEnd"/>
      <w:r w:rsidRPr="004640FF">
        <w:rPr>
          <w:rFonts w:cstheme="minorHAnsi"/>
          <w:sz w:val="16"/>
          <w:szCs w:val="16"/>
          <w:lang w:val="en-US"/>
        </w:rPr>
        <w:t xml:space="preserve"> ii1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  <w:lang w:val="en-US"/>
        </w:rPr>
        <w:t>mov</w:t>
      </w:r>
      <w:proofErr w:type="spellEnd"/>
      <w:r w:rsidRPr="004640FF">
        <w:rPr>
          <w:rFonts w:cstheme="minorHAnsi"/>
          <w:sz w:val="16"/>
          <w:szCs w:val="16"/>
          <w:lang w:val="en-US"/>
        </w:rPr>
        <w:t xml:space="preserve"> di,1 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  <w:lang w:val="en-US"/>
        </w:rPr>
        <w:t>inc</w:t>
      </w:r>
      <w:proofErr w:type="spellEnd"/>
      <w:r w:rsidRPr="004640FF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4640FF">
        <w:rPr>
          <w:rFonts w:cstheme="minorHAnsi"/>
          <w:sz w:val="16"/>
          <w:szCs w:val="16"/>
          <w:lang w:val="en-US"/>
        </w:rPr>
        <w:t>si</w:t>
      </w:r>
      <w:proofErr w:type="spellEnd"/>
      <w:r w:rsidRPr="004640FF">
        <w:rPr>
          <w:rFonts w:cstheme="minorHAnsi"/>
          <w:sz w:val="16"/>
          <w:szCs w:val="16"/>
          <w:lang w:val="en-US"/>
        </w:rPr>
        <w:t xml:space="preserve">   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  <w:lang w:val="en-US"/>
        </w:rPr>
        <w:t>II1: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  <w:lang w:val="en-US"/>
        </w:rPr>
        <w:t>xor</w:t>
      </w:r>
      <w:proofErr w:type="spellEnd"/>
      <w:r w:rsidRPr="004640FF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4640FF">
        <w:rPr>
          <w:rFonts w:cstheme="minorHAnsi"/>
          <w:sz w:val="16"/>
          <w:szCs w:val="16"/>
          <w:lang w:val="en-US"/>
        </w:rPr>
        <w:t>ax,ax</w:t>
      </w:r>
      <w:proofErr w:type="spellEnd"/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  <w:lang w:val="en-US"/>
        </w:rPr>
        <w:t>mov</w:t>
      </w:r>
      <w:proofErr w:type="spellEnd"/>
      <w:r w:rsidRPr="004640FF">
        <w:rPr>
          <w:rFonts w:cstheme="minorHAnsi"/>
          <w:sz w:val="16"/>
          <w:szCs w:val="16"/>
          <w:lang w:val="en-US"/>
        </w:rPr>
        <w:t xml:space="preserve"> bx,10  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  <w:lang w:val="en-US"/>
        </w:rPr>
        <w:t>II2: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  <w:lang w:val="en-US"/>
        </w:rPr>
        <w:t>mov</w:t>
      </w:r>
      <w:proofErr w:type="spellEnd"/>
      <w:r w:rsidRPr="004640FF">
        <w:rPr>
          <w:rFonts w:cstheme="minorHAnsi"/>
          <w:sz w:val="16"/>
          <w:szCs w:val="16"/>
          <w:lang w:val="en-US"/>
        </w:rPr>
        <w:t xml:space="preserve"> cl,[</w:t>
      </w:r>
      <w:proofErr w:type="spellStart"/>
      <w:r w:rsidRPr="004640FF">
        <w:rPr>
          <w:rFonts w:cstheme="minorHAnsi"/>
          <w:sz w:val="16"/>
          <w:szCs w:val="16"/>
          <w:lang w:val="en-US"/>
        </w:rPr>
        <w:t>si</w:t>
      </w:r>
      <w:proofErr w:type="spellEnd"/>
      <w:r w:rsidRPr="004640FF">
        <w:rPr>
          <w:rFonts w:cstheme="minorHAnsi"/>
          <w:sz w:val="16"/>
          <w:szCs w:val="16"/>
          <w:lang w:val="en-US"/>
        </w:rPr>
        <w:t>]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  <w:lang w:val="en-US"/>
        </w:rPr>
        <w:t>cmp</w:t>
      </w:r>
      <w:proofErr w:type="spellEnd"/>
      <w:r w:rsidRPr="004640FF">
        <w:rPr>
          <w:rFonts w:cstheme="minorHAnsi"/>
          <w:sz w:val="16"/>
          <w:szCs w:val="16"/>
          <w:lang w:val="en-US"/>
        </w:rPr>
        <w:t xml:space="preserve"> cl,0dh 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  <w:lang w:val="en-US"/>
        </w:rPr>
        <w:t>jz</w:t>
      </w:r>
      <w:proofErr w:type="spellEnd"/>
      <w:r w:rsidRPr="004640FF">
        <w:rPr>
          <w:rFonts w:cstheme="minorHAnsi"/>
          <w:sz w:val="16"/>
          <w:szCs w:val="16"/>
          <w:lang w:val="en-US"/>
        </w:rPr>
        <w:t xml:space="preserve"> ii3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  <w:lang w:val="en-US"/>
        </w:rPr>
        <w:t>cmp</w:t>
      </w:r>
      <w:proofErr w:type="spellEnd"/>
      <w:r w:rsidRPr="004640FF">
        <w:rPr>
          <w:rFonts w:cstheme="minorHAnsi"/>
          <w:sz w:val="16"/>
          <w:szCs w:val="16"/>
          <w:lang w:val="en-US"/>
        </w:rPr>
        <w:t xml:space="preserve"> cl,'0' 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  <w:lang w:val="en-US"/>
        </w:rPr>
        <w:t>jl</w:t>
      </w:r>
      <w:proofErr w:type="spellEnd"/>
      <w:r w:rsidRPr="004640FF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4640FF">
        <w:rPr>
          <w:rFonts w:cstheme="minorHAnsi"/>
          <w:sz w:val="16"/>
          <w:szCs w:val="16"/>
          <w:lang w:val="en-US"/>
        </w:rPr>
        <w:t>er</w:t>
      </w:r>
      <w:proofErr w:type="spellEnd"/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  <w:lang w:val="en-US"/>
        </w:rPr>
        <w:t>cmp</w:t>
      </w:r>
      <w:proofErr w:type="spellEnd"/>
      <w:r w:rsidRPr="004640FF">
        <w:rPr>
          <w:rFonts w:cstheme="minorHAnsi"/>
          <w:sz w:val="16"/>
          <w:szCs w:val="16"/>
          <w:lang w:val="en-US"/>
        </w:rPr>
        <w:t xml:space="preserve"> cl,'9' 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  <w:lang w:val="en-US"/>
        </w:rPr>
        <w:t>ja</w:t>
      </w:r>
      <w:proofErr w:type="spellEnd"/>
      <w:r w:rsidRPr="004640FF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4640FF">
        <w:rPr>
          <w:rFonts w:cstheme="minorHAnsi"/>
          <w:sz w:val="16"/>
          <w:szCs w:val="16"/>
          <w:lang w:val="en-US"/>
        </w:rPr>
        <w:t>er</w:t>
      </w:r>
      <w:proofErr w:type="spellEnd"/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  <w:lang w:val="en-US"/>
        </w:rPr>
        <w:t xml:space="preserve"> 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  <w:lang w:val="en-US"/>
        </w:rPr>
        <w:lastRenderedPageBreak/>
        <w:t xml:space="preserve">    sub cl,'0' 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  <w:lang w:val="en-US"/>
        </w:rPr>
        <w:t>mul</w:t>
      </w:r>
      <w:proofErr w:type="spellEnd"/>
      <w:r w:rsidRPr="004640FF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4640FF">
        <w:rPr>
          <w:rFonts w:cstheme="minorHAnsi"/>
          <w:sz w:val="16"/>
          <w:szCs w:val="16"/>
          <w:lang w:val="en-US"/>
        </w:rPr>
        <w:t>bx</w:t>
      </w:r>
      <w:proofErr w:type="spellEnd"/>
      <w:r w:rsidRPr="004640FF">
        <w:rPr>
          <w:rFonts w:cstheme="minorHAnsi"/>
          <w:sz w:val="16"/>
          <w:szCs w:val="16"/>
          <w:lang w:val="en-US"/>
        </w:rPr>
        <w:t xml:space="preserve">     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  <w:lang w:val="en-US"/>
        </w:rPr>
        <w:t xml:space="preserve">    add </w:t>
      </w:r>
      <w:proofErr w:type="spellStart"/>
      <w:r w:rsidRPr="004640FF">
        <w:rPr>
          <w:rFonts w:cstheme="minorHAnsi"/>
          <w:sz w:val="16"/>
          <w:szCs w:val="16"/>
          <w:lang w:val="en-US"/>
        </w:rPr>
        <w:t>ax,cx</w:t>
      </w:r>
      <w:proofErr w:type="spellEnd"/>
      <w:r w:rsidRPr="004640FF">
        <w:rPr>
          <w:rFonts w:cstheme="minorHAnsi"/>
          <w:sz w:val="16"/>
          <w:szCs w:val="16"/>
          <w:lang w:val="en-US"/>
        </w:rPr>
        <w:t xml:space="preserve">  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  <w:lang w:val="en-US"/>
        </w:rPr>
        <w:t>inc</w:t>
      </w:r>
      <w:proofErr w:type="spellEnd"/>
      <w:r w:rsidRPr="004640FF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4640FF">
        <w:rPr>
          <w:rFonts w:cstheme="minorHAnsi"/>
          <w:sz w:val="16"/>
          <w:szCs w:val="16"/>
          <w:lang w:val="en-US"/>
        </w:rPr>
        <w:t>si</w:t>
      </w:r>
      <w:proofErr w:type="spellEnd"/>
      <w:r w:rsidRPr="004640FF">
        <w:rPr>
          <w:rFonts w:cstheme="minorHAnsi"/>
          <w:sz w:val="16"/>
          <w:szCs w:val="16"/>
          <w:lang w:val="en-US"/>
        </w:rPr>
        <w:t xml:space="preserve">     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  <w:lang w:val="en-US"/>
        </w:rPr>
        <w:t>jmp</w:t>
      </w:r>
      <w:proofErr w:type="spellEnd"/>
      <w:r w:rsidRPr="004640FF">
        <w:rPr>
          <w:rFonts w:cstheme="minorHAnsi"/>
          <w:sz w:val="16"/>
          <w:szCs w:val="16"/>
          <w:lang w:val="en-US"/>
        </w:rPr>
        <w:t xml:space="preserve"> ii2    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  <w:lang w:val="en-US"/>
        </w:rPr>
        <w:t xml:space="preserve">ER:   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  <w:lang w:val="en-US"/>
        </w:rPr>
        <w:t>mov</w:t>
      </w:r>
      <w:proofErr w:type="spellEnd"/>
      <w:r w:rsidRPr="004640FF">
        <w:rPr>
          <w:rFonts w:cstheme="minorHAnsi"/>
          <w:sz w:val="16"/>
          <w:szCs w:val="16"/>
          <w:lang w:val="en-US"/>
        </w:rPr>
        <w:t xml:space="preserve"> dx, offset MSG_ERROR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  <w:lang w:val="en-US"/>
        </w:rPr>
        <w:t>mov</w:t>
      </w:r>
      <w:proofErr w:type="spellEnd"/>
      <w:r w:rsidRPr="004640FF">
        <w:rPr>
          <w:rFonts w:cstheme="minorHAnsi"/>
          <w:sz w:val="16"/>
          <w:szCs w:val="16"/>
          <w:lang w:val="en-US"/>
        </w:rPr>
        <w:t xml:space="preserve"> ah,09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  <w:lang w:val="en-US"/>
        </w:rPr>
        <w:t>int</w:t>
      </w:r>
      <w:proofErr w:type="spellEnd"/>
      <w:r w:rsidRPr="004640FF">
        <w:rPr>
          <w:rFonts w:cstheme="minorHAnsi"/>
          <w:sz w:val="16"/>
          <w:szCs w:val="16"/>
          <w:lang w:val="en-US"/>
        </w:rPr>
        <w:t xml:space="preserve"> 21h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  <w:lang w:val="en-US"/>
        </w:rPr>
        <w:t>int</w:t>
      </w:r>
      <w:proofErr w:type="spellEnd"/>
      <w:r w:rsidRPr="004640FF">
        <w:rPr>
          <w:rFonts w:cstheme="minorHAnsi"/>
          <w:sz w:val="16"/>
          <w:szCs w:val="16"/>
          <w:lang w:val="en-US"/>
        </w:rPr>
        <w:t xml:space="preserve"> 20h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  <w:lang w:val="en-US"/>
        </w:rPr>
        <w:t>II3: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  <w:lang w:val="en-US"/>
        </w:rPr>
        <w:t xml:space="preserve">    ret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  <w:lang w:val="en-US"/>
        </w:rPr>
        <w:t xml:space="preserve">INPUT </w:t>
      </w:r>
      <w:proofErr w:type="spellStart"/>
      <w:r w:rsidRPr="004640FF">
        <w:rPr>
          <w:rFonts w:cstheme="minorHAnsi"/>
          <w:sz w:val="16"/>
          <w:szCs w:val="16"/>
          <w:lang w:val="en-US"/>
        </w:rPr>
        <w:t>endp</w:t>
      </w:r>
      <w:proofErr w:type="spellEnd"/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  <w:lang w:val="en-US"/>
        </w:rPr>
        <w:t xml:space="preserve">SIZE_CODE_RM    = ($ - CODE_RM_BEGIN)          </w:t>
      </w:r>
      <w:r w:rsidR="00D00EC3" w:rsidRPr="00D00EC3">
        <w:rPr>
          <w:rFonts w:cstheme="minorHAnsi"/>
          <w:sz w:val="16"/>
          <w:szCs w:val="16"/>
          <w:lang w:val="en-US"/>
        </w:rPr>
        <w:tab/>
      </w:r>
      <w:r w:rsidR="00D00EC3" w:rsidRPr="00D00EC3">
        <w:rPr>
          <w:rFonts w:cstheme="minorHAnsi"/>
          <w:sz w:val="16"/>
          <w:szCs w:val="16"/>
          <w:lang w:val="en-US"/>
        </w:rPr>
        <w:tab/>
      </w:r>
      <w:r w:rsidRPr="004640FF">
        <w:rPr>
          <w:rFonts w:cstheme="minorHAnsi"/>
          <w:sz w:val="16"/>
          <w:szCs w:val="16"/>
          <w:lang w:val="en-US"/>
        </w:rPr>
        <w:t xml:space="preserve"> ;</w:t>
      </w:r>
      <w:r w:rsidRPr="004640FF">
        <w:rPr>
          <w:rFonts w:cstheme="minorHAnsi"/>
          <w:sz w:val="16"/>
          <w:szCs w:val="16"/>
        </w:rPr>
        <w:t>Лимит</w:t>
      </w:r>
      <w:r w:rsidRPr="004640FF">
        <w:rPr>
          <w:rFonts w:cstheme="minorHAnsi"/>
          <w:sz w:val="16"/>
          <w:szCs w:val="16"/>
          <w:lang w:val="en-US"/>
        </w:rPr>
        <w:t xml:space="preserve"> </w:t>
      </w:r>
      <w:r w:rsidRPr="004640FF">
        <w:rPr>
          <w:rFonts w:cstheme="minorHAnsi"/>
          <w:sz w:val="16"/>
          <w:szCs w:val="16"/>
        </w:rPr>
        <w:t>сегмента</w:t>
      </w:r>
      <w:r w:rsidRPr="004640FF">
        <w:rPr>
          <w:rFonts w:cstheme="minorHAnsi"/>
          <w:sz w:val="16"/>
          <w:szCs w:val="16"/>
          <w:lang w:val="en-US"/>
        </w:rPr>
        <w:t xml:space="preserve"> </w:t>
      </w:r>
      <w:r w:rsidRPr="004640FF">
        <w:rPr>
          <w:rFonts w:cstheme="minorHAnsi"/>
          <w:sz w:val="16"/>
          <w:szCs w:val="16"/>
        </w:rPr>
        <w:t>кода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4640FF">
        <w:rPr>
          <w:rFonts w:cstheme="minorHAnsi"/>
          <w:sz w:val="16"/>
          <w:szCs w:val="16"/>
        </w:rPr>
        <w:t xml:space="preserve">CODE_RM </w:t>
      </w:r>
      <w:proofErr w:type="spellStart"/>
      <w:r w:rsidRPr="004640FF">
        <w:rPr>
          <w:rFonts w:cstheme="minorHAnsi"/>
          <w:sz w:val="16"/>
          <w:szCs w:val="16"/>
        </w:rPr>
        <w:t>ends</w:t>
      </w:r>
      <w:proofErr w:type="spellEnd"/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4640FF">
        <w:rPr>
          <w:rFonts w:cstheme="minorHAnsi"/>
          <w:sz w:val="16"/>
          <w:szCs w:val="16"/>
        </w:rPr>
        <w:t>;Сегмент кода реального режима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  <w:lang w:val="en-US"/>
        </w:rPr>
        <w:t xml:space="preserve">CODE_PM  segment </w:t>
      </w:r>
      <w:proofErr w:type="spellStart"/>
      <w:r w:rsidRPr="004640FF">
        <w:rPr>
          <w:rFonts w:cstheme="minorHAnsi"/>
          <w:sz w:val="16"/>
          <w:szCs w:val="16"/>
          <w:lang w:val="en-US"/>
        </w:rPr>
        <w:t>para</w:t>
      </w:r>
      <w:proofErr w:type="spellEnd"/>
      <w:r w:rsidRPr="004640FF">
        <w:rPr>
          <w:rFonts w:cstheme="minorHAnsi"/>
          <w:sz w:val="16"/>
          <w:szCs w:val="16"/>
          <w:lang w:val="en-US"/>
        </w:rPr>
        <w:t xml:space="preserve"> use32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  <w:lang w:val="en-US"/>
        </w:rPr>
        <w:t>CODE_PM_BEGIN   = $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  <w:lang w:val="en-US"/>
        </w:rPr>
        <w:t xml:space="preserve">    assume </w:t>
      </w:r>
      <w:proofErr w:type="spellStart"/>
      <w:r w:rsidRPr="004640FF">
        <w:rPr>
          <w:rFonts w:cstheme="minorHAnsi"/>
          <w:sz w:val="16"/>
          <w:szCs w:val="16"/>
          <w:lang w:val="en-US"/>
        </w:rPr>
        <w:t>cs:CODE_PM,ds:DATA,es:DATA</w:t>
      </w:r>
      <w:proofErr w:type="spellEnd"/>
      <w:r w:rsidRPr="004640FF">
        <w:rPr>
          <w:rFonts w:cstheme="minorHAnsi"/>
          <w:sz w:val="16"/>
          <w:szCs w:val="16"/>
          <w:lang w:val="en-US"/>
        </w:rPr>
        <w:t xml:space="preserve">           </w:t>
      </w:r>
      <w:r w:rsidR="00D00EC3" w:rsidRPr="00D00EC3">
        <w:rPr>
          <w:rFonts w:cstheme="minorHAnsi"/>
          <w:sz w:val="16"/>
          <w:szCs w:val="16"/>
          <w:lang w:val="en-US"/>
        </w:rPr>
        <w:tab/>
      </w:r>
      <w:r w:rsidR="00D00EC3" w:rsidRPr="00D00EC3">
        <w:rPr>
          <w:rFonts w:cstheme="minorHAnsi"/>
          <w:sz w:val="16"/>
          <w:szCs w:val="16"/>
          <w:lang w:val="en-US"/>
        </w:rPr>
        <w:tab/>
      </w:r>
      <w:r w:rsidRPr="004640FF">
        <w:rPr>
          <w:rFonts w:cstheme="minorHAnsi"/>
          <w:sz w:val="16"/>
          <w:szCs w:val="16"/>
          <w:lang w:val="en-US"/>
        </w:rPr>
        <w:t>;</w:t>
      </w:r>
      <w:r w:rsidRPr="004640FF">
        <w:rPr>
          <w:rFonts w:cstheme="minorHAnsi"/>
          <w:sz w:val="16"/>
          <w:szCs w:val="16"/>
        </w:rPr>
        <w:t>Указание</w:t>
      </w:r>
      <w:r w:rsidRPr="004640FF">
        <w:rPr>
          <w:rFonts w:cstheme="minorHAnsi"/>
          <w:sz w:val="16"/>
          <w:szCs w:val="16"/>
          <w:lang w:val="en-US"/>
        </w:rPr>
        <w:t xml:space="preserve"> </w:t>
      </w:r>
      <w:r w:rsidRPr="004640FF">
        <w:rPr>
          <w:rFonts w:cstheme="minorHAnsi"/>
          <w:sz w:val="16"/>
          <w:szCs w:val="16"/>
        </w:rPr>
        <w:t>сегментов</w:t>
      </w:r>
      <w:r w:rsidRPr="004640FF">
        <w:rPr>
          <w:rFonts w:cstheme="minorHAnsi"/>
          <w:sz w:val="16"/>
          <w:szCs w:val="16"/>
          <w:lang w:val="en-US"/>
        </w:rPr>
        <w:t xml:space="preserve"> </w:t>
      </w:r>
      <w:r w:rsidRPr="004640FF">
        <w:rPr>
          <w:rFonts w:cstheme="minorHAnsi"/>
          <w:sz w:val="16"/>
          <w:szCs w:val="16"/>
        </w:rPr>
        <w:t>для</w:t>
      </w:r>
      <w:r w:rsidRPr="004640FF">
        <w:rPr>
          <w:rFonts w:cstheme="minorHAnsi"/>
          <w:sz w:val="16"/>
          <w:szCs w:val="16"/>
          <w:lang w:val="en-US"/>
        </w:rPr>
        <w:t xml:space="preserve"> </w:t>
      </w:r>
      <w:r w:rsidRPr="004640FF">
        <w:rPr>
          <w:rFonts w:cstheme="minorHAnsi"/>
          <w:sz w:val="16"/>
          <w:szCs w:val="16"/>
        </w:rPr>
        <w:t>компиляции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4640FF">
        <w:rPr>
          <w:rFonts w:cstheme="minorHAnsi"/>
          <w:sz w:val="16"/>
          <w:szCs w:val="16"/>
        </w:rPr>
        <w:t xml:space="preserve">ENTER_PM:                                       </w:t>
      </w:r>
      <w:r w:rsidR="00D00EC3">
        <w:rPr>
          <w:rFonts w:cstheme="minorHAnsi"/>
          <w:sz w:val="16"/>
          <w:szCs w:val="16"/>
        </w:rPr>
        <w:tab/>
      </w:r>
      <w:r w:rsidR="00D00EC3">
        <w:rPr>
          <w:rFonts w:cstheme="minorHAnsi"/>
          <w:sz w:val="16"/>
          <w:szCs w:val="16"/>
        </w:rPr>
        <w:tab/>
      </w:r>
      <w:r w:rsidR="00D00EC3">
        <w:rPr>
          <w:rFonts w:cstheme="minorHAnsi"/>
          <w:sz w:val="16"/>
          <w:szCs w:val="16"/>
        </w:rPr>
        <w:tab/>
      </w:r>
      <w:r w:rsidRPr="004640FF">
        <w:rPr>
          <w:rFonts w:cstheme="minorHAnsi"/>
          <w:sz w:val="16"/>
          <w:szCs w:val="16"/>
        </w:rPr>
        <w:t>;Точка входа в защищенный режим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4640FF">
        <w:rPr>
          <w:rFonts w:cstheme="minorHAnsi"/>
          <w:sz w:val="16"/>
          <w:szCs w:val="16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</w:rPr>
        <w:t>call</w:t>
      </w:r>
      <w:proofErr w:type="spellEnd"/>
      <w:r w:rsidRPr="004640FF">
        <w:rPr>
          <w:rFonts w:cstheme="minorHAnsi"/>
          <w:sz w:val="16"/>
          <w:szCs w:val="16"/>
        </w:rPr>
        <w:t xml:space="preserve"> CLRSCR                                 </w:t>
      </w:r>
      <w:r w:rsidR="00D00EC3">
        <w:rPr>
          <w:rFonts w:cstheme="minorHAnsi"/>
          <w:sz w:val="16"/>
          <w:szCs w:val="16"/>
        </w:rPr>
        <w:tab/>
      </w:r>
      <w:r w:rsidR="00D00EC3">
        <w:rPr>
          <w:rFonts w:cstheme="minorHAnsi"/>
          <w:sz w:val="16"/>
          <w:szCs w:val="16"/>
        </w:rPr>
        <w:tab/>
      </w:r>
      <w:r w:rsidR="00D00EC3">
        <w:rPr>
          <w:rFonts w:cstheme="minorHAnsi"/>
          <w:sz w:val="16"/>
          <w:szCs w:val="16"/>
        </w:rPr>
        <w:tab/>
      </w:r>
      <w:r w:rsidR="00D00EC3">
        <w:rPr>
          <w:rFonts w:cstheme="minorHAnsi"/>
          <w:sz w:val="16"/>
          <w:szCs w:val="16"/>
        </w:rPr>
        <w:tab/>
      </w:r>
      <w:r w:rsidRPr="004640FF">
        <w:rPr>
          <w:rFonts w:cstheme="minorHAnsi"/>
          <w:sz w:val="16"/>
          <w:szCs w:val="16"/>
        </w:rPr>
        <w:t>;Процедура очистки экрана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4640FF">
        <w:rPr>
          <w:rFonts w:cstheme="minorHAnsi"/>
          <w:sz w:val="16"/>
          <w:szCs w:val="16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</w:rPr>
        <w:t>xor</w:t>
      </w:r>
      <w:proofErr w:type="spellEnd"/>
      <w:r w:rsidRPr="004640FF">
        <w:rPr>
          <w:rFonts w:cstheme="minorHAnsi"/>
          <w:sz w:val="16"/>
          <w:szCs w:val="16"/>
        </w:rPr>
        <w:t xml:space="preserve">  </w:t>
      </w:r>
      <w:proofErr w:type="spellStart"/>
      <w:r w:rsidRPr="004640FF">
        <w:rPr>
          <w:rFonts w:cstheme="minorHAnsi"/>
          <w:sz w:val="16"/>
          <w:szCs w:val="16"/>
        </w:rPr>
        <w:t>edi,edi</w:t>
      </w:r>
      <w:proofErr w:type="spellEnd"/>
      <w:r w:rsidRPr="004640FF">
        <w:rPr>
          <w:rFonts w:cstheme="minorHAnsi"/>
          <w:sz w:val="16"/>
          <w:szCs w:val="16"/>
        </w:rPr>
        <w:t xml:space="preserve">                                </w:t>
      </w:r>
      <w:r w:rsidR="00D00EC3">
        <w:rPr>
          <w:rFonts w:cstheme="minorHAnsi"/>
          <w:sz w:val="16"/>
          <w:szCs w:val="16"/>
        </w:rPr>
        <w:tab/>
      </w:r>
      <w:r w:rsidR="00D00EC3">
        <w:rPr>
          <w:rFonts w:cstheme="minorHAnsi"/>
          <w:sz w:val="16"/>
          <w:szCs w:val="16"/>
        </w:rPr>
        <w:tab/>
      </w:r>
      <w:r w:rsidR="00D00EC3">
        <w:rPr>
          <w:rFonts w:cstheme="minorHAnsi"/>
          <w:sz w:val="16"/>
          <w:szCs w:val="16"/>
        </w:rPr>
        <w:tab/>
      </w:r>
      <w:r w:rsidR="00D00EC3">
        <w:rPr>
          <w:rFonts w:cstheme="minorHAnsi"/>
          <w:sz w:val="16"/>
          <w:szCs w:val="16"/>
        </w:rPr>
        <w:tab/>
      </w:r>
      <w:r w:rsidRPr="004640FF">
        <w:rPr>
          <w:rFonts w:cstheme="minorHAnsi"/>
          <w:sz w:val="16"/>
          <w:szCs w:val="16"/>
        </w:rPr>
        <w:t xml:space="preserve">;В </w:t>
      </w:r>
      <w:proofErr w:type="spellStart"/>
      <w:r w:rsidRPr="004640FF">
        <w:rPr>
          <w:rFonts w:cstheme="minorHAnsi"/>
          <w:sz w:val="16"/>
          <w:szCs w:val="16"/>
        </w:rPr>
        <w:t>edi</w:t>
      </w:r>
      <w:proofErr w:type="spellEnd"/>
      <w:r w:rsidRPr="004640FF">
        <w:rPr>
          <w:rFonts w:cstheme="minorHAnsi"/>
          <w:sz w:val="16"/>
          <w:szCs w:val="16"/>
        </w:rPr>
        <w:t xml:space="preserve"> смещение на экране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4640FF">
        <w:rPr>
          <w:rFonts w:cstheme="minorHAnsi"/>
          <w:sz w:val="16"/>
          <w:szCs w:val="16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</w:rPr>
        <w:t>lea</w:t>
      </w:r>
      <w:proofErr w:type="spellEnd"/>
      <w:r w:rsidRPr="004640FF">
        <w:rPr>
          <w:rFonts w:cstheme="minorHAnsi"/>
          <w:sz w:val="16"/>
          <w:szCs w:val="16"/>
        </w:rPr>
        <w:t xml:space="preserve">  </w:t>
      </w:r>
      <w:proofErr w:type="spellStart"/>
      <w:r w:rsidRPr="004640FF">
        <w:rPr>
          <w:rFonts w:cstheme="minorHAnsi"/>
          <w:sz w:val="16"/>
          <w:szCs w:val="16"/>
        </w:rPr>
        <w:t>esi,MSG_HELLO_PM</w:t>
      </w:r>
      <w:proofErr w:type="spellEnd"/>
      <w:r w:rsidRPr="004640FF">
        <w:rPr>
          <w:rFonts w:cstheme="minorHAnsi"/>
          <w:sz w:val="16"/>
          <w:szCs w:val="16"/>
        </w:rPr>
        <w:t xml:space="preserve">                      </w:t>
      </w:r>
      <w:r w:rsidR="00D00EC3">
        <w:rPr>
          <w:rFonts w:cstheme="minorHAnsi"/>
          <w:sz w:val="16"/>
          <w:szCs w:val="16"/>
        </w:rPr>
        <w:tab/>
      </w:r>
      <w:r w:rsidR="00D00EC3">
        <w:rPr>
          <w:rFonts w:cstheme="minorHAnsi"/>
          <w:sz w:val="16"/>
          <w:szCs w:val="16"/>
        </w:rPr>
        <w:tab/>
      </w:r>
      <w:r w:rsidR="00D00EC3">
        <w:rPr>
          <w:rFonts w:cstheme="minorHAnsi"/>
          <w:sz w:val="16"/>
          <w:szCs w:val="16"/>
        </w:rPr>
        <w:tab/>
      </w:r>
      <w:r w:rsidRPr="004640FF">
        <w:rPr>
          <w:rFonts w:cstheme="minorHAnsi"/>
          <w:sz w:val="16"/>
          <w:szCs w:val="16"/>
        </w:rPr>
        <w:t xml:space="preserve"> ;В </w:t>
      </w:r>
      <w:proofErr w:type="spellStart"/>
      <w:r w:rsidRPr="004640FF">
        <w:rPr>
          <w:rFonts w:cstheme="minorHAnsi"/>
          <w:sz w:val="16"/>
          <w:szCs w:val="16"/>
        </w:rPr>
        <w:t>esi</w:t>
      </w:r>
      <w:proofErr w:type="spellEnd"/>
      <w:r w:rsidRPr="004640FF">
        <w:rPr>
          <w:rFonts w:cstheme="minorHAnsi"/>
          <w:sz w:val="16"/>
          <w:szCs w:val="16"/>
        </w:rPr>
        <w:t xml:space="preserve"> адрес буфера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4640FF">
        <w:rPr>
          <w:rFonts w:cstheme="minorHAnsi"/>
          <w:sz w:val="16"/>
          <w:szCs w:val="16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</w:rPr>
        <w:t>call</w:t>
      </w:r>
      <w:proofErr w:type="spellEnd"/>
      <w:r w:rsidRPr="004640FF">
        <w:rPr>
          <w:rFonts w:cstheme="minorHAnsi"/>
          <w:sz w:val="16"/>
          <w:szCs w:val="16"/>
        </w:rPr>
        <w:t xml:space="preserve"> BUFFER_OUTPUT                          </w:t>
      </w:r>
      <w:r w:rsidR="00D00EC3">
        <w:rPr>
          <w:rFonts w:cstheme="minorHAnsi"/>
          <w:sz w:val="16"/>
          <w:szCs w:val="16"/>
        </w:rPr>
        <w:tab/>
      </w:r>
      <w:r w:rsidR="00D00EC3">
        <w:rPr>
          <w:rFonts w:cstheme="minorHAnsi"/>
          <w:sz w:val="16"/>
          <w:szCs w:val="16"/>
        </w:rPr>
        <w:tab/>
      </w:r>
      <w:r w:rsidR="00D00EC3">
        <w:rPr>
          <w:rFonts w:cstheme="minorHAnsi"/>
          <w:sz w:val="16"/>
          <w:szCs w:val="16"/>
        </w:rPr>
        <w:tab/>
      </w:r>
      <w:r w:rsidRPr="004640FF">
        <w:rPr>
          <w:rFonts w:cstheme="minorHAnsi"/>
          <w:sz w:val="16"/>
          <w:szCs w:val="16"/>
        </w:rPr>
        <w:t>;Вывести строку-приветствие в защищенном режиме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4640FF">
        <w:rPr>
          <w:rFonts w:cstheme="minorHAnsi"/>
          <w:sz w:val="16"/>
          <w:szCs w:val="16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</w:rPr>
        <w:t>add</w:t>
      </w:r>
      <w:proofErr w:type="spellEnd"/>
      <w:r w:rsidRPr="004640FF">
        <w:rPr>
          <w:rFonts w:cstheme="minorHAnsi"/>
          <w:sz w:val="16"/>
          <w:szCs w:val="16"/>
        </w:rPr>
        <w:t xml:space="preserve">  edi,160                                </w:t>
      </w:r>
      <w:r w:rsidR="00D00EC3">
        <w:rPr>
          <w:rFonts w:cstheme="minorHAnsi"/>
          <w:sz w:val="16"/>
          <w:szCs w:val="16"/>
        </w:rPr>
        <w:tab/>
      </w:r>
      <w:r w:rsidR="00D00EC3">
        <w:rPr>
          <w:rFonts w:cstheme="minorHAnsi"/>
          <w:sz w:val="16"/>
          <w:szCs w:val="16"/>
        </w:rPr>
        <w:tab/>
      </w:r>
      <w:r w:rsidR="00D00EC3">
        <w:rPr>
          <w:rFonts w:cstheme="minorHAnsi"/>
          <w:sz w:val="16"/>
          <w:szCs w:val="16"/>
        </w:rPr>
        <w:tab/>
      </w:r>
      <w:r w:rsidR="00D00EC3">
        <w:rPr>
          <w:rFonts w:cstheme="minorHAnsi"/>
          <w:sz w:val="16"/>
          <w:szCs w:val="16"/>
        </w:rPr>
        <w:tab/>
      </w:r>
      <w:r w:rsidRPr="004640FF">
        <w:rPr>
          <w:rFonts w:cstheme="minorHAnsi"/>
          <w:sz w:val="16"/>
          <w:szCs w:val="16"/>
        </w:rPr>
        <w:t>;Перевести курсор на следующую строку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4640FF">
        <w:rPr>
          <w:rFonts w:cstheme="minorHAnsi"/>
          <w:sz w:val="16"/>
          <w:szCs w:val="16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</w:rPr>
        <w:t>lea</w:t>
      </w:r>
      <w:proofErr w:type="spellEnd"/>
      <w:r w:rsidRPr="004640FF">
        <w:rPr>
          <w:rFonts w:cstheme="minorHAnsi"/>
          <w:sz w:val="16"/>
          <w:szCs w:val="16"/>
        </w:rPr>
        <w:t xml:space="preserve">  </w:t>
      </w:r>
      <w:proofErr w:type="spellStart"/>
      <w:r w:rsidRPr="004640FF">
        <w:rPr>
          <w:rFonts w:cstheme="minorHAnsi"/>
          <w:sz w:val="16"/>
          <w:szCs w:val="16"/>
        </w:rPr>
        <w:t>esi,MSG_KEYBOARD</w:t>
      </w:r>
      <w:proofErr w:type="spellEnd"/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4640FF">
        <w:rPr>
          <w:rFonts w:cstheme="minorHAnsi"/>
          <w:sz w:val="16"/>
          <w:szCs w:val="16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</w:rPr>
        <w:t>call</w:t>
      </w:r>
      <w:proofErr w:type="spellEnd"/>
      <w:r w:rsidRPr="004640FF">
        <w:rPr>
          <w:rFonts w:cstheme="minorHAnsi"/>
          <w:sz w:val="16"/>
          <w:szCs w:val="16"/>
        </w:rPr>
        <w:t xml:space="preserve"> BUFFER_OUTPUT                          </w:t>
      </w:r>
      <w:r w:rsidR="00D00EC3">
        <w:rPr>
          <w:rFonts w:cstheme="minorHAnsi"/>
          <w:sz w:val="16"/>
          <w:szCs w:val="16"/>
        </w:rPr>
        <w:tab/>
      </w:r>
      <w:r w:rsidR="00D00EC3">
        <w:rPr>
          <w:rFonts w:cstheme="minorHAnsi"/>
          <w:sz w:val="16"/>
          <w:szCs w:val="16"/>
        </w:rPr>
        <w:tab/>
      </w:r>
      <w:r w:rsidR="00D00EC3">
        <w:rPr>
          <w:rFonts w:cstheme="minorHAnsi"/>
          <w:sz w:val="16"/>
          <w:szCs w:val="16"/>
        </w:rPr>
        <w:tab/>
      </w:r>
      <w:r w:rsidRPr="004640FF">
        <w:rPr>
          <w:rFonts w:cstheme="minorHAnsi"/>
          <w:sz w:val="16"/>
          <w:szCs w:val="16"/>
        </w:rPr>
        <w:t>;Вывести поле для вывода скан-кода клавиатуры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  <w:lang w:val="en-US"/>
        </w:rPr>
        <w:t>mov</w:t>
      </w:r>
      <w:proofErr w:type="spellEnd"/>
      <w:r w:rsidRPr="004640FF">
        <w:rPr>
          <w:rFonts w:cstheme="minorHAnsi"/>
          <w:sz w:val="16"/>
          <w:szCs w:val="16"/>
          <w:lang w:val="en-US"/>
        </w:rPr>
        <w:t xml:space="preserve"> edi,320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  <w:lang w:val="en-US"/>
        </w:rPr>
        <w:t xml:space="preserve">    lea </w:t>
      </w:r>
      <w:proofErr w:type="spellStart"/>
      <w:r w:rsidRPr="004640FF">
        <w:rPr>
          <w:rFonts w:cstheme="minorHAnsi"/>
          <w:sz w:val="16"/>
          <w:szCs w:val="16"/>
          <w:lang w:val="en-US"/>
        </w:rPr>
        <w:t>esi,MSG_TIME</w:t>
      </w:r>
      <w:proofErr w:type="spellEnd"/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4640FF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</w:rPr>
        <w:t>call</w:t>
      </w:r>
      <w:proofErr w:type="spellEnd"/>
      <w:r w:rsidRPr="004640FF">
        <w:rPr>
          <w:rFonts w:cstheme="minorHAnsi"/>
          <w:sz w:val="16"/>
          <w:szCs w:val="16"/>
        </w:rPr>
        <w:t xml:space="preserve"> BUFFER_OUTPUT                          </w:t>
      </w:r>
      <w:r w:rsidR="00D00EC3">
        <w:rPr>
          <w:rFonts w:cstheme="minorHAnsi"/>
          <w:sz w:val="16"/>
          <w:szCs w:val="16"/>
        </w:rPr>
        <w:tab/>
      </w:r>
      <w:r w:rsidR="00D00EC3">
        <w:rPr>
          <w:rFonts w:cstheme="minorHAnsi"/>
          <w:sz w:val="16"/>
          <w:szCs w:val="16"/>
        </w:rPr>
        <w:tab/>
      </w:r>
      <w:r w:rsidR="00D00EC3">
        <w:rPr>
          <w:rFonts w:cstheme="minorHAnsi"/>
          <w:sz w:val="16"/>
          <w:szCs w:val="16"/>
        </w:rPr>
        <w:tab/>
      </w:r>
      <w:r w:rsidRPr="004640FF">
        <w:rPr>
          <w:rFonts w:cstheme="minorHAnsi"/>
          <w:sz w:val="16"/>
          <w:szCs w:val="16"/>
        </w:rPr>
        <w:t>;Вывести поле для вывода время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  <w:lang w:val="en-US"/>
        </w:rPr>
        <w:t>mov</w:t>
      </w:r>
      <w:proofErr w:type="spellEnd"/>
      <w:r w:rsidRPr="004640FF">
        <w:rPr>
          <w:rFonts w:cstheme="minorHAnsi"/>
          <w:sz w:val="16"/>
          <w:szCs w:val="16"/>
          <w:lang w:val="en-US"/>
        </w:rPr>
        <w:t xml:space="preserve"> edi,480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  <w:lang w:val="en-US"/>
        </w:rPr>
        <w:t xml:space="preserve">    lea </w:t>
      </w:r>
      <w:proofErr w:type="spellStart"/>
      <w:r w:rsidRPr="004640FF">
        <w:rPr>
          <w:rFonts w:cstheme="minorHAnsi"/>
          <w:sz w:val="16"/>
          <w:szCs w:val="16"/>
          <w:lang w:val="en-US"/>
        </w:rPr>
        <w:t>esi,MSG_COUNT</w:t>
      </w:r>
      <w:proofErr w:type="spellEnd"/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  <w:lang w:val="en-US"/>
        </w:rPr>
        <w:t xml:space="preserve">    call BUFFER_OUTPUT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  <w:lang w:val="en-US"/>
        </w:rPr>
        <w:t>mov</w:t>
      </w:r>
      <w:proofErr w:type="spellEnd"/>
      <w:r w:rsidRPr="004640FF">
        <w:rPr>
          <w:rFonts w:cstheme="minorHAnsi"/>
          <w:sz w:val="16"/>
          <w:szCs w:val="16"/>
          <w:lang w:val="en-US"/>
        </w:rPr>
        <w:t xml:space="preserve"> DS:[COUNT],0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4640FF">
        <w:rPr>
          <w:rFonts w:cstheme="minorHAnsi"/>
          <w:sz w:val="16"/>
          <w:szCs w:val="16"/>
        </w:rPr>
        <w:t xml:space="preserve">WAITING_ESC:                                    </w:t>
      </w:r>
      <w:r w:rsidR="00D00EC3">
        <w:rPr>
          <w:rFonts w:cstheme="minorHAnsi"/>
          <w:sz w:val="16"/>
          <w:szCs w:val="16"/>
        </w:rPr>
        <w:tab/>
      </w:r>
      <w:r w:rsidR="00D00EC3">
        <w:rPr>
          <w:rFonts w:cstheme="minorHAnsi"/>
          <w:sz w:val="16"/>
          <w:szCs w:val="16"/>
        </w:rPr>
        <w:tab/>
      </w:r>
      <w:r w:rsidR="00D00EC3">
        <w:rPr>
          <w:rFonts w:cstheme="minorHAnsi"/>
          <w:sz w:val="16"/>
          <w:szCs w:val="16"/>
        </w:rPr>
        <w:tab/>
      </w:r>
      <w:r w:rsidRPr="004640FF">
        <w:rPr>
          <w:rFonts w:cstheme="minorHAnsi"/>
          <w:sz w:val="16"/>
          <w:szCs w:val="16"/>
        </w:rPr>
        <w:t>;Ожидание нажатия кнопки выхода из защищенного режима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4640FF">
        <w:rPr>
          <w:rFonts w:cstheme="minorHAnsi"/>
          <w:sz w:val="16"/>
          <w:szCs w:val="16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</w:rPr>
        <w:t>jmp</w:t>
      </w:r>
      <w:proofErr w:type="spellEnd"/>
      <w:r w:rsidRPr="004640FF">
        <w:rPr>
          <w:rFonts w:cstheme="minorHAnsi"/>
          <w:sz w:val="16"/>
          <w:szCs w:val="16"/>
        </w:rPr>
        <w:t xml:space="preserve">  WAITING_ESC                            </w:t>
      </w:r>
      <w:r w:rsidR="00D00EC3">
        <w:rPr>
          <w:rFonts w:cstheme="minorHAnsi"/>
          <w:sz w:val="16"/>
          <w:szCs w:val="16"/>
        </w:rPr>
        <w:tab/>
      </w:r>
      <w:r w:rsidR="00D00EC3">
        <w:rPr>
          <w:rFonts w:cstheme="minorHAnsi"/>
          <w:sz w:val="16"/>
          <w:szCs w:val="16"/>
        </w:rPr>
        <w:tab/>
      </w:r>
      <w:r w:rsidR="00D00EC3">
        <w:rPr>
          <w:rFonts w:cstheme="minorHAnsi"/>
          <w:sz w:val="16"/>
          <w:szCs w:val="16"/>
        </w:rPr>
        <w:tab/>
      </w:r>
      <w:r w:rsidRPr="004640FF">
        <w:rPr>
          <w:rFonts w:cstheme="minorHAnsi"/>
          <w:sz w:val="16"/>
          <w:szCs w:val="16"/>
        </w:rPr>
        <w:t>;Если был нажат не ESC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4640FF">
        <w:rPr>
          <w:rFonts w:cstheme="minorHAnsi"/>
          <w:sz w:val="16"/>
          <w:szCs w:val="16"/>
        </w:rPr>
        <w:t xml:space="preserve">EXIT_PM:                                        </w:t>
      </w:r>
      <w:r w:rsidR="00D00EC3">
        <w:rPr>
          <w:rFonts w:cstheme="minorHAnsi"/>
          <w:sz w:val="16"/>
          <w:szCs w:val="16"/>
        </w:rPr>
        <w:tab/>
      </w:r>
      <w:r w:rsidR="00D00EC3">
        <w:rPr>
          <w:rFonts w:cstheme="minorHAnsi"/>
          <w:sz w:val="16"/>
          <w:szCs w:val="16"/>
        </w:rPr>
        <w:tab/>
      </w:r>
      <w:r w:rsidR="00D00EC3">
        <w:rPr>
          <w:rFonts w:cstheme="minorHAnsi"/>
          <w:sz w:val="16"/>
          <w:szCs w:val="16"/>
        </w:rPr>
        <w:tab/>
      </w:r>
      <w:r w:rsidR="00D00EC3">
        <w:rPr>
          <w:rFonts w:cstheme="minorHAnsi"/>
          <w:sz w:val="16"/>
          <w:szCs w:val="16"/>
        </w:rPr>
        <w:tab/>
      </w:r>
      <w:r w:rsidRPr="004640FF">
        <w:rPr>
          <w:rFonts w:cstheme="minorHAnsi"/>
          <w:sz w:val="16"/>
          <w:szCs w:val="16"/>
        </w:rPr>
        <w:t xml:space="preserve">;Точка выхода из 32-битного сегмента кода    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4640FF">
        <w:rPr>
          <w:rFonts w:cstheme="minorHAnsi"/>
          <w:sz w:val="16"/>
          <w:szCs w:val="16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</w:rPr>
        <w:t>db</w:t>
      </w:r>
      <w:proofErr w:type="spellEnd"/>
      <w:r w:rsidRPr="004640FF">
        <w:rPr>
          <w:rFonts w:cstheme="minorHAnsi"/>
          <w:sz w:val="16"/>
          <w:szCs w:val="16"/>
        </w:rPr>
        <w:t xml:space="preserve"> 66H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4640FF">
        <w:rPr>
          <w:rFonts w:cstheme="minorHAnsi"/>
          <w:sz w:val="16"/>
          <w:szCs w:val="16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</w:rPr>
        <w:t>retf</w:t>
      </w:r>
      <w:proofErr w:type="spellEnd"/>
      <w:r w:rsidRPr="004640FF">
        <w:rPr>
          <w:rFonts w:cstheme="minorHAnsi"/>
          <w:sz w:val="16"/>
          <w:szCs w:val="16"/>
        </w:rPr>
        <w:t xml:space="preserve">                                        </w:t>
      </w:r>
      <w:r w:rsidR="00D00EC3">
        <w:rPr>
          <w:rFonts w:cstheme="minorHAnsi"/>
          <w:sz w:val="16"/>
          <w:szCs w:val="16"/>
        </w:rPr>
        <w:tab/>
      </w:r>
      <w:r w:rsidR="00D00EC3">
        <w:rPr>
          <w:rFonts w:cstheme="minorHAnsi"/>
          <w:sz w:val="16"/>
          <w:szCs w:val="16"/>
        </w:rPr>
        <w:tab/>
      </w:r>
      <w:r w:rsidR="00D00EC3">
        <w:rPr>
          <w:rFonts w:cstheme="minorHAnsi"/>
          <w:sz w:val="16"/>
          <w:szCs w:val="16"/>
        </w:rPr>
        <w:tab/>
      </w:r>
      <w:r w:rsidR="00D00EC3">
        <w:rPr>
          <w:rFonts w:cstheme="minorHAnsi"/>
          <w:sz w:val="16"/>
          <w:szCs w:val="16"/>
        </w:rPr>
        <w:tab/>
      </w:r>
      <w:r w:rsidRPr="004640FF">
        <w:rPr>
          <w:rFonts w:cstheme="minorHAnsi"/>
          <w:sz w:val="16"/>
          <w:szCs w:val="16"/>
        </w:rPr>
        <w:t>;Переход в 16-битный сегмент кода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4640FF">
        <w:rPr>
          <w:rFonts w:cstheme="minorHAnsi"/>
          <w:sz w:val="16"/>
          <w:szCs w:val="16"/>
        </w:rPr>
        <w:t xml:space="preserve">EXIT_FROM_INTERRUPT:                            </w:t>
      </w:r>
      <w:r w:rsidR="00D00EC3">
        <w:rPr>
          <w:rFonts w:cstheme="minorHAnsi"/>
          <w:sz w:val="16"/>
          <w:szCs w:val="16"/>
        </w:rPr>
        <w:tab/>
      </w:r>
      <w:r w:rsidR="00D00EC3">
        <w:rPr>
          <w:rFonts w:cstheme="minorHAnsi"/>
          <w:sz w:val="16"/>
          <w:szCs w:val="16"/>
        </w:rPr>
        <w:tab/>
      </w:r>
      <w:r w:rsidR="00D00EC3">
        <w:rPr>
          <w:rFonts w:cstheme="minorHAnsi"/>
          <w:sz w:val="16"/>
          <w:szCs w:val="16"/>
        </w:rPr>
        <w:tab/>
      </w:r>
      <w:r w:rsidRPr="004640FF">
        <w:rPr>
          <w:rFonts w:cstheme="minorHAnsi"/>
          <w:sz w:val="16"/>
          <w:szCs w:val="16"/>
        </w:rPr>
        <w:t>;Точка выхода для выхода напрямую из обработчика прерываний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4640FF">
        <w:rPr>
          <w:rFonts w:cstheme="minorHAnsi"/>
          <w:sz w:val="16"/>
          <w:szCs w:val="16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</w:rPr>
        <w:t>popad</w:t>
      </w:r>
      <w:proofErr w:type="spellEnd"/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4640FF">
        <w:rPr>
          <w:rFonts w:cstheme="minorHAnsi"/>
          <w:sz w:val="16"/>
          <w:szCs w:val="16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</w:rPr>
        <w:t>pop</w:t>
      </w:r>
      <w:proofErr w:type="spellEnd"/>
      <w:r w:rsidRPr="004640FF">
        <w:rPr>
          <w:rFonts w:cstheme="minorHAnsi"/>
          <w:sz w:val="16"/>
          <w:szCs w:val="16"/>
        </w:rPr>
        <w:t xml:space="preserve"> </w:t>
      </w:r>
      <w:proofErr w:type="spellStart"/>
      <w:r w:rsidRPr="004640FF">
        <w:rPr>
          <w:rFonts w:cstheme="minorHAnsi"/>
          <w:sz w:val="16"/>
          <w:szCs w:val="16"/>
        </w:rPr>
        <w:t>es</w:t>
      </w:r>
      <w:proofErr w:type="spellEnd"/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4640FF">
        <w:rPr>
          <w:rFonts w:cstheme="minorHAnsi"/>
          <w:sz w:val="16"/>
          <w:szCs w:val="16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</w:rPr>
        <w:t>pop</w:t>
      </w:r>
      <w:proofErr w:type="spellEnd"/>
      <w:r w:rsidRPr="004640FF">
        <w:rPr>
          <w:rFonts w:cstheme="minorHAnsi"/>
          <w:sz w:val="16"/>
          <w:szCs w:val="16"/>
        </w:rPr>
        <w:t xml:space="preserve"> </w:t>
      </w:r>
      <w:proofErr w:type="spellStart"/>
      <w:r w:rsidRPr="004640FF">
        <w:rPr>
          <w:rFonts w:cstheme="minorHAnsi"/>
          <w:sz w:val="16"/>
          <w:szCs w:val="16"/>
        </w:rPr>
        <w:t>ds</w:t>
      </w:r>
      <w:proofErr w:type="spellEnd"/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4640FF">
        <w:rPr>
          <w:rFonts w:cstheme="minorHAnsi"/>
          <w:sz w:val="16"/>
          <w:szCs w:val="16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</w:rPr>
        <w:t>pop</w:t>
      </w:r>
      <w:proofErr w:type="spellEnd"/>
      <w:r w:rsidRPr="004640FF">
        <w:rPr>
          <w:rFonts w:cstheme="minorHAnsi"/>
          <w:sz w:val="16"/>
          <w:szCs w:val="16"/>
        </w:rPr>
        <w:t xml:space="preserve"> </w:t>
      </w:r>
      <w:proofErr w:type="spellStart"/>
      <w:r w:rsidRPr="004640FF">
        <w:rPr>
          <w:rFonts w:cstheme="minorHAnsi"/>
          <w:sz w:val="16"/>
          <w:szCs w:val="16"/>
        </w:rPr>
        <w:t>eax</w:t>
      </w:r>
      <w:proofErr w:type="spellEnd"/>
      <w:r w:rsidRPr="004640FF">
        <w:rPr>
          <w:rFonts w:cstheme="minorHAnsi"/>
          <w:sz w:val="16"/>
          <w:szCs w:val="16"/>
        </w:rPr>
        <w:t xml:space="preserve">                                    </w:t>
      </w:r>
      <w:r w:rsidR="00D00EC3">
        <w:rPr>
          <w:rFonts w:cstheme="minorHAnsi"/>
          <w:sz w:val="16"/>
          <w:szCs w:val="16"/>
        </w:rPr>
        <w:tab/>
      </w:r>
      <w:r w:rsidR="00D00EC3">
        <w:rPr>
          <w:rFonts w:cstheme="minorHAnsi"/>
          <w:sz w:val="16"/>
          <w:szCs w:val="16"/>
        </w:rPr>
        <w:tab/>
      </w:r>
      <w:r w:rsidR="00D00EC3">
        <w:rPr>
          <w:rFonts w:cstheme="minorHAnsi"/>
          <w:sz w:val="16"/>
          <w:szCs w:val="16"/>
        </w:rPr>
        <w:tab/>
      </w:r>
      <w:r w:rsidR="00D00EC3">
        <w:rPr>
          <w:rFonts w:cstheme="minorHAnsi"/>
          <w:sz w:val="16"/>
          <w:szCs w:val="16"/>
        </w:rPr>
        <w:tab/>
      </w:r>
      <w:r w:rsidRPr="004640FF">
        <w:rPr>
          <w:rFonts w:cstheme="minorHAnsi"/>
          <w:sz w:val="16"/>
          <w:szCs w:val="16"/>
        </w:rPr>
        <w:t xml:space="preserve"> ;Снять со стека старый EIP</w:t>
      </w:r>
    </w:p>
    <w:p w:rsidR="004640FF" w:rsidRPr="00F76C91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</w:rPr>
        <w:t xml:space="preserve">    </w:t>
      </w:r>
      <w:r w:rsidRPr="004640FF">
        <w:rPr>
          <w:rFonts w:cstheme="minorHAnsi"/>
          <w:sz w:val="16"/>
          <w:szCs w:val="16"/>
          <w:lang w:val="en-US"/>
        </w:rPr>
        <w:t>pop</w:t>
      </w:r>
      <w:r w:rsidRPr="00F76C9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4640FF">
        <w:rPr>
          <w:rFonts w:cstheme="minorHAnsi"/>
          <w:sz w:val="16"/>
          <w:szCs w:val="16"/>
          <w:lang w:val="en-US"/>
        </w:rPr>
        <w:t>eax</w:t>
      </w:r>
      <w:proofErr w:type="spellEnd"/>
      <w:r w:rsidRPr="00F76C91">
        <w:rPr>
          <w:rFonts w:cstheme="minorHAnsi"/>
          <w:sz w:val="16"/>
          <w:szCs w:val="16"/>
          <w:lang w:val="en-US"/>
        </w:rPr>
        <w:t xml:space="preserve">                                    </w:t>
      </w:r>
      <w:r w:rsidR="00D00EC3" w:rsidRPr="00F76C91">
        <w:rPr>
          <w:rFonts w:cstheme="minorHAnsi"/>
          <w:sz w:val="16"/>
          <w:szCs w:val="16"/>
          <w:lang w:val="en-US"/>
        </w:rPr>
        <w:tab/>
      </w:r>
      <w:r w:rsidR="00D00EC3" w:rsidRPr="00F76C91">
        <w:rPr>
          <w:rFonts w:cstheme="minorHAnsi"/>
          <w:sz w:val="16"/>
          <w:szCs w:val="16"/>
          <w:lang w:val="en-US"/>
        </w:rPr>
        <w:tab/>
      </w:r>
      <w:r w:rsidR="00D00EC3" w:rsidRPr="00F76C91">
        <w:rPr>
          <w:rFonts w:cstheme="minorHAnsi"/>
          <w:sz w:val="16"/>
          <w:szCs w:val="16"/>
          <w:lang w:val="en-US"/>
        </w:rPr>
        <w:tab/>
      </w:r>
      <w:r w:rsidR="00D00EC3" w:rsidRPr="00F76C91">
        <w:rPr>
          <w:rFonts w:cstheme="minorHAnsi"/>
          <w:sz w:val="16"/>
          <w:szCs w:val="16"/>
          <w:lang w:val="en-US"/>
        </w:rPr>
        <w:tab/>
      </w:r>
      <w:r w:rsidRPr="00F76C91">
        <w:rPr>
          <w:rFonts w:cstheme="minorHAnsi"/>
          <w:sz w:val="16"/>
          <w:szCs w:val="16"/>
          <w:lang w:val="en-US"/>
        </w:rPr>
        <w:t xml:space="preserve"> ;</w:t>
      </w:r>
      <w:r w:rsidRPr="004640FF">
        <w:rPr>
          <w:rFonts w:cstheme="minorHAnsi"/>
          <w:sz w:val="16"/>
          <w:szCs w:val="16"/>
          <w:lang w:val="en-US"/>
        </w:rPr>
        <w:t>CS</w:t>
      </w:r>
      <w:r w:rsidRPr="00F76C91">
        <w:rPr>
          <w:rFonts w:cstheme="minorHAnsi"/>
          <w:sz w:val="16"/>
          <w:szCs w:val="16"/>
          <w:lang w:val="en-US"/>
        </w:rPr>
        <w:t xml:space="preserve">  </w:t>
      </w:r>
    </w:p>
    <w:p w:rsidR="004640FF" w:rsidRPr="00F76C91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F76C91">
        <w:rPr>
          <w:rFonts w:cstheme="minorHAnsi"/>
          <w:sz w:val="16"/>
          <w:szCs w:val="16"/>
          <w:lang w:val="en-US"/>
        </w:rPr>
        <w:t xml:space="preserve">    </w:t>
      </w:r>
      <w:r w:rsidRPr="004640FF">
        <w:rPr>
          <w:rFonts w:cstheme="minorHAnsi"/>
          <w:sz w:val="16"/>
          <w:szCs w:val="16"/>
          <w:lang w:val="en-US"/>
        </w:rPr>
        <w:t>pop</w:t>
      </w:r>
      <w:r w:rsidRPr="00F76C9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4640FF">
        <w:rPr>
          <w:rFonts w:cstheme="minorHAnsi"/>
          <w:sz w:val="16"/>
          <w:szCs w:val="16"/>
          <w:lang w:val="en-US"/>
        </w:rPr>
        <w:t>eax</w:t>
      </w:r>
      <w:proofErr w:type="spellEnd"/>
      <w:r w:rsidRPr="00F76C91">
        <w:rPr>
          <w:rFonts w:cstheme="minorHAnsi"/>
          <w:sz w:val="16"/>
          <w:szCs w:val="16"/>
          <w:lang w:val="en-US"/>
        </w:rPr>
        <w:t xml:space="preserve">                                     </w:t>
      </w:r>
      <w:r w:rsidR="00D00EC3" w:rsidRPr="00F76C91">
        <w:rPr>
          <w:rFonts w:cstheme="minorHAnsi"/>
          <w:sz w:val="16"/>
          <w:szCs w:val="16"/>
          <w:lang w:val="en-US"/>
        </w:rPr>
        <w:tab/>
      </w:r>
      <w:r w:rsidR="00D00EC3" w:rsidRPr="00F76C91">
        <w:rPr>
          <w:rFonts w:cstheme="minorHAnsi"/>
          <w:sz w:val="16"/>
          <w:szCs w:val="16"/>
          <w:lang w:val="en-US"/>
        </w:rPr>
        <w:tab/>
      </w:r>
      <w:r w:rsidR="00D00EC3" w:rsidRPr="00F76C91">
        <w:rPr>
          <w:rFonts w:cstheme="minorHAnsi"/>
          <w:sz w:val="16"/>
          <w:szCs w:val="16"/>
          <w:lang w:val="en-US"/>
        </w:rPr>
        <w:tab/>
      </w:r>
      <w:r w:rsidR="00D00EC3" w:rsidRPr="00F76C91">
        <w:rPr>
          <w:rFonts w:cstheme="minorHAnsi"/>
          <w:sz w:val="16"/>
          <w:szCs w:val="16"/>
          <w:lang w:val="en-US"/>
        </w:rPr>
        <w:tab/>
      </w:r>
      <w:r w:rsidRPr="00F76C91">
        <w:rPr>
          <w:rFonts w:cstheme="minorHAnsi"/>
          <w:sz w:val="16"/>
          <w:szCs w:val="16"/>
          <w:lang w:val="en-US"/>
        </w:rPr>
        <w:t>;</w:t>
      </w:r>
      <w:r w:rsidRPr="004640FF">
        <w:rPr>
          <w:rFonts w:cstheme="minorHAnsi"/>
          <w:sz w:val="16"/>
          <w:szCs w:val="16"/>
        </w:rPr>
        <w:t>И</w:t>
      </w:r>
      <w:r w:rsidRPr="00F76C91">
        <w:rPr>
          <w:rFonts w:cstheme="minorHAnsi"/>
          <w:sz w:val="16"/>
          <w:szCs w:val="16"/>
          <w:lang w:val="en-US"/>
        </w:rPr>
        <w:t xml:space="preserve"> </w:t>
      </w:r>
      <w:r w:rsidRPr="004640FF">
        <w:rPr>
          <w:rFonts w:cstheme="minorHAnsi"/>
          <w:sz w:val="16"/>
          <w:szCs w:val="16"/>
          <w:lang w:val="en-US"/>
        </w:rPr>
        <w:t>EFLAGS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F76C91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</w:rPr>
        <w:t>sti</w:t>
      </w:r>
      <w:proofErr w:type="spellEnd"/>
      <w:r w:rsidRPr="004640FF">
        <w:rPr>
          <w:rFonts w:cstheme="minorHAnsi"/>
          <w:sz w:val="16"/>
          <w:szCs w:val="16"/>
        </w:rPr>
        <w:t xml:space="preserve">                                         </w:t>
      </w:r>
      <w:r w:rsidR="00D00EC3">
        <w:rPr>
          <w:rFonts w:cstheme="minorHAnsi"/>
          <w:sz w:val="16"/>
          <w:szCs w:val="16"/>
        </w:rPr>
        <w:tab/>
      </w:r>
      <w:r w:rsidR="00D00EC3">
        <w:rPr>
          <w:rFonts w:cstheme="minorHAnsi"/>
          <w:sz w:val="16"/>
          <w:szCs w:val="16"/>
        </w:rPr>
        <w:tab/>
      </w:r>
      <w:r w:rsidR="00D00EC3">
        <w:rPr>
          <w:rFonts w:cstheme="minorHAnsi"/>
          <w:sz w:val="16"/>
          <w:szCs w:val="16"/>
        </w:rPr>
        <w:tab/>
      </w:r>
      <w:r w:rsidR="00D00EC3">
        <w:rPr>
          <w:rFonts w:cstheme="minorHAnsi"/>
          <w:sz w:val="16"/>
          <w:szCs w:val="16"/>
        </w:rPr>
        <w:tab/>
      </w:r>
      <w:r w:rsidRPr="004640FF">
        <w:rPr>
          <w:rFonts w:cstheme="minorHAnsi"/>
          <w:sz w:val="16"/>
          <w:szCs w:val="16"/>
        </w:rPr>
        <w:t>;Обязательно, без этого обработка аппаратных прерываний отключена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4640FF">
        <w:rPr>
          <w:rFonts w:cstheme="minorHAnsi"/>
          <w:sz w:val="16"/>
          <w:szCs w:val="16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</w:rPr>
        <w:t>db</w:t>
      </w:r>
      <w:proofErr w:type="spellEnd"/>
      <w:r w:rsidRPr="004640FF">
        <w:rPr>
          <w:rFonts w:cstheme="minorHAnsi"/>
          <w:sz w:val="16"/>
          <w:szCs w:val="16"/>
        </w:rPr>
        <w:t xml:space="preserve"> 66H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4640FF">
        <w:rPr>
          <w:rFonts w:cstheme="minorHAnsi"/>
          <w:sz w:val="16"/>
          <w:szCs w:val="16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</w:rPr>
        <w:t>retf</w:t>
      </w:r>
      <w:proofErr w:type="spellEnd"/>
      <w:r w:rsidRPr="004640FF">
        <w:rPr>
          <w:rFonts w:cstheme="minorHAnsi"/>
          <w:sz w:val="16"/>
          <w:szCs w:val="16"/>
        </w:rPr>
        <w:t xml:space="preserve">                                        </w:t>
      </w:r>
      <w:r w:rsidR="00D00EC3">
        <w:rPr>
          <w:rFonts w:cstheme="minorHAnsi"/>
          <w:sz w:val="16"/>
          <w:szCs w:val="16"/>
        </w:rPr>
        <w:tab/>
      </w:r>
      <w:r w:rsidR="00D00EC3">
        <w:rPr>
          <w:rFonts w:cstheme="minorHAnsi"/>
          <w:sz w:val="16"/>
          <w:szCs w:val="16"/>
        </w:rPr>
        <w:tab/>
      </w:r>
      <w:r w:rsidR="00D00EC3">
        <w:rPr>
          <w:rFonts w:cstheme="minorHAnsi"/>
          <w:sz w:val="16"/>
          <w:szCs w:val="16"/>
        </w:rPr>
        <w:tab/>
      </w:r>
      <w:r w:rsidR="00D00EC3">
        <w:rPr>
          <w:rFonts w:cstheme="minorHAnsi"/>
          <w:sz w:val="16"/>
          <w:szCs w:val="16"/>
        </w:rPr>
        <w:tab/>
      </w:r>
      <w:r w:rsidRPr="004640FF">
        <w:rPr>
          <w:rFonts w:cstheme="minorHAnsi"/>
          <w:sz w:val="16"/>
          <w:szCs w:val="16"/>
        </w:rPr>
        <w:t xml:space="preserve">;Переход в 16-битный сегмент кода    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4640FF">
        <w:rPr>
          <w:rFonts w:cstheme="minorHAnsi"/>
          <w:sz w:val="16"/>
          <w:szCs w:val="16"/>
        </w:rPr>
        <w:t xml:space="preserve">WORD_TO_DEC </w:t>
      </w:r>
      <w:proofErr w:type="spellStart"/>
      <w:r w:rsidRPr="004640FF">
        <w:rPr>
          <w:rFonts w:cstheme="minorHAnsi"/>
          <w:sz w:val="16"/>
          <w:szCs w:val="16"/>
        </w:rPr>
        <w:t>proc</w:t>
      </w:r>
      <w:proofErr w:type="spellEnd"/>
      <w:r w:rsidRPr="004640FF">
        <w:rPr>
          <w:rFonts w:cstheme="minorHAnsi"/>
          <w:sz w:val="16"/>
          <w:szCs w:val="16"/>
        </w:rPr>
        <w:t xml:space="preserve"> </w:t>
      </w:r>
      <w:proofErr w:type="spellStart"/>
      <w:r w:rsidRPr="004640FF">
        <w:rPr>
          <w:rFonts w:cstheme="minorHAnsi"/>
          <w:sz w:val="16"/>
          <w:szCs w:val="16"/>
        </w:rPr>
        <w:t>near</w:t>
      </w:r>
      <w:proofErr w:type="spellEnd"/>
      <w:r w:rsidRPr="004640FF">
        <w:rPr>
          <w:rFonts w:cstheme="minorHAnsi"/>
          <w:sz w:val="16"/>
          <w:szCs w:val="16"/>
        </w:rPr>
        <w:t xml:space="preserve">                           </w:t>
      </w:r>
      <w:r w:rsidR="00D00EC3">
        <w:rPr>
          <w:rFonts w:cstheme="minorHAnsi"/>
          <w:sz w:val="16"/>
          <w:szCs w:val="16"/>
        </w:rPr>
        <w:tab/>
      </w:r>
      <w:r w:rsidR="00D00EC3">
        <w:rPr>
          <w:rFonts w:cstheme="minorHAnsi"/>
          <w:sz w:val="16"/>
          <w:szCs w:val="16"/>
        </w:rPr>
        <w:tab/>
      </w:r>
      <w:r w:rsidR="00D00EC3">
        <w:rPr>
          <w:rFonts w:cstheme="minorHAnsi"/>
          <w:sz w:val="16"/>
          <w:szCs w:val="16"/>
        </w:rPr>
        <w:tab/>
      </w:r>
      <w:r w:rsidRPr="004640FF">
        <w:rPr>
          <w:rFonts w:cstheme="minorHAnsi"/>
          <w:sz w:val="16"/>
          <w:szCs w:val="16"/>
        </w:rPr>
        <w:t>;Процедура перевода слова в строку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  <w:lang w:val="en-US"/>
        </w:rPr>
        <w:t>pushad</w:t>
      </w:r>
      <w:proofErr w:type="spellEnd"/>
      <w:r w:rsidRPr="004640FF">
        <w:rPr>
          <w:rFonts w:cstheme="minorHAnsi"/>
          <w:sz w:val="16"/>
          <w:szCs w:val="16"/>
          <w:lang w:val="en-US"/>
        </w:rPr>
        <w:t xml:space="preserve">    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  <w:lang w:val="en-US"/>
        </w:rPr>
        <w:t>movzx</w:t>
      </w:r>
      <w:proofErr w:type="spellEnd"/>
      <w:r w:rsidRPr="004640FF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4640FF">
        <w:rPr>
          <w:rFonts w:cstheme="minorHAnsi"/>
          <w:sz w:val="16"/>
          <w:szCs w:val="16"/>
          <w:lang w:val="en-US"/>
        </w:rPr>
        <w:t>eax,ax</w:t>
      </w:r>
      <w:proofErr w:type="spellEnd"/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  <w:lang w:val="en-US"/>
        </w:rPr>
        <w:t>xor</w:t>
      </w:r>
      <w:proofErr w:type="spellEnd"/>
      <w:r w:rsidRPr="004640FF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4640FF">
        <w:rPr>
          <w:rFonts w:cstheme="minorHAnsi"/>
          <w:sz w:val="16"/>
          <w:szCs w:val="16"/>
          <w:lang w:val="en-US"/>
        </w:rPr>
        <w:t>cx,cx</w:t>
      </w:r>
      <w:proofErr w:type="spellEnd"/>
      <w:r w:rsidRPr="004640FF">
        <w:rPr>
          <w:rFonts w:cstheme="minorHAnsi"/>
          <w:sz w:val="16"/>
          <w:szCs w:val="16"/>
          <w:lang w:val="en-US"/>
        </w:rPr>
        <w:t xml:space="preserve">              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4640FF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</w:rPr>
        <w:t>mov</w:t>
      </w:r>
      <w:proofErr w:type="spellEnd"/>
      <w:r w:rsidRPr="004640FF">
        <w:rPr>
          <w:rFonts w:cstheme="minorHAnsi"/>
          <w:sz w:val="16"/>
          <w:szCs w:val="16"/>
        </w:rPr>
        <w:t xml:space="preserve"> bx,10              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4640FF">
        <w:rPr>
          <w:rFonts w:cstheme="minorHAnsi"/>
          <w:sz w:val="16"/>
          <w:szCs w:val="16"/>
        </w:rPr>
        <w:t xml:space="preserve">LOOP1:                                          </w:t>
      </w:r>
      <w:r w:rsidR="00D00EC3">
        <w:rPr>
          <w:rFonts w:cstheme="minorHAnsi"/>
          <w:sz w:val="16"/>
          <w:szCs w:val="16"/>
        </w:rPr>
        <w:tab/>
      </w:r>
      <w:r w:rsidR="00D00EC3">
        <w:rPr>
          <w:rFonts w:cstheme="minorHAnsi"/>
          <w:sz w:val="16"/>
          <w:szCs w:val="16"/>
        </w:rPr>
        <w:tab/>
      </w:r>
      <w:r w:rsidR="00D00EC3">
        <w:rPr>
          <w:rFonts w:cstheme="minorHAnsi"/>
          <w:sz w:val="16"/>
          <w:szCs w:val="16"/>
        </w:rPr>
        <w:tab/>
      </w:r>
      <w:r w:rsidR="00D00EC3">
        <w:rPr>
          <w:rFonts w:cstheme="minorHAnsi"/>
          <w:sz w:val="16"/>
          <w:szCs w:val="16"/>
        </w:rPr>
        <w:tab/>
      </w:r>
      <w:r w:rsidRPr="004640FF">
        <w:rPr>
          <w:rFonts w:cstheme="minorHAnsi"/>
          <w:sz w:val="16"/>
          <w:szCs w:val="16"/>
        </w:rPr>
        <w:t xml:space="preserve">;Цикл по извлечению цифры             </w:t>
      </w:r>
    </w:p>
    <w:p w:rsidR="004640FF" w:rsidRPr="00F76C91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  <w:lang w:val="en-US"/>
        </w:rPr>
        <w:t>xor</w:t>
      </w:r>
      <w:proofErr w:type="spellEnd"/>
      <w:r w:rsidRPr="00F76C91">
        <w:rPr>
          <w:rFonts w:cstheme="minorHAnsi"/>
          <w:sz w:val="16"/>
          <w:szCs w:val="16"/>
          <w:lang w:val="en-US"/>
        </w:rPr>
        <w:t xml:space="preserve"> </w:t>
      </w:r>
      <w:r w:rsidRPr="004640FF">
        <w:rPr>
          <w:rFonts w:cstheme="minorHAnsi"/>
          <w:sz w:val="16"/>
          <w:szCs w:val="16"/>
          <w:lang w:val="en-US"/>
        </w:rPr>
        <w:t>dx</w:t>
      </w:r>
      <w:r w:rsidRPr="00F76C91">
        <w:rPr>
          <w:rFonts w:cstheme="minorHAnsi"/>
          <w:sz w:val="16"/>
          <w:szCs w:val="16"/>
          <w:lang w:val="en-US"/>
        </w:rPr>
        <w:t>,</w:t>
      </w:r>
      <w:r w:rsidRPr="004640FF">
        <w:rPr>
          <w:rFonts w:cstheme="minorHAnsi"/>
          <w:sz w:val="16"/>
          <w:szCs w:val="16"/>
          <w:lang w:val="en-US"/>
        </w:rPr>
        <w:t>dx</w:t>
      </w:r>
      <w:r w:rsidRPr="00F76C91">
        <w:rPr>
          <w:rFonts w:cstheme="minorHAnsi"/>
          <w:sz w:val="16"/>
          <w:szCs w:val="16"/>
          <w:lang w:val="en-US"/>
        </w:rPr>
        <w:t xml:space="preserve">              </w:t>
      </w:r>
    </w:p>
    <w:p w:rsidR="004640FF" w:rsidRPr="00F76C91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F76C91">
        <w:rPr>
          <w:rFonts w:cstheme="minorHAnsi"/>
          <w:sz w:val="16"/>
          <w:szCs w:val="16"/>
          <w:lang w:val="en-US"/>
        </w:rPr>
        <w:t xml:space="preserve">    </w:t>
      </w:r>
      <w:r w:rsidRPr="004640FF">
        <w:rPr>
          <w:rFonts w:cstheme="minorHAnsi"/>
          <w:sz w:val="16"/>
          <w:szCs w:val="16"/>
          <w:lang w:val="en-US"/>
        </w:rPr>
        <w:t>div</w:t>
      </w:r>
      <w:r w:rsidRPr="00F76C9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4640FF">
        <w:rPr>
          <w:rFonts w:cstheme="minorHAnsi"/>
          <w:sz w:val="16"/>
          <w:szCs w:val="16"/>
          <w:lang w:val="en-US"/>
        </w:rPr>
        <w:t>bx</w:t>
      </w:r>
      <w:proofErr w:type="spellEnd"/>
      <w:r w:rsidRPr="00F76C91">
        <w:rPr>
          <w:rFonts w:cstheme="minorHAnsi"/>
          <w:sz w:val="16"/>
          <w:szCs w:val="16"/>
          <w:lang w:val="en-US"/>
        </w:rPr>
        <w:t xml:space="preserve">                 </w:t>
      </w:r>
    </w:p>
    <w:p w:rsidR="004640FF" w:rsidRPr="00F76C91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F76C91">
        <w:rPr>
          <w:rFonts w:cstheme="minorHAnsi"/>
          <w:sz w:val="16"/>
          <w:szCs w:val="16"/>
          <w:lang w:val="en-US"/>
        </w:rPr>
        <w:t xml:space="preserve">    </w:t>
      </w:r>
      <w:r w:rsidRPr="004640FF">
        <w:rPr>
          <w:rFonts w:cstheme="minorHAnsi"/>
          <w:sz w:val="16"/>
          <w:szCs w:val="16"/>
          <w:lang w:val="en-US"/>
        </w:rPr>
        <w:t>add</w:t>
      </w:r>
      <w:r w:rsidRPr="00F76C91">
        <w:rPr>
          <w:rFonts w:cstheme="minorHAnsi"/>
          <w:sz w:val="16"/>
          <w:szCs w:val="16"/>
          <w:lang w:val="en-US"/>
        </w:rPr>
        <w:t xml:space="preserve"> </w:t>
      </w:r>
      <w:r w:rsidRPr="004640FF">
        <w:rPr>
          <w:rFonts w:cstheme="minorHAnsi"/>
          <w:sz w:val="16"/>
          <w:szCs w:val="16"/>
          <w:lang w:val="en-US"/>
        </w:rPr>
        <w:t>dl</w:t>
      </w:r>
      <w:r w:rsidRPr="00F76C91">
        <w:rPr>
          <w:rFonts w:cstheme="minorHAnsi"/>
          <w:sz w:val="16"/>
          <w:szCs w:val="16"/>
          <w:lang w:val="en-US"/>
        </w:rPr>
        <w:t xml:space="preserve">,'0'             </w:t>
      </w:r>
    </w:p>
    <w:p w:rsidR="004640FF" w:rsidRPr="00F76C91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F76C91">
        <w:rPr>
          <w:rFonts w:cstheme="minorHAnsi"/>
          <w:sz w:val="16"/>
          <w:szCs w:val="16"/>
          <w:lang w:val="en-US"/>
        </w:rPr>
        <w:t xml:space="preserve">    </w:t>
      </w:r>
      <w:r w:rsidRPr="004640FF">
        <w:rPr>
          <w:rFonts w:cstheme="minorHAnsi"/>
          <w:sz w:val="16"/>
          <w:szCs w:val="16"/>
          <w:lang w:val="en-US"/>
        </w:rPr>
        <w:t>push</w:t>
      </w:r>
      <w:r w:rsidRPr="00F76C91">
        <w:rPr>
          <w:rFonts w:cstheme="minorHAnsi"/>
          <w:sz w:val="16"/>
          <w:szCs w:val="16"/>
          <w:lang w:val="en-US"/>
        </w:rPr>
        <w:t xml:space="preserve"> </w:t>
      </w:r>
      <w:r w:rsidRPr="004640FF">
        <w:rPr>
          <w:rFonts w:cstheme="minorHAnsi"/>
          <w:sz w:val="16"/>
          <w:szCs w:val="16"/>
          <w:lang w:val="en-US"/>
        </w:rPr>
        <w:t>dx</w:t>
      </w:r>
      <w:r w:rsidRPr="00F76C91">
        <w:rPr>
          <w:rFonts w:cstheme="minorHAnsi"/>
          <w:sz w:val="16"/>
          <w:szCs w:val="16"/>
          <w:lang w:val="en-US"/>
        </w:rPr>
        <w:t xml:space="preserve">                </w:t>
      </w:r>
    </w:p>
    <w:p w:rsidR="004640FF" w:rsidRPr="00F76C91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F76C91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  <w:lang w:val="en-US"/>
        </w:rPr>
        <w:t>inc</w:t>
      </w:r>
      <w:proofErr w:type="spellEnd"/>
      <w:r w:rsidRPr="00F76C91">
        <w:rPr>
          <w:rFonts w:cstheme="minorHAnsi"/>
          <w:sz w:val="16"/>
          <w:szCs w:val="16"/>
          <w:lang w:val="en-US"/>
        </w:rPr>
        <w:t xml:space="preserve"> </w:t>
      </w:r>
      <w:r w:rsidRPr="004640FF">
        <w:rPr>
          <w:rFonts w:cstheme="minorHAnsi"/>
          <w:sz w:val="16"/>
          <w:szCs w:val="16"/>
          <w:lang w:val="en-US"/>
        </w:rPr>
        <w:t>cx</w:t>
      </w:r>
      <w:r w:rsidRPr="00F76C91">
        <w:rPr>
          <w:rFonts w:cstheme="minorHAnsi"/>
          <w:sz w:val="16"/>
          <w:szCs w:val="16"/>
          <w:lang w:val="en-US"/>
        </w:rPr>
        <w:t xml:space="preserve">                 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F76C91">
        <w:rPr>
          <w:rFonts w:cstheme="minorHAnsi"/>
          <w:sz w:val="16"/>
          <w:szCs w:val="16"/>
          <w:lang w:val="en-US"/>
        </w:rPr>
        <w:t xml:space="preserve">    </w:t>
      </w:r>
      <w:r w:rsidRPr="004640FF">
        <w:rPr>
          <w:rFonts w:cstheme="minorHAnsi"/>
          <w:sz w:val="16"/>
          <w:szCs w:val="16"/>
          <w:lang w:val="en-US"/>
        </w:rPr>
        <w:t xml:space="preserve">test </w:t>
      </w:r>
      <w:proofErr w:type="spellStart"/>
      <w:r w:rsidRPr="004640FF">
        <w:rPr>
          <w:rFonts w:cstheme="minorHAnsi"/>
          <w:sz w:val="16"/>
          <w:szCs w:val="16"/>
          <w:lang w:val="en-US"/>
        </w:rPr>
        <w:t>ax,ax</w:t>
      </w:r>
      <w:proofErr w:type="spellEnd"/>
      <w:r w:rsidRPr="004640FF">
        <w:rPr>
          <w:rFonts w:cstheme="minorHAnsi"/>
          <w:sz w:val="16"/>
          <w:szCs w:val="16"/>
          <w:lang w:val="en-US"/>
        </w:rPr>
        <w:t xml:space="preserve">             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4640FF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</w:rPr>
        <w:t>jnz</w:t>
      </w:r>
      <w:proofErr w:type="spellEnd"/>
      <w:r w:rsidRPr="004640FF">
        <w:rPr>
          <w:rFonts w:cstheme="minorHAnsi"/>
          <w:sz w:val="16"/>
          <w:szCs w:val="16"/>
        </w:rPr>
        <w:t xml:space="preserve"> LOOP1          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4640FF">
        <w:rPr>
          <w:rFonts w:cstheme="minorHAnsi"/>
          <w:sz w:val="16"/>
          <w:szCs w:val="16"/>
        </w:rPr>
        <w:t xml:space="preserve">LOOP2:                                          </w:t>
      </w:r>
      <w:r w:rsidR="00D00EC3">
        <w:rPr>
          <w:rFonts w:cstheme="minorHAnsi"/>
          <w:sz w:val="16"/>
          <w:szCs w:val="16"/>
        </w:rPr>
        <w:tab/>
      </w:r>
      <w:r w:rsidR="00D00EC3">
        <w:rPr>
          <w:rFonts w:cstheme="minorHAnsi"/>
          <w:sz w:val="16"/>
          <w:szCs w:val="16"/>
        </w:rPr>
        <w:tab/>
      </w:r>
      <w:r w:rsidR="00D00EC3">
        <w:rPr>
          <w:rFonts w:cstheme="minorHAnsi"/>
          <w:sz w:val="16"/>
          <w:szCs w:val="16"/>
        </w:rPr>
        <w:tab/>
      </w:r>
      <w:r w:rsidR="00D00EC3">
        <w:rPr>
          <w:rFonts w:cstheme="minorHAnsi"/>
          <w:sz w:val="16"/>
          <w:szCs w:val="16"/>
        </w:rPr>
        <w:tab/>
      </w:r>
      <w:r w:rsidRPr="004640FF">
        <w:rPr>
          <w:rFonts w:cstheme="minorHAnsi"/>
          <w:sz w:val="16"/>
          <w:szCs w:val="16"/>
        </w:rPr>
        <w:t xml:space="preserve">;Цикл по заполнению буфера                 </w:t>
      </w:r>
    </w:p>
    <w:p w:rsidR="004640FF" w:rsidRPr="00F76C91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</w:rPr>
        <w:t xml:space="preserve">    </w:t>
      </w:r>
      <w:r w:rsidRPr="004640FF">
        <w:rPr>
          <w:rFonts w:cstheme="minorHAnsi"/>
          <w:sz w:val="16"/>
          <w:szCs w:val="16"/>
          <w:lang w:val="en-US"/>
        </w:rPr>
        <w:t>pop</w:t>
      </w:r>
      <w:r w:rsidRPr="00F76C91">
        <w:rPr>
          <w:rFonts w:cstheme="minorHAnsi"/>
          <w:sz w:val="16"/>
          <w:szCs w:val="16"/>
          <w:lang w:val="en-US"/>
        </w:rPr>
        <w:t xml:space="preserve"> </w:t>
      </w:r>
      <w:r w:rsidRPr="004640FF">
        <w:rPr>
          <w:rFonts w:cstheme="minorHAnsi"/>
          <w:sz w:val="16"/>
          <w:szCs w:val="16"/>
          <w:lang w:val="en-US"/>
        </w:rPr>
        <w:t>dx</w:t>
      </w:r>
      <w:r w:rsidRPr="00F76C91">
        <w:rPr>
          <w:rFonts w:cstheme="minorHAnsi"/>
          <w:sz w:val="16"/>
          <w:szCs w:val="16"/>
          <w:lang w:val="en-US"/>
        </w:rPr>
        <w:t xml:space="preserve">                 </w:t>
      </w:r>
    </w:p>
    <w:p w:rsidR="004640FF" w:rsidRPr="00F76C91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F76C91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  <w:lang w:val="en-US"/>
        </w:rPr>
        <w:t>mov</w:t>
      </w:r>
      <w:proofErr w:type="spellEnd"/>
      <w:r w:rsidRPr="00F76C91">
        <w:rPr>
          <w:rFonts w:cstheme="minorHAnsi"/>
          <w:sz w:val="16"/>
          <w:szCs w:val="16"/>
          <w:lang w:val="en-US"/>
        </w:rPr>
        <w:t xml:space="preserve"> [</w:t>
      </w:r>
      <w:r w:rsidRPr="004640FF">
        <w:rPr>
          <w:rFonts w:cstheme="minorHAnsi"/>
          <w:sz w:val="16"/>
          <w:szCs w:val="16"/>
          <w:lang w:val="en-US"/>
        </w:rPr>
        <w:t>di</w:t>
      </w:r>
      <w:r w:rsidRPr="00F76C91">
        <w:rPr>
          <w:rFonts w:cstheme="minorHAnsi"/>
          <w:sz w:val="16"/>
          <w:szCs w:val="16"/>
          <w:lang w:val="en-US"/>
        </w:rPr>
        <w:t>],</w:t>
      </w:r>
      <w:r w:rsidRPr="004640FF">
        <w:rPr>
          <w:rFonts w:cstheme="minorHAnsi"/>
          <w:sz w:val="16"/>
          <w:szCs w:val="16"/>
          <w:lang w:val="en-US"/>
        </w:rPr>
        <w:t>dl</w:t>
      </w:r>
      <w:r w:rsidRPr="00F76C91">
        <w:rPr>
          <w:rFonts w:cstheme="minorHAnsi"/>
          <w:sz w:val="16"/>
          <w:szCs w:val="16"/>
          <w:lang w:val="en-US"/>
        </w:rPr>
        <w:t xml:space="preserve">            </w:t>
      </w:r>
    </w:p>
    <w:p w:rsidR="004640FF" w:rsidRPr="00F76C91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F76C91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  <w:lang w:val="en-US"/>
        </w:rPr>
        <w:t>inc</w:t>
      </w:r>
      <w:proofErr w:type="spellEnd"/>
      <w:r w:rsidRPr="00F76C91">
        <w:rPr>
          <w:rFonts w:cstheme="minorHAnsi"/>
          <w:sz w:val="16"/>
          <w:szCs w:val="16"/>
          <w:lang w:val="en-US"/>
        </w:rPr>
        <w:t xml:space="preserve"> </w:t>
      </w:r>
      <w:r w:rsidRPr="004640FF">
        <w:rPr>
          <w:rFonts w:cstheme="minorHAnsi"/>
          <w:sz w:val="16"/>
          <w:szCs w:val="16"/>
          <w:lang w:val="en-US"/>
        </w:rPr>
        <w:t>di</w:t>
      </w:r>
      <w:r w:rsidRPr="00F76C91">
        <w:rPr>
          <w:rFonts w:cstheme="minorHAnsi"/>
          <w:sz w:val="16"/>
          <w:szCs w:val="16"/>
          <w:lang w:val="en-US"/>
        </w:rPr>
        <w:t xml:space="preserve">                 </w:t>
      </w:r>
    </w:p>
    <w:p w:rsidR="004640FF" w:rsidRPr="00F76C91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F76C91">
        <w:rPr>
          <w:rFonts w:cstheme="minorHAnsi"/>
          <w:sz w:val="16"/>
          <w:szCs w:val="16"/>
          <w:lang w:val="en-US"/>
        </w:rPr>
        <w:t xml:space="preserve">    </w:t>
      </w:r>
      <w:r w:rsidRPr="004640FF">
        <w:rPr>
          <w:rFonts w:cstheme="minorHAnsi"/>
          <w:sz w:val="16"/>
          <w:szCs w:val="16"/>
          <w:lang w:val="en-US"/>
        </w:rPr>
        <w:t>loop</w:t>
      </w:r>
      <w:r w:rsidRPr="00F76C9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4640FF">
        <w:rPr>
          <w:rFonts w:cstheme="minorHAnsi"/>
          <w:sz w:val="16"/>
          <w:szCs w:val="16"/>
          <w:lang w:val="en-US"/>
        </w:rPr>
        <w:t>LOOP</w:t>
      </w:r>
      <w:proofErr w:type="spellEnd"/>
      <w:r w:rsidRPr="00F76C91">
        <w:rPr>
          <w:rFonts w:cstheme="minorHAnsi"/>
          <w:sz w:val="16"/>
          <w:szCs w:val="16"/>
          <w:lang w:val="en-US"/>
        </w:rPr>
        <w:t xml:space="preserve">2         </w:t>
      </w:r>
    </w:p>
    <w:p w:rsidR="004640FF" w:rsidRPr="00F76C91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F76C91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  <w:lang w:val="en-US"/>
        </w:rPr>
        <w:t>popad</w:t>
      </w:r>
      <w:proofErr w:type="spellEnd"/>
    </w:p>
    <w:p w:rsidR="004640FF" w:rsidRPr="00F76C91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F76C91">
        <w:rPr>
          <w:rFonts w:cstheme="minorHAnsi"/>
          <w:sz w:val="16"/>
          <w:szCs w:val="16"/>
          <w:lang w:val="en-US"/>
        </w:rPr>
        <w:t xml:space="preserve">    </w:t>
      </w:r>
      <w:r w:rsidRPr="004640FF">
        <w:rPr>
          <w:rFonts w:cstheme="minorHAnsi"/>
          <w:sz w:val="16"/>
          <w:szCs w:val="16"/>
          <w:lang w:val="en-US"/>
        </w:rPr>
        <w:t>ret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  <w:lang w:val="en-US"/>
        </w:rPr>
        <w:t>WORD</w:t>
      </w:r>
      <w:r w:rsidRPr="00F76C91">
        <w:rPr>
          <w:rFonts w:cstheme="minorHAnsi"/>
          <w:sz w:val="16"/>
          <w:szCs w:val="16"/>
          <w:lang w:val="en-US"/>
        </w:rPr>
        <w:t>_</w:t>
      </w:r>
      <w:r w:rsidRPr="004640FF">
        <w:rPr>
          <w:rFonts w:cstheme="minorHAnsi"/>
          <w:sz w:val="16"/>
          <w:szCs w:val="16"/>
          <w:lang w:val="en-US"/>
        </w:rPr>
        <w:t xml:space="preserve">TO_DEC </w:t>
      </w:r>
      <w:proofErr w:type="spellStart"/>
      <w:r w:rsidRPr="004640FF">
        <w:rPr>
          <w:rFonts w:cstheme="minorHAnsi"/>
          <w:sz w:val="16"/>
          <w:szCs w:val="16"/>
          <w:lang w:val="en-US"/>
        </w:rPr>
        <w:t>endp</w:t>
      </w:r>
      <w:proofErr w:type="spellEnd"/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4640FF">
        <w:rPr>
          <w:rFonts w:cstheme="minorHAnsi"/>
          <w:sz w:val="16"/>
          <w:szCs w:val="16"/>
        </w:rPr>
        <w:lastRenderedPageBreak/>
        <w:t xml:space="preserve">DIGIT_TO_HEX </w:t>
      </w:r>
      <w:proofErr w:type="spellStart"/>
      <w:r w:rsidRPr="004640FF">
        <w:rPr>
          <w:rFonts w:cstheme="minorHAnsi"/>
          <w:sz w:val="16"/>
          <w:szCs w:val="16"/>
        </w:rPr>
        <w:t>proc</w:t>
      </w:r>
      <w:proofErr w:type="spellEnd"/>
      <w:r w:rsidRPr="004640FF">
        <w:rPr>
          <w:rFonts w:cstheme="minorHAnsi"/>
          <w:sz w:val="16"/>
          <w:szCs w:val="16"/>
        </w:rPr>
        <w:t xml:space="preserve"> </w:t>
      </w:r>
      <w:proofErr w:type="spellStart"/>
      <w:r w:rsidRPr="004640FF">
        <w:rPr>
          <w:rFonts w:cstheme="minorHAnsi"/>
          <w:sz w:val="16"/>
          <w:szCs w:val="16"/>
        </w:rPr>
        <w:t>near</w:t>
      </w:r>
      <w:proofErr w:type="spellEnd"/>
      <w:r w:rsidRPr="004640FF">
        <w:rPr>
          <w:rFonts w:cstheme="minorHAnsi"/>
          <w:sz w:val="16"/>
          <w:szCs w:val="16"/>
        </w:rPr>
        <w:t xml:space="preserve">                          </w:t>
      </w:r>
      <w:r w:rsidR="00D00EC3">
        <w:rPr>
          <w:rFonts w:cstheme="minorHAnsi"/>
          <w:sz w:val="16"/>
          <w:szCs w:val="16"/>
        </w:rPr>
        <w:tab/>
      </w:r>
      <w:r w:rsidR="00D00EC3">
        <w:rPr>
          <w:rFonts w:cstheme="minorHAnsi"/>
          <w:sz w:val="16"/>
          <w:szCs w:val="16"/>
        </w:rPr>
        <w:tab/>
      </w:r>
      <w:r w:rsidR="00D00EC3">
        <w:rPr>
          <w:rFonts w:cstheme="minorHAnsi"/>
          <w:sz w:val="16"/>
          <w:szCs w:val="16"/>
        </w:rPr>
        <w:tab/>
      </w:r>
      <w:r w:rsidRPr="004640FF">
        <w:rPr>
          <w:rFonts w:cstheme="minorHAnsi"/>
          <w:sz w:val="16"/>
          <w:szCs w:val="16"/>
        </w:rPr>
        <w:t xml:space="preserve">;Процедура перевода цифры в </w:t>
      </w:r>
      <w:proofErr w:type="spellStart"/>
      <w:r w:rsidRPr="004640FF">
        <w:rPr>
          <w:rFonts w:cstheme="minorHAnsi"/>
          <w:sz w:val="16"/>
          <w:szCs w:val="16"/>
        </w:rPr>
        <w:t>шеснадцатеричный</w:t>
      </w:r>
      <w:proofErr w:type="spellEnd"/>
      <w:r w:rsidRPr="004640FF">
        <w:rPr>
          <w:rFonts w:cstheme="minorHAnsi"/>
          <w:sz w:val="16"/>
          <w:szCs w:val="16"/>
        </w:rPr>
        <w:t xml:space="preserve"> вид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</w:rPr>
        <w:t xml:space="preserve">    </w:t>
      </w:r>
      <w:r w:rsidRPr="004640FF">
        <w:rPr>
          <w:rFonts w:cstheme="minorHAnsi"/>
          <w:sz w:val="16"/>
          <w:szCs w:val="16"/>
          <w:lang w:val="en-US"/>
        </w:rPr>
        <w:t xml:space="preserve">add al,'0'            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  <w:lang w:val="en-US"/>
        </w:rPr>
        <w:t>cmp</w:t>
      </w:r>
      <w:proofErr w:type="spellEnd"/>
      <w:r w:rsidRPr="004640FF">
        <w:rPr>
          <w:rFonts w:cstheme="minorHAnsi"/>
          <w:sz w:val="16"/>
          <w:szCs w:val="16"/>
          <w:lang w:val="en-US"/>
        </w:rPr>
        <w:t xml:space="preserve"> al,'9'            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  <w:lang w:val="en-US"/>
        </w:rPr>
        <w:t>jle</w:t>
      </w:r>
      <w:proofErr w:type="spellEnd"/>
      <w:r w:rsidRPr="004640FF">
        <w:rPr>
          <w:rFonts w:cstheme="minorHAnsi"/>
          <w:sz w:val="16"/>
          <w:szCs w:val="16"/>
          <w:lang w:val="en-US"/>
        </w:rPr>
        <w:t xml:space="preserve"> DTH_END           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  <w:lang w:val="en-US"/>
        </w:rPr>
        <w:t xml:space="preserve">    add al,7              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  <w:lang w:val="en-US"/>
        </w:rPr>
        <w:t>DTH_END: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  <w:lang w:val="en-US"/>
        </w:rPr>
        <w:t xml:space="preserve">    ret        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  <w:lang w:val="en-US"/>
        </w:rPr>
        <w:t xml:space="preserve">DIGIT_TO_HEX </w:t>
      </w:r>
      <w:proofErr w:type="spellStart"/>
      <w:r w:rsidRPr="004640FF">
        <w:rPr>
          <w:rFonts w:cstheme="minorHAnsi"/>
          <w:sz w:val="16"/>
          <w:szCs w:val="16"/>
          <w:lang w:val="en-US"/>
        </w:rPr>
        <w:t>endp</w:t>
      </w:r>
      <w:proofErr w:type="spellEnd"/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4640FF">
        <w:rPr>
          <w:rFonts w:cstheme="minorHAnsi"/>
          <w:sz w:val="16"/>
          <w:szCs w:val="16"/>
        </w:rPr>
        <w:t xml:space="preserve">BYTE_TO_HEX </w:t>
      </w:r>
      <w:proofErr w:type="spellStart"/>
      <w:r w:rsidRPr="004640FF">
        <w:rPr>
          <w:rFonts w:cstheme="minorHAnsi"/>
          <w:sz w:val="16"/>
          <w:szCs w:val="16"/>
        </w:rPr>
        <w:t>proc</w:t>
      </w:r>
      <w:proofErr w:type="spellEnd"/>
      <w:r w:rsidRPr="004640FF">
        <w:rPr>
          <w:rFonts w:cstheme="minorHAnsi"/>
          <w:sz w:val="16"/>
          <w:szCs w:val="16"/>
        </w:rPr>
        <w:t xml:space="preserve"> </w:t>
      </w:r>
      <w:proofErr w:type="spellStart"/>
      <w:r w:rsidRPr="004640FF">
        <w:rPr>
          <w:rFonts w:cstheme="minorHAnsi"/>
          <w:sz w:val="16"/>
          <w:szCs w:val="16"/>
        </w:rPr>
        <w:t>near</w:t>
      </w:r>
      <w:proofErr w:type="spellEnd"/>
      <w:r w:rsidRPr="004640FF">
        <w:rPr>
          <w:rFonts w:cstheme="minorHAnsi"/>
          <w:sz w:val="16"/>
          <w:szCs w:val="16"/>
        </w:rPr>
        <w:t xml:space="preserve">                          </w:t>
      </w:r>
      <w:r w:rsidR="00D00EC3">
        <w:rPr>
          <w:rFonts w:cstheme="minorHAnsi"/>
          <w:sz w:val="16"/>
          <w:szCs w:val="16"/>
        </w:rPr>
        <w:tab/>
      </w:r>
      <w:r w:rsidR="00D00EC3">
        <w:rPr>
          <w:rFonts w:cstheme="minorHAnsi"/>
          <w:sz w:val="16"/>
          <w:szCs w:val="16"/>
        </w:rPr>
        <w:tab/>
      </w:r>
      <w:r w:rsidR="00D00EC3">
        <w:rPr>
          <w:rFonts w:cstheme="minorHAnsi"/>
          <w:sz w:val="16"/>
          <w:szCs w:val="16"/>
        </w:rPr>
        <w:tab/>
      </w:r>
      <w:r w:rsidRPr="004640FF">
        <w:rPr>
          <w:rFonts w:cstheme="minorHAnsi"/>
          <w:sz w:val="16"/>
          <w:szCs w:val="16"/>
        </w:rPr>
        <w:t xml:space="preserve"> ;Процедура перевода числа в </w:t>
      </w:r>
      <w:proofErr w:type="spellStart"/>
      <w:r w:rsidRPr="004640FF">
        <w:rPr>
          <w:rFonts w:cstheme="minorHAnsi"/>
          <w:sz w:val="16"/>
          <w:szCs w:val="16"/>
        </w:rPr>
        <w:t>шеснадцатеричный</w:t>
      </w:r>
      <w:proofErr w:type="spellEnd"/>
      <w:r w:rsidRPr="004640FF">
        <w:rPr>
          <w:rFonts w:cstheme="minorHAnsi"/>
          <w:sz w:val="16"/>
          <w:szCs w:val="16"/>
        </w:rPr>
        <w:t xml:space="preserve"> вид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</w:rPr>
        <w:t xml:space="preserve">    </w:t>
      </w:r>
      <w:r w:rsidRPr="004640FF">
        <w:rPr>
          <w:rFonts w:cstheme="minorHAnsi"/>
          <w:sz w:val="16"/>
          <w:szCs w:val="16"/>
          <w:lang w:val="en-US"/>
        </w:rPr>
        <w:t>push ax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  <w:lang w:val="en-US"/>
        </w:rPr>
        <w:t>mov</w:t>
      </w:r>
      <w:proofErr w:type="spellEnd"/>
      <w:r w:rsidRPr="004640FF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4640FF">
        <w:rPr>
          <w:rFonts w:cstheme="minorHAnsi"/>
          <w:sz w:val="16"/>
          <w:szCs w:val="16"/>
          <w:lang w:val="en-US"/>
        </w:rPr>
        <w:t>ah,al</w:t>
      </w:r>
      <w:proofErr w:type="spellEnd"/>
      <w:r w:rsidRPr="004640FF">
        <w:rPr>
          <w:rFonts w:cstheme="minorHAnsi"/>
          <w:sz w:val="16"/>
          <w:szCs w:val="16"/>
          <w:lang w:val="en-US"/>
        </w:rPr>
        <w:t xml:space="preserve">             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  <w:lang w:val="en-US"/>
        </w:rPr>
        <w:t>shr</w:t>
      </w:r>
      <w:proofErr w:type="spellEnd"/>
      <w:r w:rsidRPr="004640FF">
        <w:rPr>
          <w:rFonts w:cstheme="minorHAnsi"/>
          <w:sz w:val="16"/>
          <w:szCs w:val="16"/>
          <w:lang w:val="en-US"/>
        </w:rPr>
        <w:t xml:space="preserve"> al,4              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  <w:lang w:val="en-US"/>
        </w:rPr>
        <w:t xml:space="preserve">    call DIGIT_TO_HEX     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  <w:lang w:val="en-US"/>
        </w:rPr>
        <w:t>mov</w:t>
      </w:r>
      <w:proofErr w:type="spellEnd"/>
      <w:r w:rsidRPr="004640FF">
        <w:rPr>
          <w:rFonts w:cstheme="minorHAnsi"/>
          <w:sz w:val="16"/>
          <w:szCs w:val="16"/>
          <w:lang w:val="en-US"/>
        </w:rPr>
        <w:t xml:space="preserve"> [di],al           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  <w:lang w:val="en-US"/>
        </w:rPr>
        <w:t>inc</w:t>
      </w:r>
      <w:proofErr w:type="spellEnd"/>
      <w:r w:rsidRPr="004640FF">
        <w:rPr>
          <w:rFonts w:cstheme="minorHAnsi"/>
          <w:sz w:val="16"/>
          <w:szCs w:val="16"/>
          <w:lang w:val="en-US"/>
        </w:rPr>
        <w:t xml:space="preserve"> di                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  <w:lang w:val="en-US"/>
        </w:rPr>
        <w:t>mov</w:t>
      </w:r>
      <w:proofErr w:type="spellEnd"/>
      <w:r w:rsidRPr="004640FF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4640FF">
        <w:rPr>
          <w:rFonts w:cstheme="minorHAnsi"/>
          <w:sz w:val="16"/>
          <w:szCs w:val="16"/>
          <w:lang w:val="en-US"/>
        </w:rPr>
        <w:t>al,ah</w:t>
      </w:r>
      <w:proofErr w:type="spellEnd"/>
      <w:r w:rsidRPr="004640FF">
        <w:rPr>
          <w:rFonts w:cstheme="minorHAnsi"/>
          <w:sz w:val="16"/>
          <w:szCs w:val="16"/>
          <w:lang w:val="en-US"/>
        </w:rPr>
        <w:t xml:space="preserve">             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  <w:lang w:val="en-US"/>
        </w:rPr>
        <w:t xml:space="preserve">    and al,0Fh            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  <w:lang w:val="en-US"/>
        </w:rPr>
        <w:t xml:space="preserve">    call DIGIT_TO_HEX     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  <w:lang w:val="en-US"/>
        </w:rPr>
        <w:t>mov</w:t>
      </w:r>
      <w:proofErr w:type="spellEnd"/>
      <w:r w:rsidRPr="004640FF">
        <w:rPr>
          <w:rFonts w:cstheme="minorHAnsi"/>
          <w:sz w:val="16"/>
          <w:szCs w:val="16"/>
          <w:lang w:val="en-US"/>
        </w:rPr>
        <w:t xml:space="preserve"> [di],al           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  <w:lang w:val="en-US"/>
        </w:rPr>
        <w:t>inc</w:t>
      </w:r>
      <w:proofErr w:type="spellEnd"/>
      <w:r w:rsidRPr="004640FF">
        <w:rPr>
          <w:rFonts w:cstheme="minorHAnsi"/>
          <w:sz w:val="16"/>
          <w:szCs w:val="16"/>
          <w:lang w:val="en-US"/>
        </w:rPr>
        <w:t xml:space="preserve"> di                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  <w:lang w:val="en-US"/>
        </w:rPr>
        <w:t xml:space="preserve">    pop ax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  <w:lang w:val="en-US"/>
        </w:rPr>
        <w:t xml:space="preserve">    ret    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  <w:lang w:val="en-US"/>
        </w:rPr>
        <w:t xml:space="preserve">BYTE_TO_HEX </w:t>
      </w:r>
      <w:proofErr w:type="spellStart"/>
      <w:r w:rsidRPr="004640FF">
        <w:rPr>
          <w:rFonts w:cstheme="minorHAnsi"/>
          <w:sz w:val="16"/>
          <w:szCs w:val="16"/>
          <w:lang w:val="en-US"/>
        </w:rPr>
        <w:t>endp</w:t>
      </w:r>
      <w:proofErr w:type="spellEnd"/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  <w:lang w:val="en-US"/>
        </w:rPr>
        <w:t xml:space="preserve">M = 0                           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  <w:lang w:val="en-US"/>
        </w:rPr>
        <w:t>IRPC N, 0123456789ABCDEF</w:t>
      </w:r>
    </w:p>
    <w:p w:rsidR="004640FF" w:rsidRPr="00F76C91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  <w:lang w:val="en-US"/>
        </w:rPr>
        <w:t>EXC</w:t>
      </w:r>
      <w:r w:rsidRPr="00F76C91">
        <w:rPr>
          <w:rFonts w:cstheme="minorHAnsi"/>
          <w:sz w:val="16"/>
          <w:szCs w:val="16"/>
          <w:lang w:val="en-US"/>
        </w:rPr>
        <w:t>_0&amp;</w:t>
      </w:r>
      <w:r w:rsidRPr="004640FF">
        <w:rPr>
          <w:rFonts w:cstheme="minorHAnsi"/>
          <w:sz w:val="16"/>
          <w:szCs w:val="16"/>
          <w:lang w:val="en-US"/>
        </w:rPr>
        <w:t>N</w:t>
      </w:r>
      <w:r w:rsidRPr="00F76C91">
        <w:rPr>
          <w:rFonts w:cstheme="minorHAnsi"/>
          <w:sz w:val="16"/>
          <w:szCs w:val="16"/>
          <w:lang w:val="en-US"/>
        </w:rPr>
        <w:t xml:space="preserve"> </w:t>
      </w:r>
      <w:r w:rsidRPr="004640FF">
        <w:rPr>
          <w:rFonts w:cstheme="minorHAnsi"/>
          <w:sz w:val="16"/>
          <w:szCs w:val="16"/>
          <w:lang w:val="en-US"/>
        </w:rPr>
        <w:t>label</w:t>
      </w:r>
      <w:r w:rsidRPr="00F76C91">
        <w:rPr>
          <w:rFonts w:cstheme="minorHAnsi"/>
          <w:sz w:val="16"/>
          <w:szCs w:val="16"/>
          <w:lang w:val="en-US"/>
        </w:rPr>
        <w:t xml:space="preserve"> </w:t>
      </w:r>
      <w:r w:rsidRPr="004640FF">
        <w:rPr>
          <w:rFonts w:cstheme="minorHAnsi"/>
          <w:sz w:val="16"/>
          <w:szCs w:val="16"/>
          <w:lang w:val="en-US"/>
        </w:rPr>
        <w:t>word</w:t>
      </w:r>
      <w:r w:rsidRPr="00F76C91">
        <w:rPr>
          <w:rFonts w:cstheme="minorHAnsi"/>
          <w:sz w:val="16"/>
          <w:szCs w:val="16"/>
          <w:lang w:val="en-US"/>
        </w:rPr>
        <w:t xml:space="preserve">                              </w:t>
      </w:r>
      <w:r w:rsidR="00D00EC3" w:rsidRPr="00F76C91">
        <w:rPr>
          <w:rFonts w:cstheme="minorHAnsi"/>
          <w:sz w:val="16"/>
          <w:szCs w:val="16"/>
          <w:lang w:val="en-US"/>
        </w:rPr>
        <w:tab/>
      </w:r>
      <w:r w:rsidR="00D00EC3" w:rsidRPr="00F76C91">
        <w:rPr>
          <w:rFonts w:cstheme="minorHAnsi"/>
          <w:sz w:val="16"/>
          <w:szCs w:val="16"/>
          <w:lang w:val="en-US"/>
        </w:rPr>
        <w:tab/>
      </w:r>
      <w:r w:rsidR="00D00EC3" w:rsidRPr="00F76C91">
        <w:rPr>
          <w:rFonts w:cstheme="minorHAnsi"/>
          <w:sz w:val="16"/>
          <w:szCs w:val="16"/>
          <w:lang w:val="en-US"/>
        </w:rPr>
        <w:tab/>
      </w:r>
      <w:r w:rsidRPr="00F76C91">
        <w:rPr>
          <w:rFonts w:cstheme="minorHAnsi"/>
          <w:sz w:val="16"/>
          <w:szCs w:val="16"/>
          <w:lang w:val="en-US"/>
        </w:rPr>
        <w:t>;</w:t>
      </w:r>
      <w:r w:rsidRPr="004640FF">
        <w:rPr>
          <w:rFonts w:cstheme="minorHAnsi"/>
          <w:sz w:val="16"/>
          <w:szCs w:val="16"/>
        </w:rPr>
        <w:t>Обработчики</w:t>
      </w:r>
      <w:r w:rsidRPr="00F76C91">
        <w:rPr>
          <w:rFonts w:cstheme="minorHAnsi"/>
          <w:sz w:val="16"/>
          <w:szCs w:val="16"/>
          <w:lang w:val="en-US"/>
        </w:rPr>
        <w:t xml:space="preserve"> </w:t>
      </w:r>
      <w:r w:rsidRPr="004640FF">
        <w:rPr>
          <w:rFonts w:cstheme="minorHAnsi"/>
          <w:sz w:val="16"/>
          <w:szCs w:val="16"/>
        </w:rPr>
        <w:t>исключений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F76C91">
        <w:rPr>
          <w:rFonts w:cstheme="minorHAnsi"/>
          <w:sz w:val="16"/>
          <w:szCs w:val="16"/>
          <w:lang w:val="en-US"/>
        </w:rPr>
        <w:t xml:space="preserve">    </w:t>
      </w:r>
      <w:r w:rsidRPr="004640FF">
        <w:rPr>
          <w:rFonts w:cstheme="minorHAnsi"/>
          <w:sz w:val="16"/>
          <w:szCs w:val="16"/>
          <w:lang w:val="en-US"/>
        </w:rPr>
        <w:t xml:space="preserve">cli 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  <w:lang w:val="en-US"/>
        </w:rPr>
        <w:t>jmp</w:t>
      </w:r>
      <w:proofErr w:type="spellEnd"/>
      <w:r w:rsidRPr="004640FF">
        <w:rPr>
          <w:rFonts w:cstheme="minorHAnsi"/>
          <w:sz w:val="16"/>
          <w:szCs w:val="16"/>
          <w:lang w:val="en-US"/>
        </w:rPr>
        <w:t xml:space="preserve"> EXC_HANDLER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proofErr w:type="spellStart"/>
      <w:r w:rsidRPr="004640FF">
        <w:rPr>
          <w:rFonts w:cstheme="minorHAnsi"/>
          <w:sz w:val="16"/>
          <w:szCs w:val="16"/>
          <w:lang w:val="en-US"/>
        </w:rPr>
        <w:t>endm</w:t>
      </w:r>
      <w:proofErr w:type="spellEnd"/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  <w:lang w:val="en-US"/>
        </w:rPr>
        <w:t>M = 010H</w:t>
      </w:r>
    </w:p>
    <w:p w:rsidR="004640FF" w:rsidRPr="00F76C91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  <w:lang w:val="en-US"/>
        </w:rPr>
        <w:t>IRPC</w:t>
      </w:r>
      <w:r w:rsidRPr="00F76C91">
        <w:rPr>
          <w:rFonts w:cstheme="minorHAnsi"/>
          <w:sz w:val="16"/>
          <w:szCs w:val="16"/>
          <w:lang w:val="en-US"/>
        </w:rPr>
        <w:t xml:space="preserve"> </w:t>
      </w:r>
      <w:r w:rsidRPr="004640FF">
        <w:rPr>
          <w:rFonts w:cstheme="minorHAnsi"/>
          <w:sz w:val="16"/>
          <w:szCs w:val="16"/>
          <w:lang w:val="en-US"/>
        </w:rPr>
        <w:t>N</w:t>
      </w:r>
      <w:r w:rsidRPr="00F76C91">
        <w:rPr>
          <w:rFonts w:cstheme="minorHAnsi"/>
          <w:sz w:val="16"/>
          <w:szCs w:val="16"/>
          <w:lang w:val="en-US"/>
        </w:rPr>
        <w:t>, 0123456789</w:t>
      </w:r>
      <w:r w:rsidRPr="004640FF">
        <w:rPr>
          <w:rFonts w:cstheme="minorHAnsi"/>
          <w:sz w:val="16"/>
          <w:szCs w:val="16"/>
          <w:lang w:val="en-US"/>
        </w:rPr>
        <w:t>ABCDEF</w:t>
      </w:r>
      <w:r w:rsidRPr="00F76C91">
        <w:rPr>
          <w:rFonts w:cstheme="minorHAnsi"/>
          <w:sz w:val="16"/>
          <w:szCs w:val="16"/>
          <w:lang w:val="en-US"/>
        </w:rPr>
        <w:t xml:space="preserve">                       </w:t>
      </w:r>
      <w:r w:rsidR="00D00EC3" w:rsidRPr="00F76C91">
        <w:rPr>
          <w:rFonts w:cstheme="minorHAnsi"/>
          <w:sz w:val="16"/>
          <w:szCs w:val="16"/>
          <w:lang w:val="en-US"/>
        </w:rPr>
        <w:tab/>
      </w:r>
      <w:r w:rsidR="00D00EC3" w:rsidRPr="00F76C91">
        <w:rPr>
          <w:rFonts w:cstheme="minorHAnsi"/>
          <w:sz w:val="16"/>
          <w:szCs w:val="16"/>
          <w:lang w:val="en-US"/>
        </w:rPr>
        <w:tab/>
      </w:r>
      <w:r w:rsidR="00D00EC3" w:rsidRPr="00F76C91">
        <w:rPr>
          <w:rFonts w:cstheme="minorHAnsi"/>
          <w:sz w:val="16"/>
          <w:szCs w:val="16"/>
          <w:lang w:val="en-US"/>
        </w:rPr>
        <w:tab/>
      </w:r>
      <w:r w:rsidRPr="00F76C91">
        <w:rPr>
          <w:rFonts w:cstheme="minorHAnsi"/>
          <w:sz w:val="16"/>
          <w:szCs w:val="16"/>
          <w:lang w:val="en-US"/>
        </w:rPr>
        <w:t xml:space="preserve"> ;</w:t>
      </w:r>
      <w:r w:rsidRPr="004640FF">
        <w:rPr>
          <w:rFonts w:cstheme="minorHAnsi"/>
          <w:sz w:val="16"/>
          <w:szCs w:val="16"/>
        </w:rPr>
        <w:t>Обработчики</w:t>
      </w:r>
      <w:r w:rsidRPr="00F76C91">
        <w:rPr>
          <w:rFonts w:cstheme="minorHAnsi"/>
          <w:sz w:val="16"/>
          <w:szCs w:val="16"/>
          <w:lang w:val="en-US"/>
        </w:rPr>
        <w:t xml:space="preserve"> </w:t>
      </w:r>
      <w:r w:rsidRPr="004640FF">
        <w:rPr>
          <w:rFonts w:cstheme="minorHAnsi"/>
          <w:sz w:val="16"/>
          <w:szCs w:val="16"/>
        </w:rPr>
        <w:t>исключений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  <w:lang w:val="en-US"/>
        </w:rPr>
        <w:t xml:space="preserve">EXC_1&amp;N label word                          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  <w:lang w:val="en-US"/>
        </w:rPr>
        <w:t xml:space="preserve">    cli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  <w:lang w:val="en-US"/>
        </w:rPr>
        <w:t>jmp</w:t>
      </w:r>
      <w:proofErr w:type="spellEnd"/>
      <w:r w:rsidRPr="004640FF">
        <w:rPr>
          <w:rFonts w:cstheme="minorHAnsi"/>
          <w:sz w:val="16"/>
          <w:szCs w:val="16"/>
          <w:lang w:val="en-US"/>
        </w:rPr>
        <w:t xml:space="preserve"> EXC_HANDLER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proofErr w:type="spellStart"/>
      <w:r w:rsidRPr="004640FF">
        <w:rPr>
          <w:rFonts w:cstheme="minorHAnsi"/>
          <w:sz w:val="16"/>
          <w:szCs w:val="16"/>
          <w:lang w:val="en-US"/>
        </w:rPr>
        <w:t>endm</w:t>
      </w:r>
      <w:proofErr w:type="spellEnd"/>
    </w:p>
    <w:p w:rsidR="004640FF" w:rsidRPr="00F76C91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  <w:lang w:val="en-US"/>
        </w:rPr>
        <w:t>EXC</w:t>
      </w:r>
      <w:r w:rsidRPr="00F76C91">
        <w:rPr>
          <w:rFonts w:cstheme="minorHAnsi"/>
          <w:sz w:val="16"/>
          <w:szCs w:val="16"/>
          <w:lang w:val="en-US"/>
        </w:rPr>
        <w:t>_</w:t>
      </w:r>
      <w:r w:rsidRPr="004640FF">
        <w:rPr>
          <w:rFonts w:cstheme="minorHAnsi"/>
          <w:sz w:val="16"/>
          <w:szCs w:val="16"/>
          <w:lang w:val="en-US"/>
        </w:rPr>
        <w:t>HANDLER</w:t>
      </w:r>
      <w:r w:rsidRPr="00F76C9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4640FF">
        <w:rPr>
          <w:rFonts w:cstheme="minorHAnsi"/>
          <w:sz w:val="16"/>
          <w:szCs w:val="16"/>
          <w:lang w:val="en-US"/>
        </w:rPr>
        <w:t>proc</w:t>
      </w:r>
      <w:proofErr w:type="spellEnd"/>
      <w:r w:rsidRPr="00F76C91">
        <w:rPr>
          <w:rFonts w:cstheme="minorHAnsi"/>
          <w:sz w:val="16"/>
          <w:szCs w:val="16"/>
          <w:lang w:val="en-US"/>
        </w:rPr>
        <w:t xml:space="preserve"> </w:t>
      </w:r>
      <w:r w:rsidRPr="004640FF">
        <w:rPr>
          <w:rFonts w:cstheme="minorHAnsi"/>
          <w:sz w:val="16"/>
          <w:szCs w:val="16"/>
          <w:lang w:val="en-US"/>
        </w:rPr>
        <w:t>near</w:t>
      </w:r>
      <w:r w:rsidRPr="00F76C91">
        <w:rPr>
          <w:rFonts w:cstheme="minorHAnsi"/>
          <w:sz w:val="16"/>
          <w:szCs w:val="16"/>
          <w:lang w:val="en-US"/>
        </w:rPr>
        <w:t xml:space="preserve">                           </w:t>
      </w:r>
      <w:r w:rsidR="00D00EC3" w:rsidRPr="00F76C91">
        <w:rPr>
          <w:rFonts w:cstheme="minorHAnsi"/>
          <w:sz w:val="16"/>
          <w:szCs w:val="16"/>
          <w:lang w:val="en-US"/>
        </w:rPr>
        <w:tab/>
      </w:r>
      <w:r w:rsidR="00D00EC3" w:rsidRPr="00F76C91">
        <w:rPr>
          <w:rFonts w:cstheme="minorHAnsi"/>
          <w:sz w:val="16"/>
          <w:szCs w:val="16"/>
          <w:lang w:val="en-US"/>
        </w:rPr>
        <w:tab/>
      </w:r>
      <w:r w:rsidR="00D00EC3" w:rsidRPr="00F76C91">
        <w:rPr>
          <w:rFonts w:cstheme="minorHAnsi"/>
          <w:sz w:val="16"/>
          <w:szCs w:val="16"/>
          <w:lang w:val="en-US"/>
        </w:rPr>
        <w:tab/>
      </w:r>
      <w:r w:rsidRPr="00F76C91">
        <w:rPr>
          <w:rFonts w:cstheme="minorHAnsi"/>
          <w:sz w:val="16"/>
          <w:szCs w:val="16"/>
          <w:lang w:val="en-US"/>
        </w:rPr>
        <w:t>;</w:t>
      </w:r>
      <w:r w:rsidRPr="004640FF">
        <w:rPr>
          <w:rFonts w:cstheme="minorHAnsi"/>
          <w:sz w:val="16"/>
          <w:szCs w:val="16"/>
        </w:rPr>
        <w:t>Процедура</w:t>
      </w:r>
      <w:r w:rsidRPr="00F76C91">
        <w:rPr>
          <w:rFonts w:cstheme="minorHAnsi"/>
          <w:sz w:val="16"/>
          <w:szCs w:val="16"/>
          <w:lang w:val="en-US"/>
        </w:rPr>
        <w:t xml:space="preserve"> </w:t>
      </w:r>
      <w:r w:rsidRPr="004640FF">
        <w:rPr>
          <w:rFonts w:cstheme="minorHAnsi"/>
          <w:sz w:val="16"/>
          <w:szCs w:val="16"/>
        </w:rPr>
        <w:t>вывода</w:t>
      </w:r>
      <w:r w:rsidRPr="00F76C91">
        <w:rPr>
          <w:rFonts w:cstheme="minorHAnsi"/>
          <w:sz w:val="16"/>
          <w:szCs w:val="16"/>
          <w:lang w:val="en-US"/>
        </w:rPr>
        <w:t xml:space="preserve"> </w:t>
      </w:r>
      <w:r w:rsidRPr="004640FF">
        <w:rPr>
          <w:rFonts w:cstheme="minorHAnsi"/>
          <w:sz w:val="16"/>
          <w:szCs w:val="16"/>
        </w:rPr>
        <w:t>обработки</w:t>
      </w:r>
      <w:r w:rsidRPr="00F76C91">
        <w:rPr>
          <w:rFonts w:cstheme="minorHAnsi"/>
          <w:sz w:val="16"/>
          <w:szCs w:val="16"/>
          <w:lang w:val="en-US"/>
        </w:rPr>
        <w:t xml:space="preserve"> </w:t>
      </w:r>
      <w:r w:rsidRPr="004640FF">
        <w:rPr>
          <w:rFonts w:cstheme="minorHAnsi"/>
          <w:sz w:val="16"/>
          <w:szCs w:val="16"/>
        </w:rPr>
        <w:t>исключений</w:t>
      </w:r>
    </w:p>
    <w:p w:rsidR="004640FF" w:rsidRPr="00F76C91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F76C91">
        <w:rPr>
          <w:rFonts w:cstheme="minorHAnsi"/>
          <w:sz w:val="16"/>
          <w:szCs w:val="16"/>
          <w:lang w:val="en-US"/>
        </w:rPr>
        <w:t xml:space="preserve">    </w:t>
      </w:r>
      <w:r w:rsidRPr="004640FF">
        <w:rPr>
          <w:rFonts w:cstheme="minorHAnsi"/>
          <w:sz w:val="16"/>
          <w:szCs w:val="16"/>
          <w:lang w:val="en-US"/>
        </w:rPr>
        <w:t>call</w:t>
      </w:r>
      <w:r w:rsidRPr="00F76C91">
        <w:rPr>
          <w:rFonts w:cstheme="minorHAnsi"/>
          <w:sz w:val="16"/>
          <w:szCs w:val="16"/>
          <w:lang w:val="en-US"/>
        </w:rPr>
        <w:t xml:space="preserve"> </w:t>
      </w:r>
      <w:r w:rsidRPr="004640FF">
        <w:rPr>
          <w:rFonts w:cstheme="minorHAnsi"/>
          <w:sz w:val="16"/>
          <w:szCs w:val="16"/>
          <w:lang w:val="en-US"/>
        </w:rPr>
        <w:t>CLRSCR</w:t>
      </w:r>
      <w:r w:rsidRPr="00F76C91">
        <w:rPr>
          <w:rFonts w:cstheme="minorHAnsi"/>
          <w:sz w:val="16"/>
          <w:szCs w:val="16"/>
          <w:lang w:val="en-US"/>
        </w:rPr>
        <w:t xml:space="preserve">                                 </w:t>
      </w:r>
      <w:r w:rsidR="00D00EC3" w:rsidRPr="00F76C91">
        <w:rPr>
          <w:rFonts w:cstheme="minorHAnsi"/>
          <w:sz w:val="16"/>
          <w:szCs w:val="16"/>
          <w:lang w:val="en-US"/>
        </w:rPr>
        <w:tab/>
      </w:r>
      <w:r w:rsidR="00D00EC3" w:rsidRPr="00F76C91">
        <w:rPr>
          <w:rFonts w:cstheme="minorHAnsi"/>
          <w:sz w:val="16"/>
          <w:szCs w:val="16"/>
          <w:lang w:val="en-US"/>
        </w:rPr>
        <w:tab/>
      </w:r>
      <w:r w:rsidR="00D00EC3" w:rsidRPr="00F76C91">
        <w:rPr>
          <w:rFonts w:cstheme="minorHAnsi"/>
          <w:sz w:val="16"/>
          <w:szCs w:val="16"/>
          <w:lang w:val="en-US"/>
        </w:rPr>
        <w:tab/>
      </w:r>
      <w:r w:rsidR="00D00EC3" w:rsidRPr="00F76C91">
        <w:rPr>
          <w:rFonts w:cstheme="minorHAnsi"/>
          <w:sz w:val="16"/>
          <w:szCs w:val="16"/>
          <w:lang w:val="en-US"/>
        </w:rPr>
        <w:tab/>
      </w:r>
      <w:r w:rsidRPr="00F76C91">
        <w:rPr>
          <w:rFonts w:cstheme="minorHAnsi"/>
          <w:sz w:val="16"/>
          <w:szCs w:val="16"/>
          <w:lang w:val="en-US"/>
        </w:rPr>
        <w:t>;</w:t>
      </w:r>
      <w:r w:rsidRPr="004640FF">
        <w:rPr>
          <w:rFonts w:cstheme="minorHAnsi"/>
          <w:sz w:val="16"/>
          <w:szCs w:val="16"/>
        </w:rPr>
        <w:t>Очистка</w:t>
      </w:r>
      <w:r w:rsidRPr="00F76C91">
        <w:rPr>
          <w:rFonts w:cstheme="minorHAnsi"/>
          <w:sz w:val="16"/>
          <w:szCs w:val="16"/>
          <w:lang w:val="en-US"/>
        </w:rPr>
        <w:t xml:space="preserve"> </w:t>
      </w:r>
      <w:r w:rsidRPr="004640FF">
        <w:rPr>
          <w:rFonts w:cstheme="minorHAnsi"/>
          <w:sz w:val="16"/>
          <w:szCs w:val="16"/>
        </w:rPr>
        <w:t>экрана</w:t>
      </w:r>
    </w:p>
    <w:p w:rsidR="004640FF" w:rsidRPr="00F76C91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F76C91">
        <w:rPr>
          <w:rFonts w:cstheme="minorHAnsi"/>
          <w:sz w:val="16"/>
          <w:szCs w:val="16"/>
          <w:lang w:val="en-US"/>
        </w:rPr>
        <w:t xml:space="preserve">    </w:t>
      </w:r>
      <w:r w:rsidRPr="004640FF">
        <w:rPr>
          <w:rFonts w:cstheme="minorHAnsi"/>
          <w:sz w:val="16"/>
          <w:szCs w:val="16"/>
          <w:lang w:val="en-US"/>
        </w:rPr>
        <w:t>lea</w:t>
      </w:r>
      <w:r w:rsidRPr="00F76C91">
        <w:rPr>
          <w:rFonts w:cstheme="minorHAnsi"/>
          <w:sz w:val="16"/>
          <w:szCs w:val="16"/>
          <w:lang w:val="en-US"/>
        </w:rPr>
        <w:t xml:space="preserve">  </w:t>
      </w:r>
      <w:proofErr w:type="spellStart"/>
      <w:r w:rsidRPr="004640FF">
        <w:rPr>
          <w:rFonts w:cstheme="minorHAnsi"/>
          <w:sz w:val="16"/>
          <w:szCs w:val="16"/>
          <w:lang w:val="en-US"/>
        </w:rPr>
        <w:t>esi</w:t>
      </w:r>
      <w:proofErr w:type="spellEnd"/>
      <w:r w:rsidRPr="00F76C91">
        <w:rPr>
          <w:rFonts w:cstheme="minorHAnsi"/>
          <w:sz w:val="16"/>
          <w:szCs w:val="16"/>
          <w:lang w:val="en-US"/>
        </w:rPr>
        <w:t xml:space="preserve">, </w:t>
      </w:r>
      <w:r w:rsidRPr="004640FF">
        <w:rPr>
          <w:rFonts w:cstheme="minorHAnsi"/>
          <w:sz w:val="16"/>
          <w:szCs w:val="16"/>
          <w:lang w:val="en-US"/>
        </w:rPr>
        <w:t>MSG</w:t>
      </w:r>
      <w:r w:rsidRPr="00F76C91">
        <w:rPr>
          <w:rFonts w:cstheme="minorHAnsi"/>
          <w:sz w:val="16"/>
          <w:szCs w:val="16"/>
          <w:lang w:val="en-US"/>
        </w:rPr>
        <w:t>_</w:t>
      </w:r>
      <w:r w:rsidRPr="004640FF">
        <w:rPr>
          <w:rFonts w:cstheme="minorHAnsi"/>
          <w:sz w:val="16"/>
          <w:szCs w:val="16"/>
          <w:lang w:val="en-US"/>
        </w:rPr>
        <w:t>EXC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F76C91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</w:rPr>
        <w:t>mov</w:t>
      </w:r>
      <w:proofErr w:type="spellEnd"/>
      <w:r w:rsidRPr="004640FF">
        <w:rPr>
          <w:rFonts w:cstheme="minorHAnsi"/>
          <w:sz w:val="16"/>
          <w:szCs w:val="16"/>
        </w:rPr>
        <w:t xml:space="preserve">  </w:t>
      </w:r>
      <w:proofErr w:type="spellStart"/>
      <w:r w:rsidRPr="004640FF">
        <w:rPr>
          <w:rFonts w:cstheme="minorHAnsi"/>
          <w:sz w:val="16"/>
          <w:szCs w:val="16"/>
        </w:rPr>
        <w:t>edi</w:t>
      </w:r>
      <w:proofErr w:type="spellEnd"/>
      <w:r w:rsidRPr="004640FF">
        <w:rPr>
          <w:rFonts w:cstheme="minorHAnsi"/>
          <w:sz w:val="16"/>
          <w:szCs w:val="16"/>
        </w:rPr>
        <w:t>, 40*2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4640FF">
        <w:rPr>
          <w:rFonts w:cstheme="minorHAnsi"/>
          <w:sz w:val="16"/>
          <w:szCs w:val="16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</w:rPr>
        <w:t>call</w:t>
      </w:r>
      <w:proofErr w:type="spellEnd"/>
      <w:r w:rsidRPr="004640FF">
        <w:rPr>
          <w:rFonts w:cstheme="minorHAnsi"/>
          <w:sz w:val="16"/>
          <w:szCs w:val="16"/>
        </w:rPr>
        <w:t xml:space="preserve"> BUFFER_OUTPUT                          </w:t>
      </w:r>
      <w:r w:rsidR="00D00EC3">
        <w:rPr>
          <w:rFonts w:cstheme="minorHAnsi"/>
          <w:sz w:val="16"/>
          <w:szCs w:val="16"/>
        </w:rPr>
        <w:tab/>
      </w:r>
      <w:r w:rsidR="00D00EC3">
        <w:rPr>
          <w:rFonts w:cstheme="minorHAnsi"/>
          <w:sz w:val="16"/>
          <w:szCs w:val="16"/>
        </w:rPr>
        <w:tab/>
      </w:r>
      <w:r w:rsidR="00D00EC3">
        <w:rPr>
          <w:rFonts w:cstheme="minorHAnsi"/>
          <w:sz w:val="16"/>
          <w:szCs w:val="16"/>
        </w:rPr>
        <w:tab/>
      </w:r>
      <w:r w:rsidRPr="004640FF">
        <w:rPr>
          <w:rFonts w:cstheme="minorHAnsi"/>
          <w:sz w:val="16"/>
          <w:szCs w:val="16"/>
        </w:rPr>
        <w:t>;Вывод предупреждения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4640FF">
        <w:rPr>
          <w:rFonts w:cstheme="minorHAnsi"/>
          <w:sz w:val="16"/>
          <w:szCs w:val="16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</w:rPr>
        <w:t>pop</w:t>
      </w:r>
      <w:proofErr w:type="spellEnd"/>
      <w:r w:rsidRPr="004640FF">
        <w:rPr>
          <w:rFonts w:cstheme="minorHAnsi"/>
          <w:sz w:val="16"/>
          <w:szCs w:val="16"/>
        </w:rPr>
        <w:t xml:space="preserve"> </w:t>
      </w:r>
      <w:proofErr w:type="spellStart"/>
      <w:r w:rsidRPr="004640FF">
        <w:rPr>
          <w:rFonts w:cstheme="minorHAnsi"/>
          <w:sz w:val="16"/>
          <w:szCs w:val="16"/>
        </w:rPr>
        <w:t>eax</w:t>
      </w:r>
      <w:proofErr w:type="spellEnd"/>
      <w:r w:rsidRPr="004640FF">
        <w:rPr>
          <w:rFonts w:cstheme="minorHAnsi"/>
          <w:sz w:val="16"/>
          <w:szCs w:val="16"/>
        </w:rPr>
        <w:t xml:space="preserve">                                    </w:t>
      </w:r>
      <w:r w:rsidR="00D00EC3">
        <w:rPr>
          <w:rFonts w:cstheme="minorHAnsi"/>
          <w:sz w:val="16"/>
          <w:szCs w:val="16"/>
        </w:rPr>
        <w:tab/>
      </w:r>
      <w:r w:rsidR="00D00EC3">
        <w:rPr>
          <w:rFonts w:cstheme="minorHAnsi"/>
          <w:sz w:val="16"/>
          <w:szCs w:val="16"/>
        </w:rPr>
        <w:tab/>
      </w:r>
      <w:r w:rsidR="00D00EC3">
        <w:rPr>
          <w:rFonts w:cstheme="minorHAnsi"/>
          <w:sz w:val="16"/>
          <w:szCs w:val="16"/>
        </w:rPr>
        <w:tab/>
      </w:r>
      <w:r w:rsidRPr="004640FF">
        <w:rPr>
          <w:rFonts w:cstheme="minorHAnsi"/>
          <w:sz w:val="16"/>
          <w:szCs w:val="16"/>
        </w:rPr>
        <w:t xml:space="preserve"> </w:t>
      </w:r>
      <w:r w:rsidR="00D00EC3">
        <w:rPr>
          <w:rFonts w:cstheme="minorHAnsi"/>
          <w:sz w:val="16"/>
          <w:szCs w:val="16"/>
        </w:rPr>
        <w:tab/>
      </w:r>
      <w:r w:rsidRPr="004640FF">
        <w:rPr>
          <w:rFonts w:cstheme="minorHAnsi"/>
          <w:sz w:val="16"/>
          <w:szCs w:val="16"/>
        </w:rPr>
        <w:t>;Снять со стека старый EIP</w:t>
      </w:r>
    </w:p>
    <w:p w:rsidR="004640FF" w:rsidRPr="00F76C91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</w:rPr>
        <w:t xml:space="preserve">    </w:t>
      </w:r>
      <w:r w:rsidRPr="004640FF">
        <w:rPr>
          <w:rFonts w:cstheme="minorHAnsi"/>
          <w:sz w:val="16"/>
          <w:szCs w:val="16"/>
          <w:lang w:val="en-US"/>
        </w:rPr>
        <w:t>pop</w:t>
      </w:r>
      <w:r w:rsidRPr="00F76C9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4640FF">
        <w:rPr>
          <w:rFonts w:cstheme="minorHAnsi"/>
          <w:sz w:val="16"/>
          <w:szCs w:val="16"/>
          <w:lang w:val="en-US"/>
        </w:rPr>
        <w:t>eax</w:t>
      </w:r>
      <w:proofErr w:type="spellEnd"/>
      <w:r w:rsidRPr="00F76C91">
        <w:rPr>
          <w:rFonts w:cstheme="minorHAnsi"/>
          <w:sz w:val="16"/>
          <w:szCs w:val="16"/>
          <w:lang w:val="en-US"/>
        </w:rPr>
        <w:t xml:space="preserve">                                     </w:t>
      </w:r>
      <w:r w:rsidR="00D00EC3" w:rsidRPr="00F76C91">
        <w:rPr>
          <w:rFonts w:cstheme="minorHAnsi"/>
          <w:sz w:val="16"/>
          <w:szCs w:val="16"/>
          <w:lang w:val="en-US"/>
        </w:rPr>
        <w:tab/>
      </w:r>
      <w:r w:rsidR="00D00EC3" w:rsidRPr="00F76C91">
        <w:rPr>
          <w:rFonts w:cstheme="minorHAnsi"/>
          <w:sz w:val="16"/>
          <w:szCs w:val="16"/>
          <w:lang w:val="en-US"/>
        </w:rPr>
        <w:tab/>
      </w:r>
      <w:r w:rsidR="00D00EC3" w:rsidRPr="00F76C91">
        <w:rPr>
          <w:rFonts w:cstheme="minorHAnsi"/>
          <w:sz w:val="16"/>
          <w:szCs w:val="16"/>
          <w:lang w:val="en-US"/>
        </w:rPr>
        <w:tab/>
      </w:r>
      <w:r w:rsidR="00D00EC3" w:rsidRPr="00F76C91">
        <w:rPr>
          <w:rFonts w:cstheme="minorHAnsi"/>
          <w:sz w:val="16"/>
          <w:szCs w:val="16"/>
          <w:lang w:val="en-US"/>
        </w:rPr>
        <w:tab/>
      </w:r>
      <w:r w:rsidRPr="00F76C91">
        <w:rPr>
          <w:rFonts w:cstheme="minorHAnsi"/>
          <w:sz w:val="16"/>
          <w:szCs w:val="16"/>
          <w:lang w:val="en-US"/>
        </w:rPr>
        <w:t>;</w:t>
      </w:r>
      <w:r w:rsidRPr="004640FF">
        <w:rPr>
          <w:rFonts w:cstheme="minorHAnsi"/>
          <w:sz w:val="16"/>
          <w:szCs w:val="16"/>
          <w:lang w:val="en-US"/>
        </w:rPr>
        <w:t>CS</w:t>
      </w:r>
      <w:r w:rsidRPr="00F76C91">
        <w:rPr>
          <w:rFonts w:cstheme="minorHAnsi"/>
          <w:sz w:val="16"/>
          <w:szCs w:val="16"/>
          <w:lang w:val="en-US"/>
        </w:rPr>
        <w:t xml:space="preserve">  </w:t>
      </w:r>
    </w:p>
    <w:p w:rsidR="004640FF" w:rsidRPr="00F76C91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F76C91">
        <w:rPr>
          <w:rFonts w:cstheme="minorHAnsi"/>
          <w:sz w:val="16"/>
          <w:szCs w:val="16"/>
          <w:lang w:val="en-US"/>
        </w:rPr>
        <w:t xml:space="preserve">    </w:t>
      </w:r>
      <w:r w:rsidRPr="004640FF">
        <w:rPr>
          <w:rFonts w:cstheme="minorHAnsi"/>
          <w:sz w:val="16"/>
          <w:szCs w:val="16"/>
          <w:lang w:val="en-US"/>
        </w:rPr>
        <w:t>pop</w:t>
      </w:r>
      <w:r w:rsidRPr="00F76C9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4640FF">
        <w:rPr>
          <w:rFonts w:cstheme="minorHAnsi"/>
          <w:sz w:val="16"/>
          <w:szCs w:val="16"/>
          <w:lang w:val="en-US"/>
        </w:rPr>
        <w:t>eax</w:t>
      </w:r>
      <w:proofErr w:type="spellEnd"/>
      <w:r w:rsidRPr="00F76C91">
        <w:rPr>
          <w:rFonts w:cstheme="minorHAnsi"/>
          <w:sz w:val="16"/>
          <w:szCs w:val="16"/>
          <w:lang w:val="en-US"/>
        </w:rPr>
        <w:t xml:space="preserve">                                     </w:t>
      </w:r>
      <w:r w:rsidR="00D00EC3" w:rsidRPr="00F76C91">
        <w:rPr>
          <w:rFonts w:cstheme="minorHAnsi"/>
          <w:sz w:val="16"/>
          <w:szCs w:val="16"/>
          <w:lang w:val="en-US"/>
        </w:rPr>
        <w:tab/>
      </w:r>
      <w:r w:rsidR="00D00EC3" w:rsidRPr="00F76C91">
        <w:rPr>
          <w:rFonts w:cstheme="minorHAnsi"/>
          <w:sz w:val="16"/>
          <w:szCs w:val="16"/>
          <w:lang w:val="en-US"/>
        </w:rPr>
        <w:tab/>
      </w:r>
      <w:r w:rsidR="00D00EC3" w:rsidRPr="00F76C91">
        <w:rPr>
          <w:rFonts w:cstheme="minorHAnsi"/>
          <w:sz w:val="16"/>
          <w:szCs w:val="16"/>
          <w:lang w:val="en-US"/>
        </w:rPr>
        <w:tab/>
      </w:r>
      <w:r w:rsidR="00D00EC3" w:rsidRPr="00F76C91">
        <w:rPr>
          <w:rFonts w:cstheme="minorHAnsi"/>
          <w:sz w:val="16"/>
          <w:szCs w:val="16"/>
          <w:lang w:val="en-US"/>
        </w:rPr>
        <w:tab/>
      </w:r>
      <w:r w:rsidRPr="00F76C91">
        <w:rPr>
          <w:rFonts w:cstheme="minorHAnsi"/>
          <w:sz w:val="16"/>
          <w:szCs w:val="16"/>
          <w:lang w:val="en-US"/>
        </w:rPr>
        <w:t>;</w:t>
      </w:r>
      <w:r w:rsidRPr="004640FF">
        <w:rPr>
          <w:rFonts w:cstheme="minorHAnsi"/>
          <w:sz w:val="16"/>
          <w:szCs w:val="16"/>
        </w:rPr>
        <w:t>И</w:t>
      </w:r>
      <w:r w:rsidRPr="00F76C91">
        <w:rPr>
          <w:rFonts w:cstheme="minorHAnsi"/>
          <w:sz w:val="16"/>
          <w:szCs w:val="16"/>
          <w:lang w:val="en-US"/>
        </w:rPr>
        <w:t xml:space="preserve"> </w:t>
      </w:r>
      <w:r w:rsidRPr="004640FF">
        <w:rPr>
          <w:rFonts w:cstheme="minorHAnsi"/>
          <w:sz w:val="16"/>
          <w:szCs w:val="16"/>
          <w:lang w:val="en-US"/>
        </w:rPr>
        <w:t>EFLAGS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F76C91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</w:rPr>
        <w:t>sti</w:t>
      </w:r>
      <w:proofErr w:type="spellEnd"/>
      <w:r w:rsidRPr="004640FF">
        <w:rPr>
          <w:rFonts w:cstheme="minorHAnsi"/>
          <w:sz w:val="16"/>
          <w:szCs w:val="16"/>
        </w:rPr>
        <w:t xml:space="preserve">                                         </w:t>
      </w:r>
      <w:r w:rsidR="00D00EC3">
        <w:rPr>
          <w:rFonts w:cstheme="minorHAnsi"/>
          <w:sz w:val="16"/>
          <w:szCs w:val="16"/>
        </w:rPr>
        <w:tab/>
      </w:r>
      <w:r w:rsidR="00D00EC3">
        <w:rPr>
          <w:rFonts w:cstheme="minorHAnsi"/>
          <w:sz w:val="16"/>
          <w:szCs w:val="16"/>
        </w:rPr>
        <w:tab/>
      </w:r>
      <w:r w:rsidR="00D00EC3">
        <w:rPr>
          <w:rFonts w:cstheme="minorHAnsi"/>
          <w:sz w:val="16"/>
          <w:szCs w:val="16"/>
        </w:rPr>
        <w:tab/>
      </w:r>
      <w:r w:rsidR="00D00EC3">
        <w:rPr>
          <w:rFonts w:cstheme="minorHAnsi"/>
          <w:sz w:val="16"/>
          <w:szCs w:val="16"/>
        </w:rPr>
        <w:tab/>
      </w:r>
      <w:r w:rsidRPr="004640FF">
        <w:rPr>
          <w:rFonts w:cstheme="minorHAnsi"/>
          <w:sz w:val="16"/>
          <w:szCs w:val="16"/>
        </w:rPr>
        <w:t>;Обязательно, без этого обработка аппаратных прерываний отключена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4640FF">
        <w:rPr>
          <w:rFonts w:cstheme="minorHAnsi"/>
          <w:sz w:val="16"/>
          <w:szCs w:val="16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</w:rPr>
        <w:t>db</w:t>
      </w:r>
      <w:proofErr w:type="spellEnd"/>
      <w:r w:rsidRPr="004640FF">
        <w:rPr>
          <w:rFonts w:cstheme="minorHAnsi"/>
          <w:sz w:val="16"/>
          <w:szCs w:val="16"/>
        </w:rPr>
        <w:t xml:space="preserve"> 66H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4640FF">
        <w:rPr>
          <w:rFonts w:cstheme="minorHAnsi"/>
          <w:sz w:val="16"/>
          <w:szCs w:val="16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</w:rPr>
        <w:t>retf</w:t>
      </w:r>
      <w:proofErr w:type="spellEnd"/>
      <w:r w:rsidRPr="004640FF">
        <w:rPr>
          <w:rFonts w:cstheme="minorHAnsi"/>
          <w:sz w:val="16"/>
          <w:szCs w:val="16"/>
        </w:rPr>
        <w:t xml:space="preserve">                                        </w:t>
      </w:r>
      <w:r w:rsidR="00D00EC3">
        <w:rPr>
          <w:rFonts w:cstheme="minorHAnsi"/>
          <w:sz w:val="16"/>
          <w:szCs w:val="16"/>
        </w:rPr>
        <w:tab/>
      </w:r>
      <w:r w:rsidR="00D00EC3">
        <w:rPr>
          <w:rFonts w:cstheme="minorHAnsi"/>
          <w:sz w:val="16"/>
          <w:szCs w:val="16"/>
        </w:rPr>
        <w:tab/>
      </w:r>
      <w:r w:rsidR="00D00EC3">
        <w:rPr>
          <w:rFonts w:cstheme="minorHAnsi"/>
          <w:sz w:val="16"/>
          <w:szCs w:val="16"/>
        </w:rPr>
        <w:tab/>
      </w:r>
      <w:r w:rsidR="00D00EC3">
        <w:rPr>
          <w:rFonts w:cstheme="minorHAnsi"/>
          <w:sz w:val="16"/>
          <w:szCs w:val="16"/>
        </w:rPr>
        <w:tab/>
      </w:r>
      <w:r w:rsidRPr="004640FF">
        <w:rPr>
          <w:rFonts w:cstheme="minorHAnsi"/>
          <w:sz w:val="16"/>
          <w:szCs w:val="16"/>
        </w:rPr>
        <w:t xml:space="preserve">;Переход в 16-битный сегмент кода    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4640FF">
        <w:rPr>
          <w:rFonts w:cstheme="minorHAnsi"/>
          <w:sz w:val="16"/>
          <w:szCs w:val="16"/>
        </w:rPr>
        <w:t>EXC_HANDLER     ENDP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4640FF">
        <w:rPr>
          <w:rFonts w:cstheme="minorHAnsi"/>
          <w:sz w:val="16"/>
          <w:szCs w:val="16"/>
        </w:rPr>
        <w:t xml:space="preserve">DUMMY_IRQ_MASTER </w:t>
      </w:r>
      <w:proofErr w:type="spellStart"/>
      <w:r w:rsidRPr="004640FF">
        <w:rPr>
          <w:rFonts w:cstheme="minorHAnsi"/>
          <w:sz w:val="16"/>
          <w:szCs w:val="16"/>
        </w:rPr>
        <w:t>proc</w:t>
      </w:r>
      <w:proofErr w:type="spellEnd"/>
      <w:r w:rsidRPr="004640FF">
        <w:rPr>
          <w:rFonts w:cstheme="minorHAnsi"/>
          <w:sz w:val="16"/>
          <w:szCs w:val="16"/>
        </w:rPr>
        <w:t xml:space="preserve"> </w:t>
      </w:r>
      <w:proofErr w:type="spellStart"/>
      <w:r w:rsidRPr="004640FF">
        <w:rPr>
          <w:rFonts w:cstheme="minorHAnsi"/>
          <w:sz w:val="16"/>
          <w:szCs w:val="16"/>
        </w:rPr>
        <w:t>near</w:t>
      </w:r>
      <w:proofErr w:type="spellEnd"/>
      <w:r w:rsidRPr="004640FF">
        <w:rPr>
          <w:rFonts w:cstheme="minorHAnsi"/>
          <w:sz w:val="16"/>
          <w:szCs w:val="16"/>
        </w:rPr>
        <w:t xml:space="preserve">                     </w:t>
      </w:r>
      <w:r w:rsidR="00D00EC3">
        <w:rPr>
          <w:rFonts w:cstheme="minorHAnsi"/>
          <w:sz w:val="16"/>
          <w:szCs w:val="16"/>
        </w:rPr>
        <w:tab/>
      </w:r>
      <w:r w:rsidR="00D00EC3">
        <w:rPr>
          <w:rFonts w:cstheme="minorHAnsi"/>
          <w:sz w:val="16"/>
          <w:szCs w:val="16"/>
        </w:rPr>
        <w:tab/>
      </w:r>
      <w:r w:rsidRPr="004640FF">
        <w:rPr>
          <w:rFonts w:cstheme="minorHAnsi"/>
          <w:sz w:val="16"/>
          <w:szCs w:val="16"/>
        </w:rPr>
        <w:t xml:space="preserve"> ;Заглушка для аппаратных прерываний ведущего контроллера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</w:rPr>
        <w:t xml:space="preserve">    </w:t>
      </w:r>
      <w:r w:rsidRPr="004640FF">
        <w:rPr>
          <w:rFonts w:cstheme="minorHAnsi"/>
          <w:sz w:val="16"/>
          <w:szCs w:val="16"/>
          <w:lang w:val="en-US"/>
        </w:rPr>
        <w:t xml:space="preserve">push </w:t>
      </w:r>
      <w:proofErr w:type="spellStart"/>
      <w:r w:rsidRPr="004640FF">
        <w:rPr>
          <w:rFonts w:cstheme="minorHAnsi"/>
          <w:sz w:val="16"/>
          <w:szCs w:val="16"/>
          <w:lang w:val="en-US"/>
        </w:rPr>
        <w:t>eax</w:t>
      </w:r>
      <w:proofErr w:type="spellEnd"/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  <w:lang w:val="en-US"/>
        </w:rPr>
        <w:t>mov</w:t>
      </w:r>
      <w:proofErr w:type="spellEnd"/>
      <w:r w:rsidRPr="004640FF">
        <w:rPr>
          <w:rFonts w:cstheme="minorHAnsi"/>
          <w:sz w:val="16"/>
          <w:szCs w:val="16"/>
          <w:lang w:val="en-US"/>
        </w:rPr>
        <w:t xml:space="preserve">  al,20h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  <w:lang w:val="en-US"/>
        </w:rPr>
        <w:t xml:space="preserve">    out  20h,al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  <w:lang w:val="en-US"/>
        </w:rPr>
        <w:t xml:space="preserve">    pop  </w:t>
      </w:r>
      <w:proofErr w:type="spellStart"/>
      <w:r w:rsidRPr="004640FF">
        <w:rPr>
          <w:rFonts w:cstheme="minorHAnsi"/>
          <w:sz w:val="16"/>
          <w:szCs w:val="16"/>
          <w:lang w:val="en-US"/>
        </w:rPr>
        <w:t>eax</w:t>
      </w:r>
      <w:proofErr w:type="spellEnd"/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  <w:lang w:val="en-US"/>
        </w:rPr>
        <w:t>iretd</w:t>
      </w:r>
      <w:proofErr w:type="spellEnd"/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  <w:lang w:val="en-US"/>
        </w:rPr>
        <w:t xml:space="preserve">DUMMY_IRQ_MASTER </w:t>
      </w:r>
      <w:proofErr w:type="spellStart"/>
      <w:r w:rsidRPr="004640FF">
        <w:rPr>
          <w:rFonts w:cstheme="minorHAnsi"/>
          <w:sz w:val="16"/>
          <w:szCs w:val="16"/>
          <w:lang w:val="en-US"/>
        </w:rPr>
        <w:t>endp</w:t>
      </w:r>
      <w:proofErr w:type="spellEnd"/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4640FF">
        <w:rPr>
          <w:rFonts w:cstheme="minorHAnsi"/>
          <w:sz w:val="16"/>
          <w:szCs w:val="16"/>
        </w:rPr>
        <w:t xml:space="preserve">DUMMY_IRQ_SLAVE  </w:t>
      </w:r>
      <w:proofErr w:type="spellStart"/>
      <w:r w:rsidRPr="004640FF">
        <w:rPr>
          <w:rFonts w:cstheme="minorHAnsi"/>
          <w:sz w:val="16"/>
          <w:szCs w:val="16"/>
        </w:rPr>
        <w:t>proc</w:t>
      </w:r>
      <w:proofErr w:type="spellEnd"/>
      <w:r w:rsidRPr="004640FF">
        <w:rPr>
          <w:rFonts w:cstheme="minorHAnsi"/>
          <w:sz w:val="16"/>
          <w:szCs w:val="16"/>
        </w:rPr>
        <w:t xml:space="preserve"> </w:t>
      </w:r>
      <w:proofErr w:type="spellStart"/>
      <w:r w:rsidRPr="004640FF">
        <w:rPr>
          <w:rFonts w:cstheme="minorHAnsi"/>
          <w:sz w:val="16"/>
          <w:szCs w:val="16"/>
        </w:rPr>
        <w:t>near</w:t>
      </w:r>
      <w:proofErr w:type="spellEnd"/>
      <w:r w:rsidRPr="004640FF">
        <w:rPr>
          <w:rFonts w:cstheme="minorHAnsi"/>
          <w:sz w:val="16"/>
          <w:szCs w:val="16"/>
        </w:rPr>
        <w:t xml:space="preserve">                      </w:t>
      </w:r>
      <w:r w:rsidR="00D00EC3">
        <w:rPr>
          <w:rFonts w:cstheme="minorHAnsi"/>
          <w:sz w:val="16"/>
          <w:szCs w:val="16"/>
        </w:rPr>
        <w:tab/>
      </w:r>
      <w:r w:rsidR="00D00EC3">
        <w:rPr>
          <w:rFonts w:cstheme="minorHAnsi"/>
          <w:sz w:val="16"/>
          <w:szCs w:val="16"/>
        </w:rPr>
        <w:tab/>
      </w:r>
      <w:r w:rsidRPr="004640FF">
        <w:rPr>
          <w:rFonts w:cstheme="minorHAnsi"/>
          <w:sz w:val="16"/>
          <w:szCs w:val="16"/>
        </w:rPr>
        <w:t>;Заглушка для аппаратных прерываний ведомого контроллера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</w:rPr>
        <w:t xml:space="preserve">    </w:t>
      </w:r>
      <w:r w:rsidRPr="004640FF">
        <w:rPr>
          <w:rFonts w:cstheme="minorHAnsi"/>
          <w:sz w:val="16"/>
          <w:szCs w:val="16"/>
          <w:lang w:val="en-US"/>
        </w:rPr>
        <w:t xml:space="preserve">push </w:t>
      </w:r>
      <w:proofErr w:type="spellStart"/>
      <w:r w:rsidRPr="004640FF">
        <w:rPr>
          <w:rFonts w:cstheme="minorHAnsi"/>
          <w:sz w:val="16"/>
          <w:szCs w:val="16"/>
          <w:lang w:val="en-US"/>
        </w:rPr>
        <w:t>eax</w:t>
      </w:r>
      <w:proofErr w:type="spellEnd"/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  <w:lang w:val="en-US"/>
        </w:rPr>
        <w:t>mov</w:t>
      </w:r>
      <w:proofErr w:type="spellEnd"/>
      <w:r w:rsidRPr="004640FF">
        <w:rPr>
          <w:rFonts w:cstheme="minorHAnsi"/>
          <w:sz w:val="16"/>
          <w:szCs w:val="16"/>
          <w:lang w:val="en-US"/>
        </w:rPr>
        <w:t xml:space="preserve">  al,20h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  <w:lang w:val="en-US"/>
        </w:rPr>
        <w:t xml:space="preserve">    out  20h,al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  <w:lang w:val="en-US"/>
        </w:rPr>
        <w:t xml:space="preserve">    out  0A0h,al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  <w:lang w:val="en-US"/>
        </w:rPr>
        <w:t xml:space="preserve">    pop  </w:t>
      </w:r>
      <w:proofErr w:type="spellStart"/>
      <w:r w:rsidRPr="004640FF">
        <w:rPr>
          <w:rFonts w:cstheme="minorHAnsi"/>
          <w:sz w:val="16"/>
          <w:szCs w:val="16"/>
          <w:lang w:val="en-US"/>
        </w:rPr>
        <w:t>eax</w:t>
      </w:r>
      <w:proofErr w:type="spellEnd"/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  <w:lang w:val="en-US"/>
        </w:rPr>
        <w:t>iretd</w:t>
      </w:r>
      <w:proofErr w:type="spellEnd"/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  <w:lang w:val="en-US"/>
        </w:rPr>
        <w:t xml:space="preserve">DUMMY_IRQ_SLAVE  </w:t>
      </w:r>
      <w:proofErr w:type="spellStart"/>
      <w:r w:rsidRPr="004640FF">
        <w:rPr>
          <w:rFonts w:cstheme="minorHAnsi"/>
          <w:sz w:val="16"/>
          <w:szCs w:val="16"/>
          <w:lang w:val="en-US"/>
        </w:rPr>
        <w:t>endp</w:t>
      </w:r>
      <w:proofErr w:type="spellEnd"/>
    </w:p>
    <w:p w:rsidR="004640FF" w:rsidRPr="00F76C91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  <w:lang w:val="en-US"/>
        </w:rPr>
        <w:t>TIMER</w:t>
      </w:r>
      <w:r w:rsidRPr="00F76C91">
        <w:rPr>
          <w:rFonts w:cstheme="minorHAnsi"/>
          <w:sz w:val="16"/>
          <w:szCs w:val="16"/>
          <w:lang w:val="en-US"/>
        </w:rPr>
        <w:t>_</w:t>
      </w:r>
      <w:r w:rsidRPr="004640FF">
        <w:rPr>
          <w:rFonts w:cstheme="minorHAnsi"/>
          <w:sz w:val="16"/>
          <w:szCs w:val="16"/>
          <w:lang w:val="en-US"/>
        </w:rPr>
        <w:t>HANDLER</w:t>
      </w:r>
      <w:r w:rsidRPr="00F76C9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4640FF">
        <w:rPr>
          <w:rFonts w:cstheme="minorHAnsi"/>
          <w:sz w:val="16"/>
          <w:szCs w:val="16"/>
          <w:lang w:val="en-US"/>
        </w:rPr>
        <w:t>proc</w:t>
      </w:r>
      <w:proofErr w:type="spellEnd"/>
      <w:r w:rsidRPr="00F76C91">
        <w:rPr>
          <w:rFonts w:cstheme="minorHAnsi"/>
          <w:sz w:val="16"/>
          <w:szCs w:val="16"/>
          <w:lang w:val="en-US"/>
        </w:rPr>
        <w:t xml:space="preserve"> </w:t>
      </w:r>
      <w:r w:rsidRPr="004640FF">
        <w:rPr>
          <w:rFonts w:cstheme="minorHAnsi"/>
          <w:sz w:val="16"/>
          <w:szCs w:val="16"/>
          <w:lang w:val="en-US"/>
        </w:rPr>
        <w:t>near</w:t>
      </w:r>
      <w:r w:rsidRPr="00F76C91">
        <w:rPr>
          <w:rFonts w:cstheme="minorHAnsi"/>
          <w:sz w:val="16"/>
          <w:szCs w:val="16"/>
          <w:lang w:val="en-US"/>
        </w:rPr>
        <w:t xml:space="preserve">                         </w:t>
      </w:r>
      <w:r w:rsidR="00D00EC3" w:rsidRPr="00F76C91">
        <w:rPr>
          <w:rFonts w:cstheme="minorHAnsi"/>
          <w:sz w:val="16"/>
          <w:szCs w:val="16"/>
          <w:lang w:val="en-US"/>
        </w:rPr>
        <w:tab/>
      </w:r>
      <w:r w:rsidR="00D00EC3" w:rsidRPr="00F76C91">
        <w:rPr>
          <w:rFonts w:cstheme="minorHAnsi"/>
          <w:sz w:val="16"/>
          <w:szCs w:val="16"/>
          <w:lang w:val="en-US"/>
        </w:rPr>
        <w:tab/>
      </w:r>
      <w:r w:rsidR="00D00EC3" w:rsidRPr="00F76C91">
        <w:rPr>
          <w:rFonts w:cstheme="minorHAnsi"/>
          <w:sz w:val="16"/>
          <w:szCs w:val="16"/>
          <w:lang w:val="en-US"/>
        </w:rPr>
        <w:tab/>
      </w:r>
      <w:r w:rsidRPr="00F76C91">
        <w:rPr>
          <w:rFonts w:cstheme="minorHAnsi"/>
          <w:sz w:val="16"/>
          <w:szCs w:val="16"/>
          <w:lang w:val="en-US"/>
        </w:rPr>
        <w:t>;</w:t>
      </w:r>
      <w:r w:rsidRPr="004640FF">
        <w:rPr>
          <w:rFonts w:cstheme="minorHAnsi"/>
          <w:sz w:val="16"/>
          <w:szCs w:val="16"/>
        </w:rPr>
        <w:t>Обработчик</w:t>
      </w:r>
      <w:r w:rsidRPr="00F76C91">
        <w:rPr>
          <w:rFonts w:cstheme="minorHAnsi"/>
          <w:sz w:val="16"/>
          <w:szCs w:val="16"/>
          <w:lang w:val="en-US"/>
        </w:rPr>
        <w:t xml:space="preserve"> </w:t>
      </w:r>
      <w:r w:rsidRPr="004640FF">
        <w:rPr>
          <w:rFonts w:cstheme="minorHAnsi"/>
          <w:sz w:val="16"/>
          <w:szCs w:val="16"/>
        </w:rPr>
        <w:t>прерываний</w:t>
      </w:r>
      <w:r w:rsidRPr="00F76C91">
        <w:rPr>
          <w:rFonts w:cstheme="minorHAnsi"/>
          <w:sz w:val="16"/>
          <w:szCs w:val="16"/>
          <w:lang w:val="en-US"/>
        </w:rPr>
        <w:t xml:space="preserve"> </w:t>
      </w:r>
      <w:r w:rsidRPr="004640FF">
        <w:rPr>
          <w:rFonts w:cstheme="minorHAnsi"/>
          <w:sz w:val="16"/>
          <w:szCs w:val="16"/>
        </w:rPr>
        <w:t>системного</w:t>
      </w:r>
      <w:r w:rsidRPr="00F76C91">
        <w:rPr>
          <w:rFonts w:cstheme="minorHAnsi"/>
          <w:sz w:val="16"/>
          <w:szCs w:val="16"/>
          <w:lang w:val="en-US"/>
        </w:rPr>
        <w:t xml:space="preserve"> </w:t>
      </w:r>
      <w:r w:rsidRPr="004640FF">
        <w:rPr>
          <w:rFonts w:cstheme="minorHAnsi"/>
          <w:sz w:val="16"/>
          <w:szCs w:val="16"/>
        </w:rPr>
        <w:t>таймера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F76C91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</w:rPr>
        <w:t>push</w:t>
      </w:r>
      <w:proofErr w:type="spellEnd"/>
      <w:r w:rsidRPr="004640FF">
        <w:rPr>
          <w:rFonts w:cstheme="minorHAnsi"/>
          <w:sz w:val="16"/>
          <w:szCs w:val="16"/>
        </w:rPr>
        <w:t xml:space="preserve"> </w:t>
      </w:r>
      <w:proofErr w:type="spellStart"/>
      <w:r w:rsidRPr="004640FF">
        <w:rPr>
          <w:rFonts w:cstheme="minorHAnsi"/>
          <w:sz w:val="16"/>
          <w:szCs w:val="16"/>
        </w:rPr>
        <w:t>ds</w:t>
      </w:r>
      <w:proofErr w:type="spellEnd"/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4640FF">
        <w:rPr>
          <w:rFonts w:cstheme="minorHAnsi"/>
          <w:sz w:val="16"/>
          <w:szCs w:val="16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</w:rPr>
        <w:t>push</w:t>
      </w:r>
      <w:proofErr w:type="spellEnd"/>
      <w:r w:rsidRPr="004640FF">
        <w:rPr>
          <w:rFonts w:cstheme="minorHAnsi"/>
          <w:sz w:val="16"/>
          <w:szCs w:val="16"/>
        </w:rPr>
        <w:t xml:space="preserve"> </w:t>
      </w:r>
      <w:proofErr w:type="spellStart"/>
      <w:r w:rsidRPr="004640FF">
        <w:rPr>
          <w:rFonts w:cstheme="minorHAnsi"/>
          <w:sz w:val="16"/>
          <w:szCs w:val="16"/>
        </w:rPr>
        <w:t>es</w:t>
      </w:r>
      <w:proofErr w:type="spellEnd"/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4640FF">
        <w:rPr>
          <w:rFonts w:cstheme="minorHAnsi"/>
          <w:sz w:val="16"/>
          <w:szCs w:val="16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</w:rPr>
        <w:t>pushad</w:t>
      </w:r>
      <w:proofErr w:type="spellEnd"/>
      <w:r w:rsidRPr="004640FF">
        <w:rPr>
          <w:rFonts w:cstheme="minorHAnsi"/>
          <w:sz w:val="16"/>
          <w:szCs w:val="16"/>
        </w:rPr>
        <w:t xml:space="preserve">                                      </w:t>
      </w:r>
      <w:r w:rsidR="00D00EC3">
        <w:rPr>
          <w:rFonts w:cstheme="minorHAnsi"/>
          <w:sz w:val="16"/>
          <w:szCs w:val="16"/>
        </w:rPr>
        <w:tab/>
      </w:r>
      <w:r w:rsidR="00D00EC3">
        <w:rPr>
          <w:rFonts w:cstheme="minorHAnsi"/>
          <w:sz w:val="16"/>
          <w:szCs w:val="16"/>
        </w:rPr>
        <w:tab/>
      </w:r>
      <w:r w:rsidR="00D00EC3">
        <w:rPr>
          <w:rFonts w:cstheme="minorHAnsi"/>
          <w:sz w:val="16"/>
          <w:szCs w:val="16"/>
        </w:rPr>
        <w:tab/>
      </w:r>
      <w:r w:rsidR="00D00EC3">
        <w:rPr>
          <w:rFonts w:cstheme="minorHAnsi"/>
          <w:sz w:val="16"/>
          <w:szCs w:val="16"/>
        </w:rPr>
        <w:tab/>
      </w:r>
      <w:r w:rsidRPr="004640FF">
        <w:rPr>
          <w:rFonts w:cstheme="minorHAnsi"/>
          <w:sz w:val="16"/>
          <w:szCs w:val="16"/>
        </w:rPr>
        <w:t xml:space="preserve">;Занести в стек расширенные регистры общего назначения 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4640FF">
        <w:rPr>
          <w:rFonts w:cstheme="minorHAnsi"/>
          <w:sz w:val="16"/>
          <w:szCs w:val="16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</w:rPr>
        <w:t>mov</w:t>
      </w:r>
      <w:proofErr w:type="spellEnd"/>
      <w:r w:rsidRPr="004640FF">
        <w:rPr>
          <w:rFonts w:cstheme="minorHAnsi"/>
          <w:sz w:val="16"/>
          <w:szCs w:val="16"/>
        </w:rPr>
        <w:t xml:space="preserve">  </w:t>
      </w:r>
      <w:proofErr w:type="spellStart"/>
      <w:r w:rsidRPr="004640FF">
        <w:rPr>
          <w:rFonts w:cstheme="minorHAnsi"/>
          <w:sz w:val="16"/>
          <w:szCs w:val="16"/>
        </w:rPr>
        <w:t>ax,DATA_DESC</w:t>
      </w:r>
      <w:proofErr w:type="spellEnd"/>
      <w:r w:rsidRPr="004640FF">
        <w:rPr>
          <w:rFonts w:cstheme="minorHAnsi"/>
          <w:sz w:val="16"/>
          <w:szCs w:val="16"/>
        </w:rPr>
        <w:t xml:space="preserve">                           </w:t>
      </w:r>
      <w:r w:rsidR="00D00EC3">
        <w:rPr>
          <w:rFonts w:cstheme="minorHAnsi"/>
          <w:sz w:val="16"/>
          <w:szCs w:val="16"/>
        </w:rPr>
        <w:tab/>
      </w:r>
      <w:r w:rsidR="00D00EC3">
        <w:rPr>
          <w:rFonts w:cstheme="minorHAnsi"/>
          <w:sz w:val="16"/>
          <w:szCs w:val="16"/>
        </w:rPr>
        <w:tab/>
      </w:r>
      <w:r w:rsidR="00D00EC3">
        <w:rPr>
          <w:rFonts w:cstheme="minorHAnsi"/>
          <w:sz w:val="16"/>
          <w:szCs w:val="16"/>
        </w:rPr>
        <w:tab/>
      </w:r>
      <w:r w:rsidRPr="004640FF">
        <w:rPr>
          <w:rFonts w:cstheme="minorHAnsi"/>
          <w:sz w:val="16"/>
          <w:szCs w:val="16"/>
        </w:rPr>
        <w:t>;</w:t>
      </w:r>
      <w:proofErr w:type="spellStart"/>
      <w:r w:rsidRPr="004640FF">
        <w:rPr>
          <w:rFonts w:cstheme="minorHAnsi"/>
          <w:sz w:val="16"/>
          <w:szCs w:val="16"/>
        </w:rPr>
        <w:t>Переинициализировать</w:t>
      </w:r>
      <w:proofErr w:type="spellEnd"/>
      <w:r w:rsidRPr="004640FF">
        <w:rPr>
          <w:rFonts w:cstheme="minorHAnsi"/>
          <w:sz w:val="16"/>
          <w:szCs w:val="16"/>
        </w:rPr>
        <w:t xml:space="preserve"> сегментные регистры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4640FF">
        <w:rPr>
          <w:rFonts w:cstheme="minorHAnsi"/>
          <w:sz w:val="16"/>
          <w:szCs w:val="16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</w:rPr>
        <w:t>mov</w:t>
      </w:r>
      <w:proofErr w:type="spellEnd"/>
      <w:r w:rsidRPr="004640FF">
        <w:rPr>
          <w:rFonts w:cstheme="minorHAnsi"/>
          <w:sz w:val="16"/>
          <w:szCs w:val="16"/>
        </w:rPr>
        <w:t xml:space="preserve">  </w:t>
      </w:r>
      <w:proofErr w:type="spellStart"/>
      <w:r w:rsidRPr="004640FF">
        <w:rPr>
          <w:rFonts w:cstheme="minorHAnsi"/>
          <w:sz w:val="16"/>
          <w:szCs w:val="16"/>
        </w:rPr>
        <w:t>ds,ax</w:t>
      </w:r>
      <w:proofErr w:type="spellEnd"/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4640FF">
        <w:rPr>
          <w:rFonts w:cstheme="minorHAnsi"/>
          <w:sz w:val="16"/>
          <w:szCs w:val="16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</w:rPr>
        <w:t>inc</w:t>
      </w:r>
      <w:proofErr w:type="spellEnd"/>
      <w:r w:rsidRPr="004640FF">
        <w:rPr>
          <w:rFonts w:cstheme="minorHAnsi"/>
          <w:sz w:val="16"/>
          <w:szCs w:val="16"/>
        </w:rPr>
        <w:t xml:space="preserve">  </w:t>
      </w:r>
      <w:proofErr w:type="spellStart"/>
      <w:r w:rsidRPr="004640FF">
        <w:rPr>
          <w:rFonts w:cstheme="minorHAnsi"/>
          <w:sz w:val="16"/>
          <w:szCs w:val="16"/>
        </w:rPr>
        <w:t>ds</w:t>
      </w:r>
      <w:proofErr w:type="spellEnd"/>
      <w:r w:rsidRPr="004640FF">
        <w:rPr>
          <w:rFonts w:cstheme="minorHAnsi"/>
          <w:sz w:val="16"/>
          <w:szCs w:val="16"/>
        </w:rPr>
        <w:t xml:space="preserve">:[COUNT]                             </w:t>
      </w:r>
      <w:r w:rsidR="00D00EC3">
        <w:rPr>
          <w:rFonts w:cstheme="minorHAnsi"/>
          <w:sz w:val="16"/>
          <w:szCs w:val="16"/>
        </w:rPr>
        <w:tab/>
      </w:r>
      <w:r w:rsidR="00D00EC3">
        <w:rPr>
          <w:rFonts w:cstheme="minorHAnsi"/>
          <w:sz w:val="16"/>
          <w:szCs w:val="16"/>
        </w:rPr>
        <w:tab/>
      </w:r>
      <w:r w:rsidR="00D00EC3">
        <w:rPr>
          <w:rFonts w:cstheme="minorHAnsi"/>
          <w:sz w:val="16"/>
          <w:szCs w:val="16"/>
        </w:rPr>
        <w:tab/>
      </w:r>
      <w:r w:rsidRPr="004640FF">
        <w:rPr>
          <w:rFonts w:cstheme="minorHAnsi"/>
          <w:sz w:val="16"/>
          <w:szCs w:val="16"/>
        </w:rPr>
        <w:t>;Увеличить значение счетчика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</w:rPr>
        <w:t xml:space="preserve">    </w:t>
      </w:r>
      <w:r w:rsidRPr="004640FF">
        <w:rPr>
          <w:rFonts w:cstheme="minorHAnsi"/>
          <w:sz w:val="16"/>
          <w:szCs w:val="16"/>
          <w:lang w:val="en-US"/>
        </w:rPr>
        <w:t xml:space="preserve">lea  </w:t>
      </w:r>
      <w:proofErr w:type="spellStart"/>
      <w:r w:rsidRPr="004640FF">
        <w:rPr>
          <w:rFonts w:cstheme="minorHAnsi"/>
          <w:sz w:val="16"/>
          <w:szCs w:val="16"/>
          <w:lang w:val="en-US"/>
        </w:rPr>
        <w:t>edi,ds</w:t>
      </w:r>
      <w:proofErr w:type="spellEnd"/>
      <w:r w:rsidRPr="004640FF">
        <w:rPr>
          <w:rFonts w:cstheme="minorHAnsi"/>
          <w:sz w:val="16"/>
          <w:szCs w:val="16"/>
          <w:lang w:val="en-US"/>
        </w:rPr>
        <w:t>:[BUFFER_COUNT]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  <w:lang w:val="en-US"/>
        </w:rPr>
        <w:lastRenderedPageBreak/>
        <w:t xml:space="preserve">    </w:t>
      </w:r>
      <w:proofErr w:type="spellStart"/>
      <w:r w:rsidRPr="004640FF">
        <w:rPr>
          <w:rFonts w:cstheme="minorHAnsi"/>
          <w:sz w:val="16"/>
          <w:szCs w:val="16"/>
          <w:lang w:val="en-US"/>
        </w:rPr>
        <w:t>mov</w:t>
      </w:r>
      <w:proofErr w:type="spellEnd"/>
      <w:r w:rsidRPr="004640FF">
        <w:rPr>
          <w:rFonts w:cstheme="minorHAnsi"/>
          <w:sz w:val="16"/>
          <w:szCs w:val="16"/>
          <w:lang w:val="en-US"/>
        </w:rPr>
        <w:t xml:space="preserve">  </w:t>
      </w:r>
      <w:proofErr w:type="spellStart"/>
      <w:r w:rsidRPr="004640FF">
        <w:rPr>
          <w:rFonts w:cstheme="minorHAnsi"/>
          <w:sz w:val="16"/>
          <w:szCs w:val="16"/>
          <w:lang w:val="en-US"/>
        </w:rPr>
        <w:t>ax,ds</w:t>
      </w:r>
      <w:proofErr w:type="spellEnd"/>
      <w:r w:rsidRPr="004640FF">
        <w:rPr>
          <w:rFonts w:cstheme="minorHAnsi"/>
          <w:sz w:val="16"/>
          <w:szCs w:val="16"/>
          <w:lang w:val="en-US"/>
        </w:rPr>
        <w:t>:[COUNT]</w:t>
      </w:r>
    </w:p>
    <w:p w:rsidR="004640FF" w:rsidRPr="00F76C91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  <w:lang w:val="en-US"/>
        </w:rPr>
        <w:t xml:space="preserve">    call</w:t>
      </w:r>
      <w:r w:rsidRPr="00F76C91">
        <w:rPr>
          <w:rFonts w:cstheme="minorHAnsi"/>
          <w:sz w:val="16"/>
          <w:szCs w:val="16"/>
          <w:lang w:val="en-US"/>
        </w:rPr>
        <w:t xml:space="preserve"> </w:t>
      </w:r>
      <w:r w:rsidRPr="004640FF">
        <w:rPr>
          <w:rFonts w:cstheme="minorHAnsi"/>
          <w:sz w:val="16"/>
          <w:szCs w:val="16"/>
          <w:lang w:val="en-US"/>
        </w:rPr>
        <w:t>WORD</w:t>
      </w:r>
      <w:r w:rsidRPr="00F76C91">
        <w:rPr>
          <w:rFonts w:cstheme="minorHAnsi"/>
          <w:sz w:val="16"/>
          <w:szCs w:val="16"/>
          <w:lang w:val="en-US"/>
        </w:rPr>
        <w:t>_</w:t>
      </w:r>
      <w:r w:rsidRPr="004640FF">
        <w:rPr>
          <w:rFonts w:cstheme="minorHAnsi"/>
          <w:sz w:val="16"/>
          <w:szCs w:val="16"/>
          <w:lang w:val="en-US"/>
        </w:rPr>
        <w:t>TO</w:t>
      </w:r>
      <w:r w:rsidRPr="00F76C91">
        <w:rPr>
          <w:rFonts w:cstheme="minorHAnsi"/>
          <w:sz w:val="16"/>
          <w:szCs w:val="16"/>
          <w:lang w:val="en-US"/>
        </w:rPr>
        <w:t>_</w:t>
      </w:r>
      <w:r w:rsidRPr="004640FF">
        <w:rPr>
          <w:rFonts w:cstheme="minorHAnsi"/>
          <w:sz w:val="16"/>
          <w:szCs w:val="16"/>
          <w:lang w:val="en-US"/>
        </w:rPr>
        <w:t>DEC</w:t>
      </w:r>
      <w:r w:rsidRPr="00F76C91">
        <w:rPr>
          <w:rFonts w:cstheme="minorHAnsi"/>
          <w:sz w:val="16"/>
          <w:szCs w:val="16"/>
          <w:lang w:val="en-US"/>
        </w:rPr>
        <w:t xml:space="preserve">                            </w:t>
      </w:r>
      <w:r w:rsidR="00D00EC3" w:rsidRPr="00F76C91">
        <w:rPr>
          <w:rFonts w:cstheme="minorHAnsi"/>
          <w:sz w:val="16"/>
          <w:szCs w:val="16"/>
          <w:lang w:val="en-US"/>
        </w:rPr>
        <w:tab/>
      </w:r>
      <w:r w:rsidR="00D00EC3" w:rsidRPr="00F76C91">
        <w:rPr>
          <w:rFonts w:cstheme="minorHAnsi"/>
          <w:sz w:val="16"/>
          <w:szCs w:val="16"/>
          <w:lang w:val="en-US"/>
        </w:rPr>
        <w:tab/>
      </w:r>
      <w:r w:rsidR="00D00EC3" w:rsidRPr="00F76C91">
        <w:rPr>
          <w:rFonts w:cstheme="minorHAnsi"/>
          <w:sz w:val="16"/>
          <w:szCs w:val="16"/>
          <w:lang w:val="en-US"/>
        </w:rPr>
        <w:tab/>
      </w:r>
      <w:r w:rsidR="00D00EC3" w:rsidRPr="00F76C91">
        <w:rPr>
          <w:rFonts w:cstheme="minorHAnsi"/>
          <w:sz w:val="16"/>
          <w:szCs w:val="16"/>
          <w:lang w:val="en-US"/>
        </w:rPr>
        <w:tab/>
      </w:r>
      <w:r w:rsidRPr="00F76C91">
        <w:rPr>
          <w:rFonts w:cstheme="minorHAnsi"/>
          <w:sz w:val="16"/>
          <w:szCs w:val="16"/>
          <w:lang w:val="en-US"/>
        </w:rPr>
        <w:t>;</w:t>
      </w:r>
      <w:r w:rsidRPr="004640FF">
        <w:rPr>
          <w:rFonts w:cstheme="minorHAnsi"/>
          <w:sz w:val="16"/>
          <w:szCs w:val="16"/>
        </w:rPr>
        <w:t>Преобразовать</w:t>
      </w:r>
      <w:r w:rsidRPr="00F76C91">
        <w:rPr>
          <w:rFonts w:cstheme="minorHAnsi"/>
          <w:sz w:val="16"/>
          <w:szCs w:val="16"/>
          <w:lang w:val="en-US"/>
        </w:rPr>
        <w:t xml:space="preserve"> </w:t>
      </w:r>
      <w:r w:rsidRPr="004640FF">
        <w:rPr>
          <w:rFonts w:cstheme="minorHAnsi"/>
          <w:sz w:val="16"/>
          <w:szCs w:val="16"/>
        </w:rPr>
        <w:t>счётчик</w:t>
      </w:r>
      <w:r w:rsidRPr="00F76C91">
        <w:rPr>
          <w:rFonts w:cstheme="minorHAnsi"/>
          <w:sz w:val="16"/>
          <w:szCs w:val="16"/>
          <w:lang w:val="en-US"/>
        </w:rPr>
        <w:t xml:space="preserve"> </w:t>
      </w:r>
      <w:r w:rsidRPr="004640FF">
        <w:rPr>
          <w:rFonts w:cstheme="minorHAnsi"/>
          <w:sz w:val="16"/>
          <w:szCs w:val="16"/>
        </w:rPr>
        <w:t>в</w:t>
      </w:r>
      <w:r w:rsidRPr="00F76C91">
        <w:rPr>
          <w:rFonts w:cstheme="minorHAnsi"/>
          <w:sz w:val="16"/>
          <w:szCs w:val="16"/>
          <w:lang w:val="en-US"/>
        </w:rPr>
        <w:t xml:space="preserve"> </w:t>
      </w:r>
      <w:r w:rsidRPr="004640FF">
        <w:rPr>
          <w:rFonts w:cstheme="minorHAnsi"/>
          <w:sz w:val="16"/>
          <w:szCs w:val="16"/>
        </w:rPr>
        <w:t>строку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F76C91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  <w:lang w:val="en-US"/>
        </w:rPr>
        <w:t>mov</w:t>
      </w:r>
      <w:proofErr w:type="spellEnd"/>
      <w:r w:rsidRPr="004640FF">
        <w:rPr>
          <w:rFonts w:cstheme="minorHAnsi"/>
          <w:sz w:val="16"/>
          <w:szCs w:val="16"/>
          <w:lang w:val="en-US"/>
        </w:rPr>
        <w:t xml:space="preserve">  edi,538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  <w:lang w:val="en-US"/>
        </w:rPr>
        <w:t xml:space="preserve">    lea  </w:t>
      </w:r>
      <w:proofErr w:type="spellStart"/>
      <w:r w:rsidRPr="004640FF">
        <w:rPr>
          <w:rFonts w:cstheme="minorHAnsi"/>
          <w:sz w:val="16"/>
          <w:szCs w:val="16"/>
          <w:lang w:val="en-US"/>
        </w:rPr>
        <w:t>esi,BUFFER_COUNT</w:t>
      </w:r>
      <w:proofErr w:type="spellEnd"/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4640FF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</w:rPr>
        <w:t>call</w:t>
      </w:r>
      <w:proofErr w:type="spellEnd"/>
      <w:r w:rsidRPr="004640FF">
        <w:rPr>
          <w:rFonts w:cstheme="minorHAnsi"/>
          <w:sz w:val="16"/>
          <w:szCs w:val="16"/>
        </w:rPr>
        <w:t xml:space="preserve"> BUFFER_OUTPUT                          </w:t>
      </w:r>
      <w:r w:rsidR="00D00EC3">
        <w:rPr>
          <w:rFonts w:cstheme="minorHAnsi"/>
          <w:sz w:val="16"/>
          <w:szCs w:val="16"/>
        </w:rPr>
        <w:tab/>
      </w:r>
      <w:r w:rsidR="00D00EC3">
        <w:rPr>
          <w:rFonts w:cstheme="minorHAnsi"/>
          <w:sz w:val="16"/>
          <w:szCs w:val="16"/>
        </w:rPr>
        <w:tab/>
      </w:r>
      <w:r w:rsidR="00D00EC3">
        <w:rPr>
          <w:rFonts w:cstheme="minorHAnsi"/>
          <w:sz w:val="16"/>
          <w:szCs w:val="16"/>
        </w:rPr>
        <w:tab/>
      </w:r>
      <w:r w:rsidR="00D00EC3">
        <w:rPr>
          <w:rFonts w:cstheme="minorHAnsi"/>
          <w:sz w:val="16"/>
          <w:szCs w:val="16"/>
        </w:rPr>
        <w:tab/>
      </w:r>
      <w:r w:rsidRPr="004640FF">
        <w:rPr>
          <w:rFonts w:cstheme="minorHAnsi"/>
          <w:sz w:val="16"/>
          <w:szCs w:val="16"/>
        </w:rPr>
        <w:t>;Вывести значение счетчика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4640FF">
        <w:rPr>
          <w:rFonts w:cstheme="minorHAnsi"/>
          <w:sz w:val="16"/>
          <w:szCs w:val="16"/>
        </w:rPr>
        <w:t>SHOW_TIMER: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4640FF">
        <w:rPr>
          <w:rFonts w:cstheme="minorHAnsi"/>
          <w:sz w:val="16"/>
          <w:szCs w:val="16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</w:rPr>
        <w:t>mov</w:t>
      </w:r>
      <w:proofErr w:type="spellEnd"/>
      <w:r w:rsidRPr="004640FF">
        <w:rPr>
          <w:rFonts w:cstheme="minorHAnsi"/>
          <w:sz w:val="16"/>
          <w:szCs w:val="16"/>
        </w:rPr>
        <w:t xml:space="preserve">  al,0h                                  </w:t>
      </w:r>
      <w:r w:rsidR="00D00EC3">
        <w:rPr>
          <w:rFonts w:cstheme="minorHAnsi"/>
          <w:sz w:val="16"/>
          <w:szCs w:val="16"/>
        </w:rPr>
        <w:tab/>
      </w:r>
      <w:r w:rsidR="00D00EC3">
        <w:rPr>
          <w:rFonts w:cstheme="minorHAnsi"/>
          <w:sz w:val="16"/>
          <w:szCs w:val="16"/>
        </w:rPr>
        <w:tab/>
      </w:r>
      <w:r w:rsidR="00D00EC3">
        <w:rPr>
          <w:rFonts w:cstheme="minorHAnsi"/>
          <w:sz w:val="16"/>
          <w:szCs w:val="16"/>
        </w:rPr>
        <w:tab/>
      </w:r>
      <w:r w:rsidR="00D00EC3">
        <w:rPr>
          <w:rFonts w:cstheme="minorHAnsi"/>
          <w:sz w:val="16"/>
          <w:szCs w:val="16"/>
        </w:rPr>
        <w:tab/>
      </w:r>
      <w:r w:rsidR="00D00EC3">
        <w:rPr>
          <w:rFonts w:cstheme="minorHAnsi"/>
          <w:sz w:val="16"/>
          <w:szCs w:val="16"/>
        </w:rPr>
        <w:tab/>
      </w:r>
      <w:r w:rsidRPr="004640FF">
        <w:rPr>
          <w:rFonts w:cstheme="minorHAnsi"/>
          <w:sz w:val="16"/>
          <w:szCs w:val="16"/>
        </w:rPr>
        <w:t xml:space="preserve">;Выбрать регистр секунд </w:t>
      </w:r>
      <w:proofErr w:type="spellStart"/>
      <w:r w:rsidRPr="004640FF">
        <w:rPr>
          <w:rFonts w:cstheme="minorHAnsi"/>
          <w:sz w:val="16"/>
          <w:szCs w:val="16"/>
        </w:rPr>
        <w:t>cmos</w:t>
      </w:r>
      <w:proofErr w:type="spellEnd"/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4640FF">
        <w:rPr>
          <w:rFonts w:cstheme="minorHAnsi"/>
          <w:sz w:val="16"/>
          <w:szCs w:val="16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</w:rPr>
        <w:t>out</w:t>
      </w:r>
      <w:proofErr w:type="spellEnd"/>
      <w:r w:rsidRPr="004640FF">
        <w:rPr>
          <w:rFonts w:cstheme="minorHAnsi"/>
          <w:sz w:val="16"/>
          <w:szCs w:val="16"/>
        </w:rPr>
        <w:t xml:space="preserve">  70h,al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4640FF">
        <w:rPr>
          <w:rFonts w:cstheme="minorHAnsi"/>
          <w:sz w:val="16"/>
          <w:szCs w:val="16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</w:rPr>
        <w:t>in</w:t>
      </w:r>
      <w:proofErr w:type="spellEnd"/>
      <w:r w:rsidRPr="004640FF">
        <w:rPr>
          <w:rFonts w:cstheme="minorHAnsi"/>
          <w:sz w:val="16"/>
          <w:szCs w:val="16"/>
        </w:rPr>
        <w:t xml:space="preserve">   al,71h                                </w:t>
      </w:r>
      <w:r w:rsidR="00D00EC3">
        <w:rPr>
          <w:rFonts w:cstheme="minorHAnsi"/>
          <w:sz w:val="16"/>
          <w:szCs w:val="16"/>
        </w:rPr>
        <w:tab/>
      </w:r>
      <w:r w:rsidR="00D00EC3">
        <w:rPr>
          <w:rFonts w:cstheme="minorHAnsi"/>
          <w:sz w:val="16"/>
          <w:szCs w:val="16"/>
        </w:rPr>
        <w:tab/>
      </w:r>
      <w:r w:rsidR="00D00EC3">
        <w:rPr>
          <w:rFonts w:cstheme="minorHAnsi"/>
          <w:sz w:val="16"/>
          <w:szCs w:val="16"/>
        </w:rPr>
        <w:tab/>
      </w:r>
      <w:r w:rsidR="00D00EC3">
        <w:rPr>
          <w:rFonts w:cstheme="minorHAnsi"/>
          <w:sz w:val="16"/>
          <w:szCs w:val="16"/>
        </w:rPr>
        <w:tab/>
      </w:r>
      <w:r w:rsidR="00D00EC3">
        <w:rPr>
          <w:rFonts w:cstheme="minorHAnsi"/>
          <w:sz w:val="16"/>
          <w:szCs w:val="16"/>
        </w:rPr>
        <w:tab/>
      </w:r>
      <w:r w:rsidRPr="004640FF">
        <w:rPr>
          <w:rFonts w:cstheme="minorHAnsi"/>
          <w:sz w:val="16"/>
          <w:szCs w:val="16"/>
        </w:rPr>
        <w:t>;Прочитать значение секунд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4640FF">
        <w:rPr>
          <w:rFonts w:cstheme="minorHAnsi"/>
          <w:sz w:val="16"/>
          <w:szCs w:val="16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</w:rPr>
        <w:t>cmp</w:t>
      </w:r>
      <w:proofErr w:type="spellEnd"/>
      <w:r w:rsidRPr="004640FF">
        <w:rPr>
          <w:rFonts w:cstheme="minorHAnsi"/>
          <w:sz w:val="16"/>
          <w:szCs w:val="16"/>
        </w:rPr>
        <w:t xml:space="preserve">  </w:t>
      </w:r>
      <w:proofErr w:type="spellStart"/>
      <w:r w:rsidRPr="004640FF">
        <w:rPr>
          <w:rFonts w:cstheme="minorHAnsi"/>
          <w:sz w:val="16"/>
          <w:szCs w:val="16"/>
        </w:rPr>
        <w:t>al,ds</w:t>
      </w:r>
      <w:proofErr w:type="spellEnd"/>
      <w:r w:rsidRPr="004640FF">
        <w:rPr>
          <w:rFonts w:cstheme="minorHAnsi"/>
          <w:sz w:val="16"/>
          <w:szCs w:val="16"/>
        </w:rPr>
        <w:t xml:space="preserve">:[SECOND]                         </w:t>
      </w:r>
      <w:r w:rsidR="00D00EC3">
        <w:rPr>
          <w:rFonts w:cstheme="minorHAnsi"/>
          <w:sz w:val="16"/>
          <w:szCs w:val="16"/>
        </w:rPr>
        <w:tab/>
      </w:r>
      <w:r w:rsidR="00D00EC3">
        <w:rPr>
          <w:rFonts w:cstheme="minorHAnsi"/>
          <w:sz w:val="16"/>
          <w:szCs w:val="16"/>
        </w:rPr>
        <w:tab/>
      </w:r>
      <w:r w:rsidR="00D00EC3">
        <w:rPr>
          <w:rFonts w:cstheme="minorHAnsi"/>
          <w:sz w:val="16"/>
          <w:szCs w:val="16"/>
        </w:rPr>
        <w:tab/>
      </w:r>
      <w:r w:rsidR="00D00EC3">
        <w:rPr>
          <w:rFonts w:cstheme="minorHAnsi"/>
          <w:sz w:val="16"/>
          <w:szCs w:val="16"/>
        </w:rPr>
        <w:tab/>
      </w:r>
      <w:r w:rsidRPr="004640FF">
        <w:rPr>
          <w:rFonts w:cstheme="minorHAnsi"/>
          <w:sz w:val="16"/>
          <w:szCs w:val="16"/>
        </w:rPr>
        <w:t>;Если секунда та же самая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4640FF">
        <w:rPr>
          <w:rFonts w:cstheme="minorHAnsi"/>
          <w:sz w:val="16"/>
          <w:szCs w:val="16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</w:rPr>
        <w:t>je</w:t>
      </w:r>
      <w:proofErr w:type="spellEnd"/>
      <w:r w:rsidRPr="004640FF">
        <w:rPr>
          <w:rFonts w:cstheme="minorHAnsi"/>
          <w:sz w:val="16"/>
          <w:szCs w:val="16"/>
        </w:rPr>
        <w:t xml:space="preserve">   SKIP_SECOND                            </w:t>
      </w:r>
      <w:r w:rsidR="00D00EC3">
        <w:rPr>
          <w:rFonts w:cstheme="minorHAnsi"/>
          <w:sz w:val="16"/>
          <w:szCs w:val="16"/>
        </w:rPr>
        <w:tab/>
      </w:r>
      <w:r w:rsidR="00D00EC3">
        <w:rPr>
          <w:rFonts w:cstheme="minorHAnsi"/>
          <w:sz w:val="16"/>
          <w:szCs w:val="16"/>
        </w:rPr>
        <w:tab/>
      </w:r>
      <w:r w:rsidR="00D00EC3">
        <w:rPr>
          <w:rFonts w:cstheme="minorHAnsi"/>
          <w:sz w:val="16"/>
          <w:szCs w:val="16"/>
        </w:rPr>
        <w:tab/>
      </w:r>
      <w:r w:rsidR="00D00EC3">
        <w:rPr>
          <w:rFonts w:cstheme="minorHAnsi"/>
          <w:sz w:val="16"/>
          <w:szCs w:val="16"/>
        </w:rPr>
        <w:tab/>
      </w:r>
      <w:r w:rsidRPr="004640FF">
        <w:rPr>
          <w:rFonts w:cstheme="minorHAnsi"/>
          <w:sz w:val="16"/>
          <w:szCs w:val="16"/>
        </w:rPr>
        <w:t>;То пропустить вывод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4640FF">
        <w:rPr>
          <w:rFonts w:cstheme="minorHAnsi"/>
          <w:sz w:val="16"/>
          <w:szCs w:val="16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</w:rPr>
        <w:t>mov</w:t>
      </w:r>
      <w:proofErr w:type="spellEnd"/>
      <w:r w:rsidRPr="004640FF">
        <w:rPr>
          <w:rFonts w:cstheme="minorHAnsi"/>
          <w:sz w:val="16"/>
          <w:szCs w:val="16"/>
        </w:rPr>
        <w:t xml:space="preserve">  </w:t>
      </w:r>
      <w:proofErr w:type="spellStart"/>
      <w:r w:rsidRPr="004640FF">
        <w:rPr>
          <w:rFonts w:cstheme="minorHAnsi"/>
          <w:sz w:val="16"/>
          <w:szCs w:val="16"/>
        </w:rPr>
        <w:t>ds</w:t>
      </w:r>
      <w:proofErr w:type="spellEnd"/>
      <w:r w:rsidRPr="004640FF">
        <w:rPr>
          <w:rFonts w:cstheme="minorHAnsi"/>
          <w:sz w:val="16"/>
          <w:szCs w:val="16"/>
        </w:rPr>
        <w:t>:[SECOND],</w:t>
      </w:r>
      <w:proofErr w:type="spellStart"/>
      <w:r w:rsidRPr="004640FF">
        <w:rPr>
          <w:rFonts w:cstheme="minorHAnsi"/>
          <w:sz w:val="16"/>
          <w:szCs w:val="16"/>
        </w:rPr>
        <w:t>al</w:t>
      </w:r>
      <w:proofErr w:type="spellEnd"/>
      <w:r w:rsidRPr="004640FF">
        <w:rPr>
          <w:rFonts w:cstheme="minorHAnsi"/>
          <w:sz w:val="16"/>
          <w:szCs w:val="16"/>
        </w:rPr>
        <w:t xml:space="preserve">                         </w:t>
      </w:r>
      <w:r w:rsidR="00D00EC3">
        <w:rPr>
          <w:rFonts w:cstheme="minorHAnsi"/>
          <w:sz w:val="16"/>
          <w:szCs w:val="16"/>
        </w:rPr>
        <w:tab/>
      </w:r>
      <w:r w:rsidR="00D00EC3">
        <w:rPr>
          <w:rFonts w:cstheme="minorHAnsi"/>
          <w:sz w:val="16"/>
          <w:szCs w:val="16"/>
        </w:rPr>
        <w:tab/>
      </w:r>
      <w:r w:rsidR="00D00EC3">
        <w:rPr>
          <w:rFonts w:cstheme="minorHAnsi"/>
          <w:sz w:val="16"/>
          <w:szCs w:val="16"/>
        </w:rPr>
        <w:tab/>
      </w:r>
      <w:r w:rsidR="00D00EC3">
        <w:rPr>
          <w:rFonts w:cstheme="minorHAnsi"/>
          <w:sz w:val="16"/>
          <w:szCs w:val="16"/>
        </w:rPr>
        <w:tab/>
      </w:r>
      <w:r w:rsidRPr="004640FF">
        <w:rPr>
          <w:rFonts w:cstheme="minorHAnsi"/>
          <w:sz w:val="16"/>
          <w:szCs w:val="16"/>
        </w:rPr>
        <w:t>;Иначе записать значение новой секунды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4640FF">
        <w:rPr>
          <w:rFonts w:cstheme="minorHAnsi"/>
          <w:sz w:val="16"/>
          <w:szCs w:val="16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</w:rPr>
        <w:t>mov</w:t>
      </w:r>
      <w:proofErr w:type="spellEnd"/>
      <w:r w:rsidRPr="004640FF">
        <w:rPr>
          <w:rFonts w:cstheme="minorHAnsi"/>
          <w:sz w:val="16"/>
          <w:szCs w:val="16"/>
        </w:rPr>
        <w:t xml:space="preserve">  </w:t>
      </w:r>
      <w:proofErr w:type="spellStart"/>
      <w:r w:rsidRPr="004640FF">
        <w:rPr>
          <w:rFonts w:cstheme="minorHAnsi"/>
          <w:sz w:val="16"/>
          <w:szCs w:val="16"/>
        </w:rPr>
        <w:t>al,ds</w:t>
      </w:r>
      <w:proofErr w:type="spellEnd"/>
      <w:r w:rsidRPr="004640FF">
        <w:rPr>
          <w:rFonts w:cstheme="minorHAnsi"/>
          <w:sz w:val="16"/>
          <w:szCs w:val="16"/>
        </w:rPr>
        <w:t xml:space="preserve">:[TIME]                           </w:t>
      </w:r>
      <w:r w:rsidR="00D00EC3">
        <w:rPr>
          <w:rFonts w:cstheme="minorHAnsi"/>
          <w:sz w:val="16"/>
          <w:szCs w:val="16"/>
        </w:rPr>
        <w:tab/>
      </w:r>
      <w:r w:rsidR="00D00EC3">
        <w:rPr>
          <w:rFonts w:cstheme="minorHAnsi"/>
          <w:sz w:val="16"/>
          <w:szCs w:val="16"/>
        </w:rPr>
        <w:tab/>
      </w:r>
      <w:r w:rsidR="00D00EC3">
        <w:rPr>
          <w:rFonts w:cstheme="minorHAnsi"/>
          <w:sz w:val="16"/>
          <w:szCs w:val="16"/>
        </w:rPr>
        <w:tab/>
      </w:r>
      <w:r w:rsidR="00D00EC3">
        <w:rPr>
          <w:rFonts w:cstheme="minorHAnsi"/>
          <w:sz w:val="16"/>
          <w:szCs w:val="16"/>
        </w:rPr>
        <w:tab/>
      </w:r>
      <w:r w:rsidRPr="004640FF">
        <w:rPr>
          <w:rFonts w:cstheme="minorHAnsi"/>
          <w:sz w:val="16"/>
          <w:szCs w:val="16"/>
        </w:rPr>
        <w:t>;Получить значение оставшегося время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4640FF">
        <w:rPr>
          <w:rFonts w:cstheme="minorHAnsi"/>
          <w:sz w:val="16"/>
          <w:szCs w:val="16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</w:rPr>
        <w:t>cmp</w:t>
      </w:r>
      <w:proofErr w:type="spellEnd"/>
      <w:r w:rsidRPr="004640FF">
        <w:rPr>
          <w:rFonts w:cstheme="minorHAnsi"/>
          <w:sz w:val="16"/>
          <w:szCs w:val="16"/>
        </w:rPr>
        <w:t xml:space="preserve">  </w:t>
      </w:r>
      <w:proofErr w:type="spellStart"/>
      <w:r w:rsidRPr="004640FF">
        <w:rPr>
          <w:rFonts w:cstheme="minorHAnsi"/>
          <w:sz w:val="16"/>
          <w:szCs w:val="16"/>
        </w:rPr>
        <w:t>ds</w:t>
      </w:r>
      <w:proofErr w:type="spellEnd"/>
      <w:r w:rsidRPr="004640FF">
        <w:rPr>
          <w:rFonts w:cstheme="minorHAnsi"/>
          <w:sz w:val="16"/>
          <w:szCs w:val="16"/>
        </w:rPr>
        <w:t xml:space="preserve">:[TIME],0                           </w:t>
      </w:r>
      <w:r w:rsidR="00D00EC3">
        <w:rPr>
          <w:rFonts w:cstheme="minorHAnsi"/>
          <w:sz w:val="16"/>
          <w:szCs w:val="16"/>
        </w:rPr>
        <w:tab/>
      </w:r>
      <w:r w:rsidR="00D00EC3">
        <w:rPr>
          <w:rFonts w:cstheme="minorHAnsi"/>
          <w:sz w:val="16"/>
          <w:szCs w:val="16"/>
        </w:rPr>
        <w:tab/>
      </w:r>
      <w:r w:rsidR="00D00EC3">
        <w:rPr>
          <w:rFonts w:cstheme="minorHAnsi"/>
          <w:sz w:val="16"/>
          <w:szCs w:val="16"/>
        </w:rPr>
        <w:tab/>
      </w:r>
      <w:r w:rsidR="00D00EC3">
        <w:rPr>
          <w:rFonts w:cstheme="minorHAnsi"/>
          <w:sz w:val="16"/>
          <w:szCs w:val="16"/>
        </w:rPr>
        <w:tab/>
      </w:r>
      <w:r w:rsidRPr="004640FF">
        <w:rPr>
          <w:rFonts w:cstheme="minorHAnsi"/>
          <w:sz w:val="16"/>
          <w:szCs w:val="16"/>
        </w:rPr>
        <w:t xml:space="preserve"> ;Если время подошло к концу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4640FF">
        <w:rPr>
          <w:rFonts w:cstheme="minorHAnsi"/>
          <w:sz w:val="16"/>
          <w:szCs w:val="16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</w:rPr>
        <w:t>je</w:t>
      </w:r>
      <w:proofErr w:type="spellEnd"/>
      <w:r w:rsidRPr="004640FF">
        <w:rPr>
          <w:rFonts w:cstheme="minorHAnsi"/>
          <w:sz w:val="16"/>
          <w:szCs w:val="16"/>
        </w:rPr>
        <w:t xml:space="preserve">   DISABLE_PM                             </w:t>
      </w:r>
      <w:r w:rsidR="00D00EC3">
        <w:rPr>
          <w:rFonts w:cstheme="minorHAnsi"/>
          <w:sz w:val="16"/>
          <w:szCs w:val="16"/>
        </w:rPr>
        <w:tab/>
      </w:r>
      <w:r w:rsidR="00D00EC3">
        <w:rPr>
          <w:rFonts w:cstheme="minorHAnsi"/>
          <w:sz w:val="16"/>
          <w:szCs w:val="16"/>
        </w:rPr>
        <w:tab/>
      </w:r>
      <w:r w:rsidR="00D00EC3">
        <w:rPr>
          <w:rFonts w:cstheme="minorHAnsi"/>
          <w:sz w:val="16"/>
          <w:szCs w:val="16"/>
        </w:rPr>
        <w:tab/>
      </w:r>
      <w:r w:rsidR="00D00EC3">
        <w:rPr>
          <w:rFonts w:cstheme="minorHAnsi"/>
          <w:sz w:val="16"/>
          <w:szCs w:val="16"/>
        </w:rPr>
        <w:tab/>
      </w:r>
      <w:r w:rsidRPr="004640FF">
        <w:rPr>
          <w:rFonts w:cstheme="minorHAnsi"/>
          <w:sz w:val="16"/>
          <w:szCs w:val="16"/>
        </w:rPr>
        <w:t>;То на выход из защищенного режима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  <w:lang w:val="en-US"/>
        </w:rPr>
        <w:t>xor</w:t>
      </w:r>
      <w:proofErr w:type="spellEnd"/>
      <w:r w:rsidRPr="004640FF">
        <w:rPr>
          <w:rFonts w:cstheme="minorHAnsi"/>
          <w:sz w:val="16"/>
          <w:szCs w:val="16"/>
          <w:lang w:val="en-US"/>
        </w:rPr>
        <w:t xml:space="preserve">  </w:t>
      </w:r>
      <w:proofErr w:type="spellStart"/>
      <w:r w:rsidRPr="004640FF">
        <w:rPr>
          <w:rFonts w:cstheme="minorHAnsi"/>
          <w:sz w:val="16"/>
          <w:szCs w:val="16"/>
          <w:lang w:val="en-US"/>
        </w:rPr>
        <w:t>ah,ah</w:t>
      </w:r>
      <w:proofErr w:type="spellEnd"/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  <w:lang w:val="en-US"/>
        </w:rPr>
        <w:t xml:space="preserve">    lea  </w:t>
      </w:r>
      <w:proofErr w:type="spellStart"/>
      <w:r w:rsidRPr="004640FF">
        <w:rPr>
          <w:rFonts w:cstheme="minorHAnsi"/>
          <w:sz w:val="16"/>
          <w:szCs w:val="16"/>
          <w:lang w:val="en-US"/>
        </w:rPr>
        <w:t>edi,ds</w:t>
      </w:r>
      <w:proofErr w:type="spellEnd"/>
      <w:r w:rsidRPr="004640FF">
        <w:rPr>
          <w:rFonts w:cstheme="minorHAnsi"/>
          <w:sz w:val="16"/>
          <w:szCs w:val="16"/>
          <w:lang w:val="en-US"/>
        </w:rPr>
        <w:t xml:space="preserve">:[BUFFER_TIME]                   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4640FF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</w:rPr>
        <w:t>call</w:t>
      </w:r>
      <w:proofErr w:type="spellEnd"/>
      <w:r w:rsidRPr="004640FF">
        <w:rPr>
          <w:rFonts w:cstheme="minorHAnsi"/>
          <w:sz w:val="16"/>
          <w:szCs w:val="16"/>
        </w:rPr>
        <w:t xml:space="preserve"> WORD_TO_DEC                            </w:t>
      </w:r>
      <w:r w:rsidR="00D00EC3">
        <w:rPr>
          <w:rFonts w:cstheme="minorHAnsi"/>
          <w:sz w:val="16"/>
          <w:szCs w:val="16"/>
        </w:rPr>
        <w:tab/>
      </w:r>
      <w:r w:rsidR="00D00EC3">
        <w:rPr>
          <w:rFonts w:cstheme="minorHAnsi"/>
          <w:sz w:val="16"/>
          <w:szCs w:val="16"/>
        </w:rPr>
        <w:tab/>
      </w:r>
      <w:r w:rsidR="00D00EC3">
        <w:rPr>
          <w:rFonts w:cstheme="minorHAnsi"/>
          <w:sz w:val="16"/>
          <w:szCs w:val="16"/>
        </w:rPr>
        <w:tab/>
      </w:r>
      <w:r w:rsidR="00D00EC3">
        <w:rPr>
          <w:rFonts w:cstheme="minorHAnsi"/>
          <w:sz w:val="16"/>
          <w:szCs w:val="16"/>
        </w:rPr>
        <w:tab/>
      </w:r>
      <w:r w:rsidRPr="004640FF">
        <w:rPr>
          <w:rFonts w:cstheme="minorHAnsi"/>
          <w:sz w:val="16"/>
          <w:szCs w:val="16"/>
        </w:rPr>
        <w:t>;Преобразовать его в строку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  <w:lang w:val="en-US"/>
        </w:rPr>
        <w:t>mov</w:t>
      </w:r>
      <w:proofErr w:type="spellEnd"/>
      <w:r w:rsidRPr="004640FF">
        <w:rPr>
          <w:rFonts w:cstheme="minorHAnsi"/>
          <w:sz w:val="16"/>
          <w:szCs w:val="16"/>
          <w:lang w:val="en-US"/>
        </w:rPr>
        <w:t xml:space="preserve">  edi,422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  <w:lang w:val="en-US"/>
        </w:rPr>
        <w:t xml:space="preserve">    lea  </w:t>
      </w:r>
      <w:proofErr w:type="spellStart"/>
      <w:r w:rsidRPr="004640FF">
        <w:rPr>
          <w:rFonts w:cstheme="minorHAnsi"/>
          <w:sz w:val="16"/>
          <w:szCs w:val="16"/>
          <w:lang w:val="en-US"/>
        </w:rPr>
        <w:t>esi,BUFFER_TIME</w:t>
      </w:r>
      <w:proofErr w:type="spellEnd"/>
      <w:r w:rsidRPr="004640FF">
        <w:rPr>
          <w:rFonts w:cstheme="minorHAnsi"/>
          <w:sz w:val="16"/>
          <w:szCs w:val="16"/>
          <w:lang w:val="en-US"/>
        </w:rPr>
        <w:t xml:space="preserve">                        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4640FF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</w:rPr>
        <w:t>call</w:t>
      </w:r>
      <w:proofErr w:type="spellEnd"/>
      <w:r w:rsidRPr="004640FF">
        <w:rPr>
          <w:rFonts w:cstheme="minorHAnsi"/>
          <w:sz w:val="16"/>
          <w:szCs w:val="16"/>
        </w:rPr>
        <w:t xml:space="preserve"> BUFFER_OUTPUT                          </w:t>
      </w:r>
      <w:r w:rsidR="00D00EC3">
        <w:rPr>
          <w:rFonts w:cstheme="minorHAnsi"/>
          <w:sz w:val="16"/>
          <w:szCs w:val="16"/>
        </w:rPr>
        <w:tab/>
      </w:r>
      <w:r w:rsidR="00D00EC3">
        <w:rPr>
          <w:rFonts w:cstheme="minorHAnsi"/>
          <w:sz w:val="16"/>
          <w:szCs w:val="16"/>
        </w:rPr>
        <w:tab/>
      </w:r>
      <w:r w:rsidR="00D00EC3">
        <w:rPr>
          <w:rFonts w:cstheme="minorHAnsi"/>
          <w:sz w:val="16"/>
          <w:szCs w:val="16"/>
        </w:rPr>
        <w:tab/>
      </w:r>
      <w:r w:rsidR="00D00EC3">
        <w:rPr>
          <w:rFonts w:cstheme="minorHAnsi"/>
          <w:sz w:val="16"/>
          <w:szCs w:val="16"/>
        </w:rPr>
        <w:tab/>
      </w:r>
      <w:r w:rsidRPr="004640FF">
        <w:rPr>
          <w:rFonts w:cstheme="minorHAnsi"/>
          <w:sz w:val="16"/>
          <w:szCs w:val="16"/>
        </w:rPr>
        <w:t>;Вывести значение оставшегося время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4640FF">
        <w:rPr>
          <w:rFonts w:cstheme="minorHAnsi"/>
          <w:sz w:val="16"/>
          <w:szCs w:val="16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</w:rPr>
        <w:t>dec</w:t>
      </w:r>
      <w:proofErr w:type="spellEnd"/>
      <w:r w:rsidRPr="004640FF">
        <w:rPr>
          <w:rFonts w:cstheme="minorHAnsi"/>
          <w:sz w:val="16"/>
          <w:szCs w:val="16"/>
        </w:rPr>
        <w:t xml:space="preserve">  </w:t>
      </w:r>
      <w:proofErr w:type="spellStart"/>
      <w:r w:rsidRPr="004640FF">
        <w:rPr>
          <w:rFonts w:cstheme="minorHAnsi"/>
          <w:sz w:val="16"/>
          <w:szCs w:val="16"/>
        </w:rPr>
        <w:t>ds</w:t>
      </w:r>
      <w:proofErr w:type="spellEnd"/>
      <w:r w:rsidRPr="004640FF">
        <w:rPr>
          <w:rFonts w:cstheme="minorHAnsi"/>
          <w:sz w:val="16"/>
          <w:szCs w:val="16"/>
        </w:rPr>
        <w:t xml:space="preserve">:[TIME]                             </w:t>
      </w:r>
      <w:r w:rsidR="00D00EC3">
        <w:rPr>
          <w:rFonts w:cstheme="minorHAnsi"/>
          <w:sz w:val="16"/>
          <w:szCs w:val="16"/>
        </w:rPr>
        <w:tab/>
      </w:r>
      <w:r w:rsidR="00D00EC3">
        <w:rPr>
          <w:rFonts w:cstheme="minorHAnsi"/>
          <w:sz w:val="16"/>
          <w:szCs w:val="16"/>
        </w:rPr>
        <w:tab/>
      </w:r>
      <w:r w:rsidR="00D00EC3">
        <w:rPr>
          <w:rFonts w:cstheme="minorHAnsi"/>
          <w:sz w:val="16"/>
          <w:szCs w:val="16"/>
        </w:rPr>
        <w:tab/>
      </w:r>
      <w:r w:rsidR="00D00EC3">
        <w:rPr>
          <w:rFonts w:cstheme="minorHAnsi"/>
          <w:sz w:val="16"/>
          <w:szCs w:val="16"/>
        </w:rPr>
        <w:tab/>
      </w:r>
      <w:r w:rsidR="00D00EC3">
        <w:rPr>
          <w:rFonts w:cstheme="minorHAnsi"/>
          <w:sz w:val="16"/>
          <w:szCs w:val="16"/>
        </w:rPr>
        <w:tab/>
      </w:r>
      <w:r w:rsidRPr="004640FF">
        <w:rPr>
          <w:rFonts w:cstheme="minorHAnsi"/>
          <w:sz w:val="16"/>
          <w:szCs w:val="16"/>
        </w:rPr>
        <w:t xml:space="preserve"> ;Уменьшить значение оставшегося времени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</w:rPr>
        <w:t xml:space="preserve">    </w:t>
      </w:r>
      <w:r w:rsidRPr="004640FF">
        <w:rPr>
          <w:rFonts w:cstheme="minorHAnsi"/>
          <w:sz w:val="16"/>
          <w:szCs w:val="16"/>
          <w:lang w:val="en-US"/>
        </w:rPr>
        <w:t xml:space="preserve">lea  </w:t>
      </w:r>
      <w:proofErr w:type="spellStart"/>
      <w:r w:rsidRPr="004640FF">
        <w:rPr>
          <w:rFonts w:cstheme="minorHAnsi"/>
          <w:sz w:val="16"/>
          <w:szCs w:val="16"/>
          <w:lang w:val="en-US"/>
        </w:rPr>
        <w:t>esi,BUFFER_TIME</w:t>
      </w:r>
      <w:proofErr w:type="spellEnd"/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  <w:lang w:val="en-US"/>
        </w:rPr>
        <w:t xml:space="preserve">    call BUFFER_CLEAR                           </w:t>
      </w:r>
      <w:r w:rsidR="00D00EC3" w:rsidRPr="00D00EC3">
        <w:rPr>
          <w:rFonts w:cstheme="minorHAnsi"/>
          <w:sz w:val="16"/>
          <w:szCs w:val="16"/>
          <w:lang w:val="en-US"/>
        </w:rPr>
        <w:tab/>
      </w:r>
      <w:r w:rsidR="00D00EC3" w:rsidRPr="00D00EC3">
        <w:rPr>
          <w:rFonts w:cstheme="minorHAnsi"/>
          <w:sz w:val="16"/>
          <w:szCs w:val="16"/>
          <w:lang w:val="en-US"/>
        </w:rPr>
        <w:tab/>
      </w:r>
      <w:r w:rsidR="00D00EC3" w:rsidRPr="00D00EC3">
        <w:rPr>
          <w:rFonts w:cstheme="minorHAnsi"/>
          <w:sz w:val="16"/>
          <w:szCs w:val="16"/>
          <w:lang w:val="en-US"/>
        </w:rPr>
        <w:tab/>
      </w:r>
      <w:r w:rsidR="00D00EC3" w:rsidRPr="00D00EC3">
        <w:rPr>
          <w:rFonts w:cstheme="minorHAnsi"/>
          <w:sz w:val="16"/>
          <w:szCs w:val="16"/>
          <w:lang w:val="en-US"/>
        </w:rPr>
        <w:tab/>
      </w:r>
      <w:r w:rsidRPr="004640FF">
        <w:rPr>
          <w:rFonts w:cstheme="minorHAnsi"/>
          <w:sz w:val="16"/>
          <w:szCs w:val="16"/>
          <w:lang w:val="en-US"/>
        </w:rPr>
        <w:t>;</w:t>
      </w:r>
      <w:r w:rsidRPr="004640FF">
        <w:rPr>
          <w:rFonts w:cstheme="minorHAnsi"/>
          <w:sz w:val="16"/>
          <w:szCs w:val="16"/>
        </w:rPr>
        <w:t>Очистка</w:t>
      </w:r>
      <w:r w:rsidRPr="004640FF">
        <w:rPr>
          <w:rFonts w:cstheme="minorHAnsi"/>
          <w:sz w:val="16"/>
          <w:szCs w:val="16"/>
          <w:lang w:val="en-US"/>
        </w:rPr>
        <w:t xml:space="preserve"> </w:t>
      </w:r>
      <w:r w:rsidRPr="004640FF">
        <w:rPr>
          <w:rFonts w:cstheme="minorHAnsi"/>
          <w:sz w:val="16"/>
          <w:szCs w:val="16"/>
        </w:rPr>
        <w:t>буфера</w:t>
      </w:r>
    </w:p>
    <w:p w:rsidR="004640FF" w:rsidRPr="00F76C91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4640FF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D00EC3">
        <w:rPr>
          <w:rFonts w:cstheme="minorHAnsi"/>
          <w:sz w:val="16"/>
          <w:szCs w:val="16"/>
          <w:lang w:val="en-US"/>
        </w:rPr>
        <w:t>jmp</w:t>
      </w:r>
      <w:proofErr w:type="spellEnd"/>
      <w:r w:rsidRPr="00F76C91">
        <w:rPr>
          <w:rFonts w:cstheme="minorHAnsi"/>
          <w:sz w:val="16"/>
          <w:szCs w:val="16"/>
        </w:rPr>
        <w:t xml:space="preserve">  </w:t>
      </w:r>
      <w:r w:rsidRPr="00D00EC3">
        <w:rPr>
          <w:rFonts w:cstheme="minorHAnsi"/>
          <w:sz w:val="16"/>
          <w:szCs w:val="16"/>
          <w:lang w:val="en-US"/>
        </w:rPr>
        <w:t>SKIP</w:t>
      </w:r>
      <w:r w:rsidRPr="00F76C91">
        <w:rPr>
          <w:rFonts w:cstheme="minorHAnsi"/>
          <w:sz w:val="16"/>
          <w:szCs w:val="16"/>
        </w:rPr>
        <w:t>_</w:t>
      </w:r>
      <w:r w:rsidRPr="00D00EC3">
        <w:rPr>
          <w:rFonts w:cstheme="minorHAnsi"/>
          <w:sz w:val="16"/>
          <w:szCs w:val="16"/>
          <w:lang w:val="en-US"/>
        </w:rPr>
        <w:t>SECOND</w:t>
      </w:r>
      <w:r w:rsidRPr="00F76C91">
        <w:rPr>
          <w:rFonts w:cstheme="minorHAnsi"/>
          <w:sz w:val="16"/>
          <w:szCs w:val="16"/>
        </w:rPr>
        <w:t xml:space="preserve">                            </w:t>
      </w:r>
      <w:r w:rsidR="00D00EC3" w:rsidRPr="00F76C91">
        <w:rPr>
          <w:rFonts w:cstheme="minorHAnsi"/>
          <w:sz w:val="16"/>
          <w:szCs w:val="16"/>
        </w:rPr>
        <w:tab/>
      </w:r>
      <w:r w:rsidR="00D00EC3" w:rsidRPr="00F76C91">
        <w:rPr>
          <w:rFonts w:cstheme="minorHAnsi"/>
          <w:sz w:val="16"/>
          <w:szCs w:val="16"/>
        </w:rPr>
        <w:tab/>
      </w:r>
      <w:r w:rsidR="00D00EC3" w:rsidRPr="00F76C91">
        <w:rPr>
          <w:rFonts w:cstheme="minorHAnsi"/>
          <w:sz w:val="16"/>
          <w:szCs w:val="16"/>
        </w:rPr>
        <w:tab/>
      </w:r>
      <w:r w:rsidR="00D00EC3" w:rsidRPr="00F76C91">
        <w:rPr>
          <w:rFonts w:cstheme="minorHAnsi"/>
          <w:sz w:val="16"/>
          <w:szCs w:val="16"/>
        </w:rPr>
        <w:tab/>
      </w:r>
      <w:r w:rsidRPr="00F76C91">
        <w:rPr>
          <w:rFonts w:cstheme="minorHAnsi"/>
          <w:sz w:val="16"/>
          <w:szCs w:val="16"/>
        </w:rPr>
        <w:t>;</w:t>
      </w:r>
      <w:r w:rsidRPr="004640FF">
        <w:rPr>
          <w:rFonts w:cstheme="minorHAnsi"/>
          <w:sz w:val="16"/>
          <w:szCs w:val="16"/>
        </w:rPr>
        <w:t>На</w:t>
      </w:r>
      <w:r w:rsidRPr="00F76C91">
        <w:rPr>
          <w:rFonts w:cstheme="minorHAnsi"/>
          <w:sz w:val="16"/>
          <w:szCs w:val="16"/>
        </w:rPr>
        <w:t xml:space="preserve"> </w:t>
      </w:r>
      <w:r w:rsidRPr="004640FF">
        <w:rPr>
          <w:rFonts w:cstheme="minorHAnsi"/>
          <w:sz w:val="16"/>
          <w:szCs w:val="16"/>
        </w:rPr>
        <w:t>выход</w:t>
      </w:r>
      <w:r w:rsidRPr="00F76C91">
        <w:rPr>
          <w:rFonts w:cstheme="minorHAnsi"/>
          <w:sz w:val="16"/>
          <w:szCs w:val="16"/>
        </w:rPr>
        <w:t xml:space="preserve"> </w:t>
      </w:r>
      <w:r w:rsidRPr="004640FF">
        <w:rPr>
          <w:rFonts w:cstheme="minorHAnsi"/>
          <w:sz w:val="16"/>
          <w:szCs w:val="16"/>
        </w:rPr>
        <w:t>из</w:t>
      </w:r>
      <w:r w:rsidRPr="00F76C91">
        <w:rPr>
          <w:rFonts w:cstheme="minorHAnsi"/>
          <w:sz w:val="16"/>
          <w:szCs w:val="16"/>
        </w:rPr>
        <w:t xml:space="preserve"> </w:t>
      </w:r>
      <w:r w:rsidRPr="004640FF">
        <w:rPr>
          <w:rFonts w:cstheme="minorHAnsi"/>
          <w:sz w:val="16"/>
          <w:szCs w:val="16"/>
        </w:rPr>
        <w:t>обработки</w:t>
      </w:r>
      <w:r w:rsidRPr="00F76C91">
        <w:rPr>
          <w:rFonts w:cstheme="minorHAnsi"/>
          <w:sz w:val="16"/>
          <w:szCs w:val="16"/>
        </w:rPr>
        <w:t xml:space="preserve"> </w:t>
      </w:r>
      <w:r w:rsidRPr="004640FF">
        <w:rPr>
          <w:rFonts w:cstheme="minorHAnsi"/>
          <w:sz w:val="16"/>
          <w:szCs w:val="16"/>
        </w:rPr>
        <w:t>время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D00EC3">
        <w:rPr>
          <w:rFonts w:cstheme="minorHAnsi"/>
          <w:sz w:val="16"/>
          <w:szCs w:val="16"/>
          <w:lang w:val="en-US"/>
        </w:rPr>
        <w:t>DISABLE</w:t>
      </w:r>
      <w:r w:rsidRPr="00F76C91">
        <w:rPr>
          <w:rFonts w:cstheme="minorHAnsi"/>
          <w:sz w:val="16"/>
          <w:szCs w:val="16"/>
        </w:rPr>
        <w:t>_</w:t>
      </w:r>
      <w:r w:rsidRPr="00D00EC3">
        <w:rPr>
          <w:rFonts w:cstheme="minorHAnsi"/>
          <w:sz w:val="16"/>
          <w:szCs w:val="16"/>
          <w:lang w:val="en-US"/>
        </w:rPr>
        <w:t>PM</w:t>
      </w:r>
      <w:r w:rsidRPr="00F76C91">
        <w:rPr>
          <w:rFonts w:cstheme="minorHAnsi"/>
          <w:sz w:val="16"/>
          <w:szCs w:val="16"/>
        </w:rPr>
        <w:t xml:space="preserve">:                                     </w:t>
      </w:r>
      <w:r w:rsidR="00D00EC3" w:rsidRPr="00F76C91">
        <w:rPr>
          <w:rFonts w:cstheme="minorHAnsi"/>
          <w:sz w:val="16"/>
          <w:szCs w:val="16"/>
        </w:rPr>
        <w:tab/>
      </w:r>
      <w:r w:rsidR="00D00EC3" w:rsidRPr="00F76C91">
        <w:rPr>
          <w:rFonts w:cstheme="minorHAnsi"/>
          <w:sz w:val="16"/>
          <w:szCs w:val="16"/>
        </w:rPr>
        <w:tab/>
      </w:r>
      <w:r w:rsidR="00D00EC3" w:rsidRPr="00F76C91">
        <w:rPr>
          <w:rFonts w:cstheme="minorHAnsi"/>
          <w:sz w:val="16"/>
          <w:szCs w:val="16"/>
        </w:rPr>
        <w:tab/>
      </w:r>
      <w:r w:rsidR="00D00EC3" w:rsidRPr="00F76C91">
        <w:rPr>
          <w:rFonts w:cstheme="minorHAnsi"/>
          <w:sz w:val="16"/>
          <w:szCs w:val="16"/>
        </w:rPr>
        <w:tab/>
      </w:r>
      <w:r w:rsidRPr="004640FF">
        <w:rPr>
          <w:rFonts w:cstheme="minorHAnsi"/>
          <w:sz w:val="16"/>
          <w:szCs w:val="16"/>
        </w:rPr>
        <w:t>;Выход из защищенного режима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  <w:lang w:val="en-US"/>
        </w:rPr>
        <w:t>mov</w:t>
      </w:r>
      <w:proofErr w:type="spellEnd"/>
      <w:r w:rsidRPr="004640FF">
        <w:rPr>
          <w:rFonts w:cstheme="minorHAnsi"/>
          <w:sz w:val="16"/>
          <w:szCs w:val="16"/>
          <w:lang w:val="en-US"/>
        </w:rPr>
        <w:t xml:space="preserve">  al,20h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  <w:lang w:val="en-US"/>
        </w:rPr>
        <w:t xml:space="preserve">    out  20h,al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  <w:lang w:val="en-US"/>
        </w:rPr>
        <w:t>db</w:t>
      </w:r>
      <w:proofErr w:type="spellEnd"/>
      <w:r w:rsidRPr="004640FF">
        <w:rPr>
          <w:rFonts w:cstheme="minorHAnsi"/>
          <w:sz w:val="16"/>
          <w:szCs w:val="16"/>
          <w:lang w:val="en-US"/>
        </w:rPr>
        <w:t xml:space="preserve"> 0eah                                    </w:t>
      </w:r>
      <w:r w:rsidR="00D00EC3" w:rsidRPr="00D00EC3">
        <w:rPr>
          <w:rFonts w:cstheme="minorHAnsi"/>
          <w:sz w:val="16"/>
          <w:szCs w:val="16"/>
          <w:lang w:val="en-US"/>
        </w:rPr>
        <w:tab/>
      </w:r>
      <w:r w:rsidR="00D00EC3" w:rsidRPr="00D00EC3">
        <w:rPr>
          <w:rFonts w:cstheme="minorHAnsi"/>
          <w:sz w:val="16"/>
          <w:szCs w:val="16"/>
          <w:lang w:val="en-US"/>
        </w:rPr>
        <w:tab/>
      </w:r>
      <w:r w:rsidR="00D00EC3" w:rsidRPr="00D00EC3">
        <w:rPr>
          <w:rFonts w:cstheme="minorHAnsi"/>
          <w:sz w:val="16"/>
          <w:szCs w:val="16"/>
          <w:lang w:val="en-US"/>
        </w:rPr>
        <w:tab/>
      </w:r>
      <w:r w:rsidR="00D00EC3" w:rsidRPr="00D00EC3">
        <w:rPr>
          <w:rFonts w:cstheme="minorHAnsi"/>
          <w:sz w:val="16"/>
          <w:szCs w:val="16"/>
          <w:lang w:val="en-US"/>
        </w:rPr>
        <w:tab/>
      </w:r>
      <w:r w:rsidR="00D00EC3" w:rsidRPr="00F76C91">
        <w:rPr>
          <w:rFonts w:cstheme="minorHAnsi"/>
          <w:sz w:val="16"/>
          <w:szCs w:val="16"/>
          <w:lang w:val="en-US"/>
        </w:rPr>
        <w:tab/>
      </w:r>
      <w:r w:rsidRPr="004640FF">
        <w:rPr>
          <w:rFonts w:cstheme="minorHAnsi"/>
          <w:sz w:val="16"/>
          <w:szCs w:val="16"/>
          <w:lang w:val="en-US"/>
        </w:rPr>
        <w:t xml:space="preserve"> ;</w:t>
      </w:r>
      <w:r w:rsidRPr="004640FF">
        <w:rPr>
          <w:rFonts w:cstheme="minorHAnsi"/>
          <w:sz w:val="16"/>
          <w:szCs w:val="16"/>
        </w:rPr>
        <w:t>Дальний</w:t>
      </w:r>
      <w:r w:rsidRPr="004640FF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4640FF">
        <w:rPr>
          <w:rFonts w:cstheme="minorHAnsi"/>
          <w:sz w:val="16"/>
          <w:szCs w:val="16"/>
          <w:lang w:val="en-US"/>
        </w:rPr>
        <w:t>jmp</w:t>
      </w:r>
      <w:proofErr w:type="spellEnd"/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  <w:lang w:val="en-US"/>
        </w:rPr>
        <w:t>dd</w:t>
      </w:r>
      <w:proofErr w:type="spellEnd"/>
      <w:r w:rsidRPr="004640FF">
        <w:rPr>
          <w:rFonts w:cstheme="minorHAnsi"/>
          <w:sz w:val="16"/>
          <w:szCs w:val="16"/>
          <w:lang w:val="en-US"/>
        </w:rPr>
        <w:t xml:space="preserve"> OFFSET EXIT_FROM_INTERRUPT               </w:t>
      </w:r>
      <w:r w:rsidR="00D00EC3" w:rsidRPr="00D00EC3">
        <w:rPr>
          <w:rFonts w:cstheme="minorHAnsi"/>
          <w:sz w:val="16"/>
          <w:szCs w:val="16"/>
          <w:lang w:val="en-US"/>
        </w:rPr>
        <w:tab/>
      </w:r>
      <w:r w:rsidR="00D00EC3" w:rsidRPr="00D00EC3">
        <w:rPr>
          <w:rFonts w:cstheme="minorHAnsi"/>
          <w:sz w:val="16"/>
          <w:szCs w:val="16"/>
          <w:lang w:val="en-US"/>
        </w:rPr>
        <w:tab/>
      </w:r>
      <w:r w:rsidR="00D00EC3" w:rsidRPr="00D00EC3">
        <w:rPr>
          <w:rFonts w:cstheme="minorHAnsi"/>
          <w:sz w:val="16"/>
          <w:szCs w:val="16"/>
          <w:lang w:val="en-US"/>
        </w:rPr>
        <w:tab/>
      </w:r>
      <w:r w:rsidRPr="004640FF">
        <w:rPr>
          <w:rFonts w:cstheme="minorHAnsi"/>
          <w:sz w:val="16"/>
          <w:szCs w:val="16"/>
          <w:lang w:val="en-US"/>
        </w:rPr>
        <w:t>;</w:t>
      </w:r>
      <w:r w:rsidRPr="004640FF">
        <w:rPr>
          <w:rFonts w:cstheme="minorHAnsi"/>
          <w:sz w:val="16"/>
          <w:szCs w:val="16"/>
        </w:rPr>
        <w:t>На</w:t>
      </w:r>
      <w:r w:rsidRPr="004640FF">
        <w:rPr>
          <w:rFonts w:cstheme="minorHAnsi"/>
          <w:sz w:val="16"/>
          <w:szCs w:val="16"/>
          <w:lang w:val="en-US"/>
        </w:rPr>
        <w:t xml:space="preserve"> </w:t>
      </w:r>
      <w:r w:rsidRPr="004640FF">
        <w:rPr>
          <w:rFonts w:cstheme="minorHAnsi"/>
          <w:sz w:val="16"/>
          <w:szCs w:val="16"/>
        </w:rPr>
        <w:t>метку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  <w:lang w:val="en-US"/>
        </w:rPr>
        <w:t>dw</w:t>
      </w:r>
      <w:proofErr w:type="spellEnd"/>
      <w:r w:rsidRPr="004640FF">
        <w:rPr>
          <w:rFonts w:cstheme="minorHAnsi"/>
          <w:sz w:val="16"/>
          <w:szCs w:val="16"/>
          <w:lang w:val="en-US"/>
        </w:rPr>
        <w:t xml:space="preserve"> CODE_PM_DESC                             </w:t>
      </w:r>
      <w:r w:rsidR="00D00EC3" w:rsidRPr="00D00EC3">
        <w:rPr>
          <w:rFonts w:cstheme="minorHAnsi"/>
          <w:sz w:val="16"/>
          <w:szCs w:val="16"/>
          <w:lang w:val="en-US"/>
        </w:rPr>
        <w:tab/>
      </w:r>
      <w:r w:rsidR="00D00EC3" w:rsidRPr="00D00EC3">
        <w:rPr>
          <w:rFonts w:cstheme="minorHAnsi"/>
          <w:sz w:val="16"/>
          <w:szCs w:val="16"/>
          <w:lang w:val="en-US"/>
        </w:rPr>
        <w:tab/>
      </w:r>
      <w:r w:rsidR="00D00EC3" w:rsidRPr="00D00EC3">
        <w:rPr>
          <w:rFonts w:cstheme="minorHAnsi"/>
          <w:sz w:val="16"/>
          <w:szCs w:val="16"/>
          <w:lang w:val="en-US"/>
        </w:rPr>
        <w:tab/>
      </w:r>
      <w:r w:rsidR="00D00EC3" w:rsidRPr="00D00EC3">
        <w:rPr>
          <w:rFonts w:cstheme="minorHAnsi"/>
          <w:sz w:val="16"/>
          <w:szCs w:val="16"/>
          <w:lang w:val="en-US"/>
        </w:rPr>
        <w:tab/>
      </w:r>
      <w:r w:rsidRPr="004640FF">
        <w:rPr>
          <w:rFonts w:cstheme="minorHAnsi"/>
          <w:sz w:val="16"/>
          <w:szCs w:val="16"/>
          <w:lang w:val="en-US"/>
        </w:rPr>
        <w:t>;</w:t>
      </w:r>
      <w:r w:rsidRPr="004640FF">
        <w:rPr>
          <w:rFonts w:cstheme="minorHAnsi"/>
          <w:sz w:val="16"/>
          <w:szCs w:val="16"/>
        </w:rPr>
        <w:t>В</w:t>
      </w:r>
      <w:r w:rsidRPr="004640FF">
        <w:rPr>
          <w:rFonts w:cstheme="minorHAnsi"/>
          <w:sz w:val="16"/>
          <w:szCs w:val="16"/>
          <w:lang w:val="en-US"/>
        </w:rPr>
        <w:t xml:space="preserve"> </w:t>
      </w:r>
      <w:r w:rsidRPr="004640FF">
        <w:rPr>
          <w:rFonts w:cstheme="minorHAnsi"/>
          <w:sz w:val="16"/>
          <w:szCs w:val="16"/>
        </w:rPr>
        <w:t>сегменте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D00EC3">
        <w:rPr>
          <w:rFonts w:cstheme="minorHAnsi"/>
          <w:sz w:val="16"/>
          <w:szCs w:val="16"/>
          <w:lang w:val="en-US"/>
        </w:rPr>
        <w:t>SKIP</w:t>
      </w:r>
      <w:r w:rsidRPr="00F76C91">
        <w:rPr>
          <w:rFonts w:cstheme="minorHAnsi"/>
          <w:sz w:val="16"/>
          <w:szCs w:val="16"/>
        </w:rPr>
        <w:t>_</w:t>
      </w:r>
      <w:r w:rsidRPr="00D00EC3">
        <w:rPr>
          <w:rFonts w:cstheme="minorHAnsi"/>
          <w:sz w:val="16"/>
          <w:szCs w:val="16"/>
          <w:lang w:val="en-US"/>
        </w:rPr>
        <w:t>S</w:t>
      </w:r>
      <w:r w:rsidRPr="004640FF">
        <w:rPr>
          <w:rFonts w:cstheme="minorHAnsi"/>
          <w:sz w:val="16"/>
          <w:szCs w:val="16"/>
        </w:rPr>
        <w:t xml:space="preserve">ECOND:                                   </w:t>
      </w:r>
      <w:r w:rsidR="00D00EC3">
        <w:rPr>
          <w:rFonts w:cstheme="minorHAnsi"/>
          <w:sz w:val="16"/>
          <w:szCs w:val="16"/>
        </w:rPr>
        <w:tab/>
      </w:r>
      <w:r w:rsidR="00D00EC3">
        <w:rPr>
          <w:rFonts w:cstheme="minorHAnsi"/>
          <w:sz w:val="16"/>
          <w:szCs w:val="16"/>
        </w:rPr>
        <w:tab/>
      </w:r>
      <w:r w:rsidR="00D00EC3">
        <w:rPr>
          <w:rFonts w:cstheme="minorHAnsi"/>
          <w:sz w:val="16"/>
          <w:szCs w:val="16"/>
        </w:rPr>
        <w:tab/>
      </w:r>
      <w:r w:rsidR="00D00EC3">
        <w:rPr>
          <w:rFonts w:cstheme="minorHAnsi"/>
          <w:sz w:val="16"/>
          <w:szCs w:val="16"/>
        </w:rPr>
        <w:tab/>
      </w:r>
      <w:r w:rsidRPr="004640FF">
        <w:rPr>
          <w:rFonts w:cstheme="minorHAnsi"/>
          <w:sz w:val="16"/>
          <w:szCs w:val="16"/>
        </w:rPr>
        <w:t xml:space="preserve"> ;Секунда та же, не надо производить никаких действий    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4640FF">
        <w:rPr>
          <w:rFonts w:cstheme="minorHAnsi"/>
          <w:sz w:val="16"/>
          <w:szCs w:val="16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</w:rPr>
        <w:t>mov</w:t>
      </w:r>
      <w:proofErr w:type="spellEnd"/>
      <w:r w:rsidRPr="004640FF">
        <w:rPr>
          <w:rFonts w:cstheme="minorHAnsi"/>
          <w:sz w:val="16"/>
          <w:szCs w:val="16"/>
        </w:rPr>
        <w:t xml:space="preserve">  al,20h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4640FF">
        <w:rPr>
          <w:rFonts w:cstheme="minorHAnsi"/>
          <w:sz w:val="16"/>
          <w:szCs w:val="16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</w:rPr>
        <w:t>out</w:t>
      </w:r>
      <w:proofErr w:type="spellEnd"/>
      <w:r w:rsidRPr="004640FF">
        <w:rPr>
          <w:rFonts w:cstheme="minorHAnsi"/>
          <w:sz w:val="16"/>
          <w:szCs w:val="16"/>
        </w:rPr>
        <w:t xml:space="preserve">  20h,al                                </w:t>
      </w:r>
      <w:r w:rsidR="00D00EC3">
        <w:rPr>
          <w:rFonts w:cstheme="minorHAnsi"/>
          <w:sz w:val="16"/>
          <w:szCs w:val="16"/>
        </w:rPr>
        <w:tab/>
      </w:r>
      <w:r w:rsidR="00D00EC3">
        <w:rPr>
          <w:rFonts w:cstheme="minorHAnsi"/>
          <w:sz w:val="16"/>
          <w:szCs w:val="16"/>
        </w:rPr>
        <w:tab/>
      </w:r>
      <w:r w:rsidR="00D00EC3">
        <w:rPr>
          <w:rFonts w:cstheme="minorHAnsi"/>
          <w:sz w:val="16"/>
          <w:szCs w:val="16"/>
        </w:rPr>
        <w:tab/>
      </w:r>
      <w:r w:rsidR="00D00EC3">
        <w:rPr>
          <w:rFonts w:cstheme="minorHAnsi"/>
          <w:sz w:val="16"/>
          <w:szCs w:val="16"/>
        </w:rPr>
        <w:tab/>
      </w:r>
      <w:r w:rsidR="00D00EC3">
        <w:rPr>
          <w:rFonts w:cstheme="minorHAnsi"/>
          <w:sz w:val="16"/>
          <w:szCs w:val="16"/>
        </w:rPr>
        <w:tab/>
      </w:r>
      <w:r w:rsidRPr="004640FF">
        <w:rPr>
          <w:rFonts w:cstheme="minorHAnsi"/>
          <w:sz w:val="16"/>
          <w:szCs w:val="16"/>
        </w:rPr>
        <w:t xml:space="preserve"> ;</w:t>
      </w:r>
      <w:proofErr w:type="spellStart"/>
      <w:r w:rsidRPr="004640FF">
        <w:rPr>
          <w:rFonts w:cstheme="minorHAnsi"/>
          <w:sz w:val="16"/>
          <w:szCs w:val="16"/>
        </w:rPr>
        <w:t>Отпарвка</w:t>
      </w:r>
      <w:proofErr w:type="spellEnd"/>
      <w:r w:rsidRPr="004640FF">
        <w:rPr>
          <w:rFonts w:cstheme="minorHAnsi"/>
          <w:sz w:val="16"/>
          <w:szCs w:val="16"/>
        </w:rPr>
        <w:t xml:space="preserve"> сигнала контроллеру прерываний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  <w:lang w:val="en-US"/>
        </w:rPr>
        <w:t>popad</w:t>
      </w:r>
      <w:proofErr w:type="spellEnd"/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  <w:lang w:val="en-US"/>
        </w:rPr>
        <w:t xml:space="preserve">    pop </w:t>
      </w:r>
      <w:proofErr w:type="spellStart"/>
      <w:r w:rsidRPr="004640FF">
        <w:rPr>
          <w:rFonts w:cstheme="minorHAnsi"/>
          <w:sz w:val="16"/>
          <w:szCs w:val="16"/>
          <w:lang w:val="en-US"/>
        </w:rPr>
        <w:t>es</w:t>
      </w:r>
      <w:proofErr w:type="spellEnd"/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  <w:lang w:val="en-US"/>
        </w:rPr>
        <w:t xml:space="preserve">    pop ds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  <w:lang w:val="en-US"/>
        </w:rPr>
        <w:t>iretd</w:t>
      </w:r>
      <w:proofErr w:type="spellEnd"/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  <w:lang w:val="en-US"/>
        </w:rPr>
        <w:t xml:space="preserve">TIMER_HANDLER </w:t>
      </w:r>
      <w:proofErr w:type="spellStart"/>
      <w:r w:rsidRPr="004640FF">
        <w:rPr>
          <w:rFonts w:cstheme="minorHAnsi"/>
          <w:sz w:val="16"/>
          <w:szCs w:val="16"/>
          <w:lang w:val="en-US"/>
        </w:rPr>
        <w:t>endp</w:t>
      </w:r>
      <w:proofErr w:type="spellEnd"/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  <w:lang w:val="en-US"/>
        </w:rPr>
        <w:t xml:space="preserve">KEYBOARD_HANDLER </w:t>
      </w:r>
      <w:proofErr w:type="spellStart"/>
      <w:r w:rsidRPr="004640FF">
        <w:rPr>
          <w:rFonts w:cstheme="minorHAnsi"/>
          <w:sz w:val="16"/>
          <w:szCs w:val="16"/>
          <w:lang w:val="en-US"/>
        </w:rPr>
        <w:t>proc</w:t>
      </w:r>
      <w:proofErr w:type="spellEnd"/>
      <w:r w:rsidRPr="004640FF">
        <w:rPr>
          <w:rFonts w:cstheme="minorHAnsi"/>
          <w:sz w:val="16"/>
          <w:szCs w:val="16"/>
          <w:lang w:val="en-US"/>
        </w:rPr>
        <w:t xml:space="preserve"> near                     </w:t>
      </w:r>
      <w:r w:rsidR="00D00EC3" w:rsidRPr="00D00EC3">
        <w:rPr>
          <w:rFonts w:cstheme="minorHAnsi"/>
          <w:sz w:val="16"/>
          <w:szCs w:val="16"/>
          <w:lang w:val="en-US"/>
        </w:rPr>
        <w:tab/>
      </w:r>
      <w:r w:rsidR="00D00EC3" w:rsidRPr="00D00EC3">
        <w:rPr>
          <w:rFonts w:cstheme="minorHAnsi"/>
          <w:sz w:val="16"/>
          <w:szCs w:val="16"/>
          <w:lang w:val="en-US"/>
        </w:rPr>
        <w:tab/>
      </w:r>
      <w:r w:rsidR="00D00EC3" w:rsidRPr="00D00EC3">
        <w:rPr>
          <w:rFonts w:cstheme="minorHAnsi"/>
          <w:sz w:val="16"/>
          <w:szCs w:val="16"/>
          <w:lang w:val="en-US"/>
        </w:rPr>
        <w:tab/>
      </w:r>
      <w:r w:rsidRPr="004640FF">
        <w:rPr>
          <w:rFonts w:cstheme="minorHAnsi"/>
          <w:sz w:val="16"/>
          <w:szCs w:val="16"/>
          <w:lang w:val="en-US"/>
        </w:rPr>
        <w:t xml:space="preserve"> ;</w:t>
      </w:r>
      <w:r w:rsidRPr="004640FF">
        <w:rPr>
          <w:rFonts w:cstheme="minorHAnsi"/>
          <w:sz w:val="16"/>
          <w:szCs w:val="16"/>
        </w:rPr>
        <w:t>Обработчик</w:t>
      </w:r>
      <w:r w:rsidRPr="004640FF">
        <w:rPr>
          <w:rFonts w:cstheme="minorHAnsi"/>
          <w:sz w:val="16"/>
          <w:szCs w:val="16"/>
          <w:lang w:val="en-US"/>
        </w:rPr>
        <w:t xml:space="preserve"> </w:t>
      </w:r>
      <w:r w:rsidRPr="004640FF">
        <w:rPr>
          <w:rFonts w:cstheme="minorHAnsi"/>
          <w:sz w:val="16"/>
          <w:szCs w:val="16"/>
        </w:rPr>
        <w:t>прерывания</w:t>
      </w:r>
      <w:r w:rsidRPr="004640FF">
        <w:rPr>
          <w:rFonts w:cstheme="minorHAnsi"/>
          <w:sz w:val="16"/>
          <w:szCs w:val="16"/>
          <w:lang w:val="en-US"/>
        </w:rPr>
        <w:t xml:space="preserve"> </w:t>
      </w:r>
      <w:r w:rsidRPr="004640FF">
        <w:rPr>
          <w:rFonts w:cstheme="minorHAnsi"/>
          <w:sz w:val="16"/>
          <w:szCs w:val="16"/>
        </w:rPr>
        <w:t>клавиатуры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4640FF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</w:rPr>
        <w:t>push</w:t>
      </w:r>
      <w:proofErr w:type="spellEnd"/>
      <w:r w:rsidRPr="004640FF">
        <w:rPr>
          <w:rFonts w:cstheme="minorHAnsi"/>
          <w:sz w:val="16"/>
          <w:szCs w:val="16"/>
        </w:rPr>
        <w:t xml:space="preserve"> </w:t>
      </w:r>
      <w:proofErr w:type="spellStart"/>
      <w:r w:rsidRPr="004640FF">
        <w:rPr>
          <w:rFonts w:cstheme="minorHAnsi"/>
          <w:sz w:val="16"/>
          <w:szCs w:val="16"/>
        </w:rPr>
        <w:t>ds</w:t>
      </w:r>
      <w:proofErr w:type="spellEnd"/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4640FF">
        <w:rPr>
          <w:rFonts w:cstheme="minorHAnsi"/>
          <w:sz w:val="16"/>
          <w:szCs w:val="16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</w:rPr>
        <w:t>push</w:t>
      </w:r>
      <w:proofErr w:type="spellEnd"/>
      <w:r w:rsidRPr="004640FF">
        <w:rPr>
          <w:rFonts w:cstheme="minorHAnsi"/>
          <w:sz w:val="16"/>
          <w:szCs w:val="16"/>
        </w:rPr>
        <w:t xml:space="preserve"> </w:t>
      </w:r>
      <w:proofErr w:type="spellStart"/>
      <w:r w:rsidRPr="004640FF">
        <w:rPr>
          <w:rFonts w:cstheme="minorHAnsi"/>
          <w:sz w:val="16"/>
          <w:szCs w:val="16"/>
        </w:rPr>
        <w:t>es</w:t>
      </w:r>
      <w:proofErr w:type="spellEnd"/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4640FF">
        <w:rPr>
          <w:rFonts w:cstheme="minorHAnsi"/>
          <w:sz w:val="16"/>
          <w:szCs w:val="16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</w:rPr>
        <w:t>pushad</w:t>
      </w:r>
      <w:proofErr w:type="spellEnd"/>
      <w:r w:rsidRPr="004640FF">
        <w:rPr>
          <w:rFonts w:cstheme="minorHAnsi"/>
          <w:sz w:val="16"/>
          <w:szCs w:val="16"/>
        </w:rPr>
        <w:t xml:space="preserve">                                      </w:t>
      </w:r>
      <w:r w:rsidR="00D00EC3">
        <w:rPr>
          <w:rFonts w:cstheme="minorHAnsi"/>
          <w:sz w:val="16"/>
          <w:szCs w:val="16"/>
        </w:rPr>
        <w:tab/>
      </w:r>
      <w:r w:rsidR="00D00EC3">
        <w:rPr>
          <w:rFonts w:cstheme="minorHAnsi"/>
          <w:sz w:val="16"/>
          <w:szCs w:val="16"/>
        </w:rPr>
        <w:tab/>
      </w:r>
      <w:r w:rsidR="00D00EC3">
        <w:rPr>
          <w:rFonts w:cstheme="minorHAnsi"/>
          <w:sz w:val="16"/>
          <w:szCs w:val="16"/>
        </w:rPr>
        <w:tab/>
      </w:r>
      <w:r w:rsidR="00D00EC3">
        <w:rPr>
          <w:rFonts w:cstheme="minorHAnsi"/>
          <w:sz w:val="16"/>
          <w:szCs w:val="16"/>
        </w:rPr>
        <w:tab/>
      </w:r>
      <w:r w:rsidR="00D00EC3">
        <w:rPr>
          <w:rFonts w:cstheme="minorHAnsi"/>
          <w:sz w:val="16"/>
          <w:szCs w:val="16"/>
        </w:rPr>
        <w:tab/>
      </w:r>
      <w:r w:rsidRPr="004640FF">
        <w:rPr>
          <w:rFonts w:cstheme="minorHAnsi"/>
          <w:sz w:val="16"/>
          <w:szCs w:val="16"/>
        </w:rPr>
        <w:t>;Сохранить расширенные регистры общего назначения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4640FF">
        <w:rPr>
          <w:rFonts w:cstheme="minorHAnsi"/>
          <w:sz w:val="16"/>
          <w:szCs w:val="16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</w:rPr>
        <w:t>in</w:t>
      </w:r>
      <w:proofErr w:type="spellEnd"/>
      <w:r w:rsidRPr="004640FF">
        <w:rPr>
          <w:rFonts w:cstheme="minorHAnsi"/>
          <w:sz w:val="16"/>
          <w:szCs w:val="16"/>
        </w:rPr>
        <w:t xml:space="preserve">   al,60h                                 </w:t>
      </w:r>
      <w:r w:rsidR="00D00EC3">
        <w:rPr>
          <w:rFonts w:cstheme="minorHAnsi"/>
          <w:sz w:val="16"/>
          <w:szCs w:val="16"/>
        </w:rPr>
        <w:tab/>
      </w:r>
      <w:r w:rsidR="00D00EC3">
        <w:rPr>
          <w:rFonts w:cstheme="minorHAnsi"/>
          <w:sz w:val="16"/>
          <w:szCs w:val="16"/>
        </w:rPr>
        <w:tab/>
      </w:r>
      <w:r w:rsidR="00D00EC3">
        <w:rPr>
          <w:rFonts w:cstheme="minorHAnsi"/>
          <w:sz w:val="16"/>
          <w:szCs w:val="16"/>
        </w:rPr>
        <w:tab/>
      </w:r>
      <w:r w:rsidR="00D00EC3">
        <w:rPr>
          <w:rFonts w:cstheme="minorHAnsi"/>
          <w:sz w:val="16"/>
          <w:szCs w:val="16"/>
        </w:rPr>
        <w:tab/>
      </w:r>
      <w:r w:rsidR="00D00EC3">
        <w:rPr>
          <w:rFonts w:cstheme="minorHAnsi"/>
          <w:sz w:val="16"/>
          <w:szCs w:val="16"/>
        </w:rPr>
        <w:tab/>
      </w:r>
      <w:r w:rsidRPr="004640FF">
        <w:rPr>
          <w:rFonts w:cstheme="minorHAnsi"/>
          <w:sz w:val="16"/>
          <w:szCs w:val="16"/>
        </w:rPr>
        <w:t>;Считать скан код последней нажатой клавиши                                ;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4640FF">
        <w:rPr>
          <w:rFonts w:cstheme="minorHAnsi"/>
          <w:sz w:val="16"/>
          <w:szCs w:val="16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</w:rPr>
        <w:t>cmp</w:t>
      </w:r>
      <w:proofErr w:type="spellEnd"/>
      <w:r w:rsidRPr="004640FF">
        <w:rPr>
          <w:rFonts w:cstheme="minorHAnsi"/>
          <w:sz w:val="16"/>
          <w:szCs w:val="16"/>
        </w:rPr>
        <w:t xml:space="preserve">  al,1                                  </w:t>
      </w:r>
      <w:r w:rsidR="00D00EC3">
        <w:rPr>
          <w:rFonts w:cstheme="minorHAnsi"/>
          <w:sz w:val="16"/>
          <w:szCs w:val="16"/>
        </w:rPr>
        <w:tab/>
      </w:r>
      <w:r w:rsidR="00D00EC3">
        <w:rPr>
          <w:rFonts w:cstheme="minorHAnsi"/>
          <w:sz w:val="16"/>
          <w:szCs w:val="16"/>
        </w:rPr>
        <w:tab/>
      </w:r>
      <w:r w:rsidR="00D00EC3">
        <w:rPr>
          <w:rFonts w:cstheme="minorHAnsi"/>
          <w:sz w:val="16"/>
          <w:szCs w:val="16"/>
        </w:rPr>
        <w:tab/>
      </w:r>
      <w:r w:rsidR="00D00EC3">
        <w:rPr>
          <w:rFonts w:cstheme="minorHAnsi"/>
          <w:sz w:val="16"/>
          <w:szCs w:val="16"/>
        </w:rPr>
        <w:tab/>
      </w:r>
      <w:r w:rsidR="00D00EC3">
        <w:rPr>
          <w:rFonts w:cstheme="minorHAnsi"/>
          <w:sz w:val="16"/>
          <w:szCs w:val="16"/>
        </w:rPr>
        <w:tab/>
      </w:r>
      <w:r w:rsidRPr="004640FF">
        <w:rPr>
          <w:rFonts w:cstheme="minorHAnsi"/>
          <w:sz w:val="16"/>
          <w:szCs w:val="16"/>
        </w:rPr>
        <w:t xml:space="preserve"> ;Если был нажат 'ESC'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4640FF">
        <w:rPr>
          <w:rFonts w:cstheme="minorHAnsi"/>
          <w:sz w:val="16"/>
          <w:szCs w:val="16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</w:rPr>
        <w:t>je</w:t>
      </w:r>
      <w:proofErr w:type="spellEnd"/>
      <w:r w:rsidRPr="004640FF">
        <w:rPr>
          <w:rFonts w:cstheme="minorHAnsi"/>
          <w:sz w:val="16"/>
          <w:szCs w:val="16"/>
        </w:rPr>
        <w:t xml:space="preserve">   KEYBOARD_EXIT                         </w:t>
      </w:r>
      <w:r w:rsidR="00D00EC3">
        <w:rPr>
          <w:rFonts w:cstheme="minorHAnsi"/>
          <w:sz w:val="16"/>
          <w:szCs w:val="16"/>
        </w:rPr>
        <w:tab/>
      </w:r>
      <w:r w:rsidR="00D00EC3">
        <w:rPr>
          <w:rFonts w:cstheme="minorHAnsi"/>
          <w:sz w:val="16"/>
          <w:szCs w:val="16"/>
        </w:rPr>
        <w:tab/>
      </w:r>
      <w:r w:rsidR="00D00EC3">
        <w:rPr>
          <w:rFonts w:cstheme="minorHAnsi"/>
          <w:sz w:val="16"/>
          <w:szCs w:val="16"/>
        </w:rPr>
        <w:tab/>
      </w:r>
      <w:r w:rsidR="00D00EC3">
        <w:rPr>
          <w:rFonts w:cstheme="minorHAnsi"/>
          <w:sz w:val="16"/>
          <w:szCs w:val="16"/>
        </w:rPr>
        <w:tab/>
      </w:r>
      <w:r w:rsidRPr="004640FF">
        <w:rPr>
          <w:rFonts w:cstheme="minorHAnsi"/>
          <w:sz w:val="16"/>
          <w:szCs w:val="16"/>
        </w:rPr>
        <w:t xml:space="preserve"> ;Тогда на выход из защищенного режима   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4640FF">
        <w:rPr>
          <w:rFonts w:cstheme="minorHAnsi"/>
          <w:sz w:val="16"/>
          <w:szCs w:val="16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</w:rPr>
        <w:t>mov</w:t>
      </w:r>
      <w:proofErr w:type="spellEnd"/>
      <w:r w:rsidRPr="004640FF">
        <w:rPr>
          <w:rFonts w:cstheme="minorHAnsi"/>
          <w:sz w:val="16"/>
          <w:szCs w:val="16"/>
        </w:rPr>
        <w:t xml:space="preserve">  </w:t>
      </w:r>
      <w:proofErr w:type="spellStart"/>
      <w:r w:rsidRPr="004640FF">
        <w:rPr>
          <w:rFonts w:cstheme="minorHAnsi"/>
          <w:sz w:val="16"/>
          <w:szCs w:val="16"/>
        </w:rPr>
        <w:t>ds</w:t>
      </w:r>
      <w:proofErr w:type="spellEnd"/>
      <w:r w:rsidRPr="004640FF">
        <w:rPr>
          <w:rFonts w:cstheme="minorHAnsi"/>
          <w:sz w:val="16"/>
          <w:szCs w:val="16"/>
        </w:rPr>
        <w:t>:[KEY_SCAN_CODE],</w:t>
      </w:r>
      <w:proofErr w:type="spellStart"/>
      <w:r w:rsidRPr="004640FF">
        <w:rPr>
          <w:rFonts w:cstheme="minorHAnsi"/>
          <w:sz w:val="16"/>
          <w:szCs w:val="16"/>
        </w:rPr>
        <w:t>al</w:t>
      </w:r>
      <w:proofErr w:type="spellEnd"/>
      <w:r w:rsidRPr="004640FF">
        <w:rPr>
          <w:rFonts w:cstheme="minorHAnsi"/>
          <w:sz w:val="16"/>
          <w:szCs w:val="16"/>
        </w:rPr>
        <w:t xml:space="preserve">                  </w:t>
      </w:r>
      <w:r w:rsidR="00D00EC3">
        <w:rPr>
          <w:rFonts w:cstheme="minorHAnsi"/>
          <w:sz w:val="16"/>
          <w:szCs w:val="16"/>
        </w:rPr>
        <w:tab/>
      </w:r>
      <w:r w:rsidR="00D00EC3">
        <w:rPr>
          <w:rFonts w:cstheme="minorHAnsi"/>
          <w:sz w:val="16"/>
          <w:szCs w:val="16"/>
        </w:rPr>
        <w:tab/>
      </w:r>
      <w:r w:rsidR="00D00EC3">
        <w:rPr>
          <w:rFonts w:cstheme="minorHAnsi"/>
          <w:sz w:val="16"/>
          <w:szCs w:val="16"/>
        </w:rPr>
        <w:tab/>
      </w:r>
      <w:r w:rsidR="00D00EC3">
        <w:rPr>
          <w:rFonts w:cstheme="minorHAnsi"/>
          <w:sz w:val="16"/>
          <w:szCs w:val="16"/>
        </w:rPr>
        <w:tab/>
      </w:r>
      <w:r w:rsidRPr="004640FF">
        <w:rPr>
          <w:rFonts w:cstheme="minorHAnsi"/>
          <w:sz w:val="16"/>
          <w:szCs w:val="16"/>
        </w:rPr>
        <w:t>;Записать его в память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</w:rPr>
        <w:t xml:space="preserve">    </w:t>
      </w:r>
      <w:r w:rsidRPr="004640FF">
        <w:rPr>
          <w:rFonts w:cstheme="minorHAnsi"/>
          <w:sz w:val="16"/>
          <w:szCs w:val="16"/>
          <w:lang w:val="en-US"/>
        </w:rPr>
        <w:t xml:space="preserve">lea  </w:t>
      </w:r>
      <w:proofErr w:type="spellStart"/>
      <w:r w:rsidRPr="004640FF">
        <w:rPr>
          <w:rFonts w:cstheme="minorHAnsi"/>
          <w:sz w:val="16"/>
          <w:szCs w:val="16"/>
          <w:lang w:val="en-US"/>
        </w:rPr>
        <w:t>edi,ds</w:t>
      </w:r>
      <w:proofErr w:type="spellEnd"/>
      <w:r w:rsidRPr="004640FF">
        <w:rPr>
          <w:rFonts w:cstheme="minorHAnsi"/>
          <w:sz w:val="16"/>
          <w:szCs w:val="16"/>
          <w:lang w:val="en-US"/>
        </w:rPr>
        <w:t>:[BUFFER_SCAN_CODE]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  <w:lang w:val="en-US"/>
        </w:rPr>
        <w:t>mov</w:t>
      </w:r>
      <w:proofErr w:type="spellEnd"/>
      <w:r w:rsidRPr="004640FF">
        <w:rPr>
          <w:rFonts w:cstheme="minorHAnsi"/>
          <w:sz w:val="16"/>
          <w:szCs w:val="16"/>
          <w:lang w:val="en-US"/>
        </w:rPr>
        <w:t xml:space="preserve">  </w:t>
      </w:r>
      <w:proofErr w:type="spellStart"/>
      <w:r w:rsidRPr="004640FF">
        <w:rPr>
          <w:rFonts w:cstheme="minorHAnsi"/>
          <w:sz w:val="16"/>
          <w:szCs w:val="16"/>
          <w:lang w:val="en-US"/>
        </w:rPr>
        <w:t>al,ds</w:t>
      </w:r>
      <w:proofErr w:type="spellEnd"/>
      <w:r w:rsidRPr="004640FF">
        <w:rPr>
          <w:rFonts w:cstheme="minorHAnsi"/>
          <w:sz w:val="16"/>
          <w:szCs w:val="16"/>
          <w:lang w:val="en-US"/>
        </w:rPr>
        <w:t>:[KEY_SCAN_CODE]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4640FF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</w:rPr>
        <w:t>xor</w:t>
      </w:r>
      <w:proofErr w:type="spellEnd"/>
      <w:r w:rsidRPr="004640FF">
        <w:rPr>
          <w:rFonts w:cstheme="minorHAnsi"/>
          <w:sz w:val="16"/>
          <w:szCs w:val="16"/>
        </w:rPr>
        <w:t xml:space="preserve">  </w:t>
      </w:r>
      <w:proofErr w:type="spellStart"/>
      <w:r w:rsidRPr="004640FF">
        <w:rPr>
          <w:rFonts w:cstheme="minorHAnsi"/>
          <w:sz w:val="16"/>
          <w:szCs w:val="16"/>
        </w:rPr>
        <w:t>ah,ah</w:t>
      </w:r>
      <w:proofErr w:type="spellEnd"/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4640FF">
        <w:rPr>
          <w:rFonts w:cstheme="minorHAnsi"/>
          <w:sz w:val="16"/>
          <w:szCs w:val="16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</w:rPr>
        <w:t>call</w:t>
      </w:r>
      <w:proofErr w:type="spellEnd"/>
      <w:r w:rsidRPr="004640FF">
        <w:rPr>
          <w:rFonts w:cstheme="minorHAnsi"/>
          <w:sz w:val="16"/>
          <w:szCs w:val="16"/>
        </w:rPr>
        <w:t xml:space="preserve"> BYTE_TO_HEX                            </w:t>
      </w:r>
      <w:r w:rsidR="00D00EC3">
        <w:rPr>
          <w:rFonts w:cstheme="minorHAnsi"/>
          <w:sz w:val="16"/>
          <w:szCs w:val="16"/>
        </w:rPr>
        <w:tab/>
      </w:r>
      <w:r w:rsidR="00D00EC3">
        <w:rPr>
          <w:rFonts w:cstheme="minorHAnsi"/>
          <w:sz w:val="16"/>
          <w:szCs w:val="16"/>
        </w:rPr>
        <w:tab/>
      </w:r>
      <w:r w:rsidR="00D00EC3">
        <w:rPr>
          <w:rFonts w:cstheme="minorHAnsi"/>
          <w:sz w:val="16"/>
          <w:szCs w:val="16"/>
        </w:rPr>
        <w:tab/>
      </w:r>
      <w:r w:rsidR="00D00EC3">
        <w:rPr>
          <w:rFonts w:cstheme="minorHAnsi"/>
          <w:sz w:val="16"/>
          <w:szCs w:val="16"/>
        </w:rPr>
        <w:tab/>
      </w:r>
      <w:r w:rsidRPr="004640FF">
        <w:rPr>
          <w:rFonts w:cstheme="minorHAnsi"/>
          <w:sz w:val="16"/>
          <w:szCs w:val="16"/>
        </w:rPr>
        <w:t>;Преобразовать скан-код в строку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  <w:lang w:val="en-US"/>
        </w:rPr>
        <w:t>mov</w:t>
      </w:r>
      <w:proofErr w:type="spellEnd"/>
      <w:r w:rsidRPr="004640FF">
        <w:rPr>
          <w:rFonts w:cstheme="minorHAnsi"/>
          <w:sz w:val="16"/>
          <w:szCs w:val="16"/>
          <w:lang w:val="en-US"/>
        </w:rPr>
        <w:t xml:space="preserve">  edi,200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  <w:lang w:val="en-US"/>
        </w:rPr>
        <w:t xml:space="preserve">    lea  </w:t>
      </w:r>
      <w:proofErr w:type="spellStart"/>
      <w:r w:rsidRPr="004640FF">
        <w:rPr>
          <w:rFonts w:cstheme="minorHAnsi"/>
          <w:sz w:val="16"/>
          <w:szCs w:val="16"/>
          <w:lang w:val="en-US"/>
        </w:rPr>
        <w:t>esi,BUFFER_SCAN_CODE</w:t>
      </w:r>
      <w:proofErr w:type="spellEnd"/>
      <w:r w:rsidRPr="004640FF">
        <w:rPr>
          <w:rFonts w:cstheme="minorHAnsi"/>
          <w:sz w:val="16"/>
          <w:szCs w:val="16"/>
          <w:lang w:val="en-US"/>
        </w:rPr>
        <w:t xml:space="preserve">                   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4640FF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</w:rPr>
        <w:t>call</w:t>
      </w:r>
      <w:proofErr w:type="spellEnd"/>
      <w:r w:rsidRPr="004640FF">
        <w:rPr>
          <w:rFonts w:cstheme="minorHAnsi"/>
          <w:sz w:val="16"/>
          <w:szCs w:val="16"/>
        </w:rPr>
        <w:t xml:space="preserve"> BUFFER_OUTPUT                          </w:t>
      </w:r>
      <w:r w:rsidR="00D00EC3">
        <w:rPr>
          <w:rFonts w:cstheme="minorHAnsi"/>
          <w:sz w:val="16"/>
          <w:szCs w:val="16"/>
        </w:rPr>
        <w:tab/>
      </w:r>
      <w:r w:rsidR="00D00EC3">
        <w:rPr>
          <w:rFonts w:cstheme="minorHAnsi"/>
          <w:sz w:val="16"/>
          <w:szCs w:val="16"/>
        </w:rPr>
        <w:tab/>
      </w:r>
      <w:r w:rsidR="00D00EC3">
        <w:rPr>
          <w:rFonts w:cstheme="minorHAnsi"/>
          <w:sz w:val="16"/>
          <w:szCs w:val="16"/>
        </w:rPr>
        <w:tab/>
      </w:r>
      <w:r w:rsidR="00D00EC3">
        <w:rPr>
          <w:rFonts w:cstheme="minorHAnsi"/>
          <w:sz w:val="16"/>
          <w:szCs w:val="16"/>
        </w:rPr>
        <w:tab/>
      </w:r>
      <w:r w:rsidRPr="004640FF">
        <w:rPr>
          <w:rFonts w:cstheme="minorHAnsi"/>
          <w:sz w:val="16"/>
          <w:szCs w:val="16"/>
        </w:rPr>
        <w:t>;Вывести строку со скан-кодом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  <w:lang w:val="en-US"/>
        </w:rPr>
        <w:t>jmp</w:t>
      </w:r>
      <w:proofErr w:type="spellEnd"/>
      <w:r w:rsidRPr="004640FF">
        <w:rPr>
          <w:rFonts w:cstheme="minorHAnsi"/>
          <w:sz w:val="16"/>
          <w:szCs w:val="16"/>
          <w:lang w:val="en-US"/>
        </w:rPr>
        <w:t xml:space="preserve">  KEYBOARD_RETURN  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  <w:lang w:val="en-US"/>
        </w:rPr>
        <w:t>KEYBOARD_EXIT: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  <w:lang w:val="en-US"/>
        </w:rPr>
        <w:t>mov</w:t>
      </w:r>
      <w:proofErr w:type="spellEnd"/>
      <w:r w:rsidRPr="004640FF">
        <w:rPr>
          <w:rFonts w:cstheme="minorHAnsi"/>
          <w:sz w:val="16"/>
          <w:szCs w:val="16"/>
          <w:lang w:val="en-US"/>
        </w:rPr>
        <w:t xml:space="preserve">  al,20h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  <w:lang w:val="en-US"/>
        </w:rPr>
        <w:t xml:space="preserve">    out  20h,al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  <w:lang w:val="en-US"/>
        </w:rPr>
        <w:t>db</w:t>
      </w:r>
      <w:proofErr w:type="spellEnd"/>
      <w:r w:rsidRPr="004640FF">
        <w:rPr>
          <w:rFonts w:cstheme="minorHAnsi"/>
          <w:sz w:val="16"/>
          <w:szCs w:val="16"/>
          <w:lang w:val="en-US"/>
        </w:rPr>
        <w:t xml:space="preserve"> 0eah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  <w:lang w:val="en-US"/>
        </w:rPr>
        <w:t>dd</w:t>
      </w:r>
      <w:proofErr w:type="spellEnd"/>
      <w:r w:rsidRPr="004640FF">
        <w:rPr>
          <w:rFonts w:cstheme="minorHAnsi"/>
          <w:sz w:val="16"/>
          <w:szCs w:val="16"/>
          <w:lang w:val="en-US"/>
        </w:rPr>
        <w:t xml:space="preserve"> OFFSET EXIT_FROM_INTERRUPT 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  <w:lang w:val="en-US"/>
        </w:rPr>
        <w:t>dw</w:t>
      </w:r>
      <w:proofErr w:type="spellEnd"/>
      <w:r w:rsidRPr="004640FF">
        <w:rPr>
          <w:rFonts w:cstheme="minorHAnsi"/>
          <w:sz w:val="16"/>
          <w:szCs w:val="16"/>
          <w:lang w:val="en-US"/>
        </w:rPr>
        <w:t xml:space="preserve"> CODE_PM_DESC  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  <w:lang w:val="en-US"/>
        </w:rPr>
        <w:t>KEYBOARD_RETURN: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4640FF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</w:rPr>
        <w:t>mov</w:t>
      </w:r>
      <w:proofErr w:type="spellEnd"/>
      <w:r w:rsidRPr="004640FF">
        <w:rPr>
          <w:rFonts w:cstheme="minorHAnsi"/>
          <w:sz w:val="16"/>
          <w:szCs w:val="16"/>
        </w:rPr>
        <w:t xml:space="preserve">  al,20h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4640FF">
        <w:rPr>
          <w:rFonts w:cstheme="minorHAnsi"/>
          <w:sz w:val="16"/>
          <w:szCs w:val="16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</w:rPr>
        <w:t>out</w:t>
      </w:r>
      <w:proofErr w:type="spellEnd"/>
      <w:r w:rsidRPr="004640FF">
        <w:rPr>
          <w:rFonts w:cstheme="minorHAnsi"/>
          <w:sz w:val="16"/>
          <w:szCs w:val="16"/>
        </w:rPr>
        <w:t xml:space="preserve">  20h,al                                 </w:t>
      </w:r>
      <w:r w:rsidR="00D00EC3">
        <w:rPr>
          <w:rFonts w:cstheme="minorHAnsi"/>
          <w:sz w:val="16"/>
          <w:szCs w:val="16"/>
        </w:rPr>
        <w:tab/>
      </w:r>
      <w:r w:rsidR="00D00EC3">
        <w:rPr>
          <w:rFonts w:cstheme="minorHAnsi"/>
          <w:sz w:val="16"/>
          <w:szCs w:val="16"/>
        </w:rPr>
        <w:tab/>
      </w:r>
      <w:r w:rsidR="00D00EC3">
        <w:rPr>
          <w:rFonts w:cstheme="minorHAnsi"/>
          <w:sz w:val="16"/>
          <w:szCs w:val="16"/>
        </w:rPr>
        <w:tab/>
      </w:r>
      <w:r w:rsidR="00D00EC3">
        <w:rPr>
          <w:rFonts w:cstheme="minorHAnsi"/>
          <w:sz w:val="16"/>
          <w:szCs w:val="16"/>
        </w:rPr>
        <w:tab/>
      </w:r>
      <w:r w:rsidRPr="004640FF">
        <w:rPr>
          <w:rFonts w:cstheme="minorHAnsi"/>
          <w:sz w:val="16"/>
          <w:szCs w:val="16"/>
        </w:rPr>
        <w:t>;</w:t>
      </w:r>
      <w:proofErr w:type="spellStart"/>
      <w:r w:rsidRPr="004640FF">
        <w:rPr>
          <w:rFonts w:cstheme="minorHAnsi"/>
          <w:sz w:val="16"/>
          <w:szCs w:val="16"/>
        </w:rPr>
        <w:t>Отпарвка</w:t>
      </w:r>
      <w:proofErr w:type="spellEnd"/>
      <w:r w:rsidRPr="004640FF">
        <w:rPr>
          <w:rFonts w:cstheme="minorHAnsi"/>
          <w:sz w:val="16"/>
          <w:szCs w:val="16"/>
        </w:rPr>
        <w:t xml:space="preserve"> сигнала контроллеру прерываний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4640FF">
        <w:rPr>
          <w:rFonts w:cstheme="minorHAnsi"/>
          <w:sz w:val="16"/>
          <w:szCs w:val="16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</w:rPr>
        <w:t>popad</w:t>
      </w:r>
      <w:proofErr w:type="spellEnd"/>
      <w:r w:rsidRPr="004640FF">
        <w:rPr>
          <w:rFonts w:cstheme="minorHAnsi"/>
          <w:sz w:val="16"/>
          <w:szCs w:val="16"/>
        </w:rPr>
        <w:t xml:space="preserve">                                       </w:t>
      </w:r>
      <w:r w:rsidR="00D00EC3">
        <w:rPr>
          <w:rFonts w:cstheme="minorHAnsi"/>
          <w:sz w:val="16"/>
          <w:szCs w:val="16"/>
        </w:rPr>
        <w:tab/>
      </w:r>
      <w:r w:rsidR="00D00EC3">
        <w:rPr>
          <w:rFonts w:cstheme="minorHAnsi"/>
          <w:sz w:val="16"/>
          <w:szCs w:val="16"/>
        </w:rPr>
        <w:tab/>
      </w:r>
      <w:r w:rsidR="00D00EC3">
        <w:rPr>
          <w:rFonts w:cstheme="minorHAnsi"/>
          <w:sz w:val="16"/>
          <w:szCs w:val="16"/>
        </w:rPr>
        <w:tab/>
      </w:r>
      <w:r w:rsidR="00D00EC3">
        <w:rPr>
          <w:rFonts w:cstheme="minorHAnsi"/>
          <w:sz w:val="16"/>
          <w:szCs w:val="16"/>
        </w:rPr>
        <w:tab/>
      </w:r>
      <w:r w:rsidRPr="004640FF">
        <w:rPr>
          <w:rFonts w:cstheme="minorHAnsi"/>
          <w:sz w:val="16"/>
          <w:szCs w:val="16"/>
        </w:rPr>
        <w:t>;Восстановить значения регистров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4640FF">
        <w:rPr>
          <w:rFonts w:cstheme="minorHAnsi"/>
          <w:sz w:val="16"/>
          <w:szCs w:val="16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</w:rPr>
        <w:t>pop</w:t>
      </w:r>
      <w:proofErr w:type="spellEnd"/>
      <w:r w:rsidRPr="004640FF">
        <w:rPr>
          <w:rFonts w:cstheme="minorHAnsi"/>
          <w:sz w:val="16"/>
          <w:szCs w:val="16"/>
        </w:rPr>
        <w:t xml:space="preserve"> </w:t>
      </w:r>
      <w:proofErr w:type="spellStart"/>
      <w:r w:rsidRPr="004640FF">
        <w:rPr>
          <w:rFonts w:cstheme="minorHAnsi"/>
          <w:sz w:val="16"/>
          <w:szCs w:val="16"/>
        </w:rPr>
        <w:t>es</w:t>
      </w:r>
      <w:proofErr w:type="spellEnd"/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4640FF">
        <w:rPr>
          <w:rFonts w:cstheme="minorHAnsi"/>
          <w:sz w:val="16"/>
          <w:szCs w:val="16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</w:rPr>
        <w:t>pop</w:t>
      </w:r>
      <w:proofErr w:type="spellEnd"/>
      <w:r w:rsidRPr="004640FF">
        <w:rPr>
          <w:rFonts w:cstheme="minorHAnsi"/>
          <w:sz w:val="16"/>
          <w:szCs w:val="16"/>
        </w:rPr>
        <w:t xml:space="preserve"> </w:t>
      </w:r>
      <w:proofErr w:type="spellStart"/>
      <w:r w:rsidRPr="004640FF">
        <w:rPr>
          <w:rFonts w:cstheme="minorHAnsi"/>
          <w:sz w:val="16"/>
          <w:szCs w:val="16"/>
        </w:rPr>
        <w:t>ds</w:t>
      </w:r>
      <w:proofErr w:type="spellEnd"/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4640FF">
        <w:rPr>
          <w:rFonts w:cstheme="minorHAnsi"/>
          <w:sz w:val="16"/>
          <w:szCs w:val="16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</w:rPr>
        <w:t>iretd</w:t>
      </w:r>
      <w:proofErr w:type="spellEnd"/>
      <w:r w:rsidRPr="004640FF">
        <w:rPr>
          <w:rFonts w:cstheme="minorHAnsi"/>
          <w:sz w:val="16"/>
          <w:szCs w:val="16"/>
        </w:rPr>
        <w:t xml:space="preserve">                                       </w:t>
      </w:r>
      <w:r w:rsidR="00D00EC3">
        <w:rPr>
          <w:rFonts w:cstheme="minorHAnsi"/>
          <w:sz w:val="16"/>
          <w:szCs w:val="16"/>
        </w:rPr>
        <w:tab/>
      </w:r>
      <w:r w:rsidR="00D00EC3">
        <w:rPr>
          <w:rFonts w:cstheme="minorHAnsi"/>
          <w:sz w:val="16"/>
          <w:szCs w:val="16"/>
        </w:rPr>
        <w:tab/>
      </w:r>
      <w:r w:rsidR="00D00EC3">
        <w:rPr>
          <w:rFonts w:cstheme="minorHAnsi"/>
          <w:sz w:val="16"/>
          <w:szCs w:val="16"/>
        </w:rPr>
        <w:tab/>
      </w:r>
      <w:r w:rsidR="00D00EC3">
        <w:rPr>
          <w:rFonts w:cstheme="minorHAnsi"/>
          <w:sz w:val="16"/>
          <w:szCs w:val="16"/>
        </w:rPr>
        <w:tab/>
      </w:r>
      <w:r w:rsidRPr="004640FF">
        <w:rPr>
          <w:rFonts w:cstheme="minorHAnsi"/>
          <w:sz w:val="16"/>
          <w:szCs w:val="16"/>
        </w:rPr>
        <w:t>;Выход из прерывания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4640FF">
        <w:rPr>
          <w:rFonts w:cstheme="minorHAnsi"/>
          <w:sz w:val="16"/>
          <w:szCs w:val="16"/>
        </w:rPr>
        <w:t xml:space="preserve">KEYBOARD_HANDLER </w:t>
      </w:r>
      <w:proofErr w:type="spellStart"/>
      <w:r w:rsidRPr="004640FF">
        <w:rPr>
          <w:rFonts w:cstheme="minorHAnsi"/>
          <w:sz w:val="16"/>
          <w:szCs w:val="16"/>
        </w:rPr>
        <w:t>endp</w:t>
      </w:r>
      <w:proofErr w:type="spellEnd"/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4640FF">
        <w:rPr>
          <w:rFonts w:cstheme="minorHAnsi"/>
          <w:sz w:val="16"/>
          <w:szCs w:val="16"/>
        </w:rPr>
        <w:t xml:space="preserve">CLRSCR  </w:t>
      </w:r>
      <w:proofErr w:type="spellStart"/>
      <w:r w:rsidRPr="004640FF">
        <w:rPr>
          <w:rFonts w:cstheme="minorHAnsi"/>
          <w:sz w:val="16"/>
          <w:szCs w:val="16"/>
        </w:rPr>
        <w:t>proc</w:t>
      </w:r>
      <w:proofErr w:type="spellEnd"/>
      <w:r w:rsidRPr="004640FF">
        <w:rPr>
          <w:rFonts w:cstheme="minorHAnsi"/>
          <w:sz w:val="16"/>
          <w:szCs w:val="16"/>
        </w:rPr>
        <w:t xml:space="preserve"> </w:t>
      </w:r>
      <w:proofErr w:type="spellStart"/>
      <w:r w:rsidRPr="004640FF">
        <w:rPr>
          <w:rFonts w:cstheme="minorHAnsi"/>
          <w:sz w:val="16"/>
          <w:szCs w:val="16"/>
        </w:rPr>
        <w:t>near</w:t>
      </w:r>
      <w:proofErr w:type="spellEnd"/>
      <w:r w:rsidRPr="004640FF">
        <w:rPr>
          <w:rFonts w:cstheme="minorHAnsi"/>
          <w:sz w:val="16"/>
          <w:szCs w:val="16"/>
        </w:rPr>
        <w:t xml:space="preserve">                              </w:t>
      </w:r>
      <w:r w:rsidR="00D00EC3">
        <w:rPr>
          <w:rFonts w:cstheme="minorHAnsi"/>
          <w:sz w:val="16"/>
          <w:szCs w:val="16"/>
        </w:rPr>
        <w:tab/>
      </w:r>
      <w:r w:rsidR="00D00EC3">
        <w:rPr>
          <w:rFonts w:cstheme="minorHAnsi"/>
          <w:sz w:val="16"/>
          <w:szCs w:val="16"/>
        </w:rPr>
        <w:tab/>
      </w:r>
      <w:r w:rsidR="00D00EC3">
        <w:rPr>
          <w:rFonts w:cstheme="minorHAnsi"/>
          <w:sz w:val="16"/>
          <w:szCs w:val="16"/>
        </w:rPr>
        <w:tab/>
      </w:r>
      <w:r w:rsidRPr="004640FF">
        <w:rPr>
          <w:rFonts w:cstheme="minorHAnsi"/>
          <w:sz w:val="16"/>
          <w:szCs w:val="16"/>
        </w:rPr>
        <w:t xml:space="preserve"> ;Процедура очистки консоли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4640FF">
        <w:rPr>
          <w:rFonts w:cstheme="minorHAnsi"/>
          <w:sz w:val="16"/>
          <w:szCs w:val="16"/>
        </w:rPr>
        <w:lastRenderedPageBreak/>
        <w:t xml:space="preserve">    </w:t>
      </w:r>
      <w:proofErr w:type="spellStart"/>
      <w:r w:rsidRPr="004640FF">
        <w:rPr>
          <w:rFonts w:cstheme="minorHAnsi"/>
          <w:sz w:val="16"/>
          <w:szCs w:val="16"/>
        </w:rPr>
        <w:t>push</w:t>
      </w:r>
      <w:proofErr w:type="spellEnd"/>
      <w:r w:rsidRPr="004640FF">
        <w:rPr>
          <w:rFonts w:cstheme="minorHAnsi"/>
          <w:sz w:val="16"/>
          <w:szCs w:val="16"/>
        </w:rPr>
        <w:t xml:space="preserve"> </w:t>
      </w:r>
      <w:proofErr w:type="spellStart"/>
      <w:r w:rsidRPr="004640FF">
        <w:rPr>
          <w:rFonts w:cstheme="minorHAnsi"/>
          <w:sz w:val="16"/>
          <w:szCs w:val="16"/>
        </w:rPr>
        <w:t>es</w:t>
      </w:r>
      <w:proofErr w:type="spellEnd"/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4640FF">
        <w:rPr>
          <w:rFonts w:cstheme="minorHAnsi"/>
          <w:sz w:val="16"/>
          <w:szCs w:val="16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</w:rPr>
        <w:t>pushad</w:t>
      </w:r>
      <w:proofErr w:type="spellEnd"/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4640FF">
        <w:rPr>
          <w:rFonts w:cstheme="minorHAnsi"/>
          <w:sz w:val="16"/>
          <w:szCs w:val="16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</w:rPr>
        <w:t>mov</w:t>
      </w:r>
      <w:proofErr w:type="spellEnd"/>
      <w:r w:rsidRPr="004640FF">
        <w:rPr>
          <w:rFonts w:cstheme="minorHAnsi"/>
          <w:sz w:val="16"/>
          <w:szCs w:val="16"/>
        </w:rPr>
        <w:t xml:space="preserve">  </w:t>
      </w:r>
      <w:proofErr w:type="spellStart"/>
      <w:r w:rsidRPr="004640FF">
        <w:rPr>
          <w:rFonts w:cstheme="minorHAnsi"/>
          <w:sz w:val="16"/>
          <w:szCs w:val="16"/>
        </w:rPr>
        <w:t>ax,TEXT_DESC</w:t>
      </w:r>
      <w:proofErr w:type="spellEnd"/>
      <w:r w:rsidRPr="004640FF">
        <w:rPr>
          <w:rFonts w:cstheme="minorHAnsi"/>
          <w:sz w:val="16"/>
          <w:szCs w:val="16"/>
        </w:rPr>
        <w:t xml:space="preserve">                           </w:t>
      </w:r>
      <w:r w:rsidR="00D00EC3">
        <w:rPr>
          <w:rFonts w:cstheme="minorHAnsi"/>
          <w:sz w:val="16"/>
          <w:szCs w:val="16"/>
        </w:rPr>
        <w:tab/>
      </w:r>
      <w:r w:rsidR="00D00EC3">
        <w:rPr>
          <w:rFonts w:cstheme="minorHAnsi"/>
          <w:sz w:val="16"/>
          <w:szCs w:val="16"/>
        </w:rPr>
        <w:tab/>
      </w:r>
      <w:r w:rsidR="00D00EC3">
        <w:rPr>
          <w:rFonts w:cstheme="minorHAnsi"/>
          <w:sz w:val="16"/>
          <w:szCs w:val="16"/>
        </w:rPr>
        <w:tab/>
      </w:r>
      <w:r w:rsidRPr="004640FF">
        <w:rPr>
          <w:rFonts w:cstheme="minorHAnsi"/>
          <w:sz w:val="16"/>
          <w:szCs w:val="16"/>
        </w:rPr>
        <w:t xml:space="preserve">;Поместить в </w:t>
      </w:r>
      <w:proofErr w:type="spellStart"/>
      <w:r w:rsidRPr="004640FF">
        <w:rPr>
          <w:rFonts w:cstheme="minorHAnsi"/>
          <w:sz w:val="16"/>
          <w:szCs w:val="16"/>
        </w:rPr>
        <w:t>ax</w:t>
      </w:r>
      <w:proofErr w:type="spellEnd"/>
      <w:r w:rsidRPr="004640FF">
        <w:rPr>
          <w:rFonts w:cstheme="minorHAnsi"/>
          <w:sz w:val="16"/>
          <w:szCs w:val="16"/>
        </w:rPr>
        <w:t xml:space="preserve"> дескриптор текста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  <w:lang w:val="en-US"/>
        </w:rPr>
        <w:t>mov</w:t>
      </w:r>
      <w:proofErr w:type="spellEnd"/>
      <w:r w:rsidRPr="004640FF">
        <w:rPr>
          <w:rFonts w:cstheme="minorHAnsi"/>
          <w:sz w:val="16"/>
          <w:szCs w:val="16"/>
          <w:lang w:val="en-US"/>
        </w:rPr>
        <w:t xml:space="preserve">  </w:t>
      </w:r>
      <w:proofErr w:type="spellStart"/>
      <w:r w:rsidRPr="004640FF">
        <w:rPr>
          <w:rFonts w:cstheme="minorHAnsi"/>
          <w:sz w:val="16"/>
          <w:szCs w:val="16"/>
          <w:lang w:val="en-US"/>
        </w:rPr>
        <w:t>es,ax</w:t>
      </w:r>
      <w:proofErr w:type="spellEnd"/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  <w:lang w:val="en-US"/>
        </w:rPr>
        <w:t>xor</w:t>
      </w:r>
      <w:proofErr w:type="spellEnd"/>
      <w:r w:rsidRPr="004640FF">
        <w:rPr>
          <w:rFonts w:cstheme="minorHAnsi"/>
          <w:sz w:val="16"/>
          <w:szCs w:val="16"/>
          <w:lang w:val="en-US"/>
        </w:rPr>
        <w:t xml:space="preserve">  </w:t>
      </w:r>
      <w:proofErr w:type="spellStart"/>
      <w:r w:rsidRPr="004640FF">
        <w:rPr>
          <w:rFonts w:cstheme="minorHAnsi"/>
          <w:sz w:val="16"/>
          <w:szCs w:val="16"/>
          <w:lang w:val="en-US"/>
        </w:rPr>
        <w:t>edi,edi</w:t>
      </w:r>
      <w:proofErr w:type="spellEnd"/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4640FF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</w:rPr>
        <w:t>mov</w:t>
      </w:r>
      <w:proofErr w:type="spellEnd"/>
      <w:r w:rsidRPr="004640FF">
        <w:rPr>
          <w:rFonts w:cstheme="minorHAnsi"/>
          <w:sz w:val="16"/>
          <w:szCs w:val="16"/>
        </w:rPr>
        <w:t xml:space="preserve">  ecx,80*25                              </w:t>
      </w:r>
      <w:r w:rsidR="00D00EC3">
        <w:rPr>
          <w:rFonts w:cstheme="minorHAnsi"/>
          <w:sz w:val="16"/>
          <w:szCs w:val="16"/>
        </w:rPr>
        <w:tab/>
      </w:r>
      <w:r w:rsidR="00D00EC3">
        <w:rPr>
          <w:rFonts w:cstheme="minorHAnsi"/>
          <w:sz w:val="16"/>
          <w:szCs w:val="16"/>
        </w:rPr>
        <w:tab/>
      </w:r>
      <w:r w:rsidR="00D00EC3">
        <w:rPr>
          <w:rFonts w:cstheme="minorHAnsi"/>
          <w:sz w:val="16"/>
          <w:szCs w:val="16"/>
        </w:rPr>
        <w:tab/>
      </w:r>
      <w:r w:rsidRPr="004640FF">
        <w:rPr>
          <w:rFonts w:cstheme="minorHAnsi"/>
          <w:sz w:val="16"/>
          <w:szCs w:val="16"/>
        </w:rPr>
        <w:t>;Количество символов в окне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  <w:lang w:val="en-US"/>
        </w:rPr>
        <w:t>mov</w:t>
      </w:r>
      <w:proofErr w:type="spellEnd"/>
      <w:r w:rsidRPr="004640FF">
        <w:rPr>
          <w:rFonts w:cstheme="minorHAnsi"/>
          <w:sz w:val="16"/>
          <w:szCs w:val="16"/>
          <w:lang w:val="en-US"/>
        </w:rPr>
        <w:t xml:space="preserve">  ax,700h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  <w:lang w:val="en-US"/>
        </w:rPr>
        <w:t xml:space="preserve">    rep  </w:t>
      </w:r>
      <w:proofErr w:type="spellStart"/>
      <w:r w:rsidRPr="004640FF">
        <w:rPr>
          <w:rFonts w:cstheme="minorHAnsi"/>
          <w:sz w:val="16"/>
          <w:szCs w:val="16"/>
          <w:lang w:val="en-US"/>
        </w:rPr>
        <w:t>stosw</w:t>
      </w:r>
      <w:proofErr w:type="spellEnd"/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  <w:lang w:val="en-US"/>
        </w:rPr>
        <w:t>popad</w:t>
      </w:r>
      <w:proofErr w:type="spellEnd"/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  <w:lang w:val="en-US"/>
        </w:rPr>
        <w:t xml:space="preserve">    pop  </w:t>
      </w:r>
      <w:proofErr w:type="spellStart"/>
      <w:r w:rsidRPr="004640FF">
        <w:rPr>
          <w:rFonts w:cstheme="minorHAnsi"/>
          <w:sz w:val="16"/>
          <w:szCs w:val="16"/>
          <w:lang w:val="en-US"/>
        </w:rPr>
        <w:t>es</w:t>
      </w:r>
      <w:proofErr w:type="spellEnd"/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  <w:lang w:val="en-US"/>
        </w:rPr>
        <w:t xml:space="preserve">    ret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  <w:lang w:val="en-US"/>
        </w:rPr>
        <w:t xml:space="preserve">CLRSCR  </w:t>
      </w:r>
      <w:proofErr w:type="spellStart"/>
      <w:r w:rsidRPr="004640FF">
        <w:rPr>
          <w:rFonts w:cstheme="minorHAnsi"/>
          <w:sz w:val="16"/>
          <w:szCs w:val="16"/>
          <w:lang w:val="en-US"/>
        </w:rPr>
        <w:t>endp</w:t>
      </w:r>
      <w:proofErr w:type="spellEnd"/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  <w:lang w:val="en-US"/>
        </w:rPr>
        <w:t xml:space="preserve">BUFFER_CLEAR  </w:t>
      </w:r>
      <w:proofErr w:type="spellStart"/>
      <w:r w:rsidRPr="004640FF">
        <w:rPr>
          <w:rFonts w:cstheme="minorHAnsi"/>
          <w:sz w:val="16"/>
          <w:szCs w:val="16"/>
          <w:lang w:val="en-US"/>
        </w:rPr>
        <w:t>proc</w:t>
      </w:r>
      <w:proofErr w:type="spellEnd"/>
      <w:r w:rsidRPr="004640FF">
        <w:rPr>
          <w:rFonts w:cstheme="minorHAnsi"/>
          <w:sz w:val="16"/>
          <w:szCs w:val="16"/>
          <w:lang w:val="en-US"/>
        </w:rPr>
        <w:t xml:space="preserve"> near                        </w:t>
      </w:r>
      <w:r w:rsidR="00D00EC3" w:rsidRPr="00D00EC3">
        <w:rPr>
          <w:rFonts w:cstheme="minorHAnsi"/>
          <w:sz w:val="16"/>
          <w:szCs w:val="16"/>
          <w:lang w:val="en-US"/>
        </w:rPr>
        <w:tab/>
      </w:r>
      <w:r w:rsidR="00D00EC3" w:rsidRPr="00D00EC3">
        <w:rPr>
          <w:rFonts w:cstheme="minorHAnsi"/>
          <w:sz w:val="16"/>
          <w:szCs w:val="16"/>
          <w:lang w:val="en-US"/>
        </w:rPr>
        <w:tab/>
      </w:r>
      <w:r w:rsidR="00D00EC3" w:rsidRPr="00D00EC3">
        <w:rPr>
          <w:rFonts w:cstheme="minorHAnsi"/>
          <w:sz w:val="16"/>
          <w:szCs w:val="16"/>
          <w:lang w:val="en-US"/>
        </w:rPr>
        <w:tab/>
      </w:r>
      <w:r w:rsidRPr="004640FF">
        <w:rPr>
          <w:rFonts w:cstheme="minorHAnsi"/>
          <w:sz w:val="16"/>
          <w:szCs w:val="16"/>
          <w:lang w:val="en-US"/>
        </w:rPr>
        <w:t xml:space="preserve"> ;</w:t>
      </w:r>
      <w:r w:rsidRPr="004640FF">
        <w:rPr>
          <w:rFonts w:cstheme="minorHAnsi"/>
          <w:sz w:val="16"/>
          <w:szCs w:val="16"/>
        </w:rPr>
        <w:t>Процедура</w:t>
      </w:r>
      <w:r w:rsidRPr="004640FF">
        <w:rPr>
          <w:rFonts w:cstheme="minorHAnsi"/>
          <w:sz w:val="16"/>
          <w:szCs w:val="16"/>
          <w:lang w:val="en-US"/>
        </w:rPr>
        <w:t xml:space="preserve"> </w:t>
      </w:r>
      <w:r w:rsidRPr="004640FF">
        <w:rPr>
          <w:rFonts w:cstheme="minorHAnsi"/>
          <w:sz w:val="16"/>
          <w:szCs w:val="16"/>
        </w:rPr>
        <w:t>очистки</w:t>
      </w:r>
      <w:r w:rsidRPr="004640FF">
        <w:rPr>
          <w:rFonts w:cstheme="minorHAnsi"/>
          <w:sz w:val="16"/>
          <w:szCs w:val="16"/>
          <w:lang w:val="en-US"/>
        </w:rPr>
        <w:t xml:space="preserve"> </w:t>
      </w:r>
      <w:r w:rsidRPr="004640FF">
        <w:rPr>
          <w:rFonts w:cstheme="minorHAnsi"/>
          <w:sz w:val="16"/>
          <w:szCs w:val="16"/>
        </w:rPr>
        <w:t>буфера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  <w:lang w:val="en-US"/>
        </w:rPr>
        <w:t>mov</w:t>
      </w:r>
      <w:proofErr w:type="spellEnd"/>
      <w:r w:rsidRPr="004640FF">
        <w:rPr>
          <w:rFonts w:cstheme="minorHAnsi"/>
          <w:sz w:val="16"/>
          <w:szCs w:val="16"/>
          <w:lang w:val="en-US"/>
        </w:rPr>
        <w:t xml:space="preserve"> al,' '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  <w:lang w:val="en-US"/>
        </w:rPr>
        <w:t>mov</w:t>
      </w:r>
      <w:proofErr w:type="spellEnd"/>
      <w:r w:rsidRPr="004640FF">
        <w:rPr>
          <w:rFonts w:cstheme="minorHAnsi"/>
          <w:sz w:val="16"/>
          <w:szCs w:val="16"/>
          <w:lang w:val="en-US"/>
        </w:rPr>
        <w:t xml:space="preserve"> [esi+0],al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  <w:lang w:val="en-US"/>
        </w:rPr>
        <w:t>mov</w:t>
      </w:r>
      <w:proofErr w:type="spellEnd"/>
      <w:r w:rsidRPr="004640FF">
        <w:rPr>
          <w:rFonts w:cstheme="minorHAnsi"/>
          <w:sz w:val="16"/>
          <w:szCs w:val="16"/>
          <w:lang w:val="en-US"/>
        </w:rPr>
        <w:t xml:space="preserve"> [esi+1],al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  <w:lang w:val="en-US"/>
        </w:rPr>
        <w:t>mov</w:t>
      </w:r>
      <w:proofErr w:type="spellEnd"/>
      <w:r w:rsidRPr="004640FF">
        <w:rPr>
          <w:rFonts w:cstheme="minorHAnsi"/>
          <w:sz w:val="16"/>
          <w:szCs w:val="16"/>
          <w:lang w:val="en-US"/>
        </w:rPr>
        <w:t xml:space="preserve"> [esi+2],al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  <w:lang w:val="en-US"/>
        </w:rPr>
        <w:t>mov</w:t>
      </w:r>
      <w:proofErr w:type="spellEnd"/>
      <w:r w:rsidRPr="004640FF">
        <w:rPr>
          <w:rFonts w:cstheme="minorHAnsi"/>
          <w:sz w:val="16"/>
          <w:szCs w:val="16"/>
          <w:lang w:val="en-US"/>
        </w:rPr>
        <w:t xml:space="preserve"> [esi+3],al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  <w:lang w:val="en-US"/>
        </w:rPr>
        <w:t>mov</w:t>
      </w:r>
      <w:proofErr w:type="spellEnd"/>
      <w:r w:rsidRPr="004640FF">
        <w:rPr>
          <w:rFonts w:cstheme="minorHAnsi"/>
          <w:sz w:val="16"/>
          <w:szCs w:val="16"/>
          <w:lang w:val="en-US"/>
        </w:rPr>
        <w:t xml:space="preserve"> [esi+4],al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  <w:lang w:val="en-US"/>
        </w:rPr>
        <w:t>mov</w:t>
      </w:r>
      <w:proofErr w:type="spellEnd"/>
      <w:r w:rsidRPr="004640FF">
        <w:rPr>
          <w:rFonts w:cstheme="minorHAnsi"/>
          <w:sz w:val="16"/>
          <w:szCs w:val="16"/>
          <w:lang w:val="en-US"/>
        </w:rPr>
        <w:t xml:space="preserve"> [esi+5],al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  <w:lang w:val="en-US"/>
        </w:rPr>
        <w:t>mov</w:t>
      </w:r>
      <w:proofErr w:type="spellEnd"/>
      <w:r w:rsidRPr="004640FF">
        <w:rPr>
          <w:rFonts w:cstheme="minorHAnsi"/>
          <w:sz w:val="16"/>
          <w:szCs w:val="16"/>
          <w:lang w:val="en-US"/>
        </w:rPr>
        <w:t xml:space="preserve"> [esi+6],al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  <w:lang w:val="en-US"/>
        </w:rPr>
        <w:t>mov</w:t>
      </w:r>
      <w:proofErr w:type="spellEnd"/>
      <w:r w:rsidRPr="004640FF">
        <w:rPr>
          <w:rFonts w:cstheme="minorHAnsi"/>
          <w:sz w:val="16"/>
          <w:szCs w:val="16"/>
          <w:lang w:val="en-US"/>
        </w:rPr>
        <w:t xml:space="preserve"> [esi+7],al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  <w:lang w:val="en-US"/>
        </w:rPr>
        <w:t xml:space="preserve">    ret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  <w:lang w:val="en-US"/>
        </w:rPr>
        <w:t xml:space="preserve">BUFFER_CLEAR  </w:t>
      </w:r>
      <w:proofErr w:type="spellStart"/>
      <w:r w:rsidRPr="004640FF">
        <w:rPr>
          <w:rFonts w:cstheme="minorHAnsi"/>
          <w:sz w:val="16"/>
          <w:szCs w:val="16"/>
          <w:lang w:val="en-US"/>
        </w:rPr>
        <w:t>endp</w:t>
      </w:r>
      <w:proofErr w:type="spellEnd"/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4640FF">
        <w:rPr>
          <w:rFonts w:cstheme="minorHAnsi"/>
          <w:sz w:val="16"/>
          <w:szCs w:val="16"/>
        </w:rPr>
        <w:t xml:space="preserve">BUFFER_OUTPUT </w:t>
      </w:r>
      <w:proofErr w:type="spellStart"/>
      <w:r w:rsidRPr="004640FF">
        <w:rPr>
          <w:rFonts w:cstheme="minorHAnsi"/>
          <w:sz w:val="16"/>
          <w:szCs w:val="16"/>
        </w:rPr>
        <w:t>proc</w:t>
      </w:r>
      <w:proofErr w:type="spellEnd"/>
      <w:r w:rsidRPr="004640FF">
        <w:rPr>
          <w:rFonts w:cstheme="minorHAnsi"/>
          <w:sz w:val="16"/>
          <w:szCs w:val="16"/>
        </w:rPr>
        <w:t xml:space="preserve"> </w:t>
      </w:r>
      <w:proofErr w:type="spellStart"/>
      <w:r w:rsidRPr="004640FF">
        <w:rPr>
          <w:rFonts w:cstheme="minorHAnsi"/>
          <w:sz w:val="16"/>
          <w:szCs w:val="16"/>
        </w:rPr>
        <w:t>near</w:t>
      </w:r>
      <w:proofErr w:type="spellEnd"/>
      <w:r w:rsidRPr="004640FF">
        <w:rPr>
          <w:rFonts w:cstheme="minorHAnsi"/>
          <w:sz w:val="16"/>
          <w:szCs w:val="16"/>
        </w:rPr>
        <w:t xml:space="preserve">                         </w:t>
      </w:r>
      <w:r w:rsidR="00D00EC3">
        <w:rPr>
          <w:rFonts w:cstheme="minorHAnsi"/>
          <w:sz w:val="16"/>
          <w:szCs w:val="16"/>
        </w:rPr>
        <w:tab/>
      </w:r>
      <w:r w:rsidR="00D00EC3">
        <w:rPr>
          <w:rFonts w:cstheme="minorHAnsi"/>
          <w:sz w:val="16"/>
          <w:szCs w:val="16"/>
        </w:rPr>
        <w:tab/>
      </w:r>
      <w:r w:rsidR="00D00EC3">
        <w:rPr>
          <w:rFonts w:cstheme="minorHAnsi"/>
          <w:sz w:val="16"/>
          <w:szCs w:val="16"/>
        </w:rPr>
        <w:tab/>
      </w:r>
      <w:r w:rsidRPr="004640FF">
        <w:rPr>
          <w:rFonts w:cstheme="minorHAnsi"/>
          <w:sz w:val="16"/>
          <w:szCs w:val="16"/>
        </w:rPr>
        <w:t>;Процедура вывода текстового буфера, оканчивающегося 0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4640FF">
        <w:rPr>
          <w:rFonts w:cstheme="minorHAnsi"/>
          <w:sz w:val="16"/>
          <w:szCs w:val="16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</w:rPr>
        <w:t>push</w:t>
      </w:r>
      <w:proofErr w:type="spellEnd"/>
      <w:r w:rsidRPr="004640FF">
        <w:rPr>
          <w:rFonts w:cstheme="minorHAnsi"/>
          <w:sz w:val="16"/>
          <w:szCs w:val="16"/>
        </w:rPr>
        <w:t xml:space="preserve"> </w:t>
      </w:r>
      <w:proofErr w:type="spellStart"/>
      <w:r w:rsidRPr="004640FF">
        <w:rPr>
          <w:rFonts w:cstheme="minorHAnsi"/>
          <w:sz w:val="16"/>
          <w:szCs w:val="16"/>
        </w:rPr>
        <w:t>es</w:t>
      </w:r>
      <w:proofErr w:type="spellEnd"/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4640FF">
        <w:rPr>
          <w:rFonts w:cstheme="minorHAnsi"/>
          <w:sz w:val="16"/>
          <w:szCs w:val="16"/>
        </w:rPr>
        <w:t xml:space="preserve">    PUSHAD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4640FF">
        <w:rPr>
          <w:rFonts w:cstheme="minorHAnsi"/>
          <w:sz w:val="16"/>
          <w:szCs w:val="16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</w:rPr>
        <w:t>mov</w:t>
      </w:r>
      <w:proofErr w:type="spellEnd"/>
      <w:r w:rsidRPr="004640FF">
        <w:rPr>
          <w:rFonts w:cstheme="minorHAnsi"/>
          <w:sz w:val="16"/>
          <w:szCs w:val="16"/>
        </w:rPr>
        <w:t xml:space="preserve">  </w:t>
      </w:r>
      <w:proofErr w:type="spellStart"/>
      <w:r w:rsidRPr="004640FF">
        <w:rPr>
          <w:rFonts w:cstheme="minorHAnsi"/>
          <w:sz w:val="16"/>
          <w:szCs w:val="16"/>
        </w:rPr>
        <w:t>ax,TEXT_DESC</w:t>
      </w:r>
      <w:proofErr w:type="spellEnd"/>
      <w:r w:rsidRPr="004640FF">
        <w:rPr>
          <w:rFonts w:cstheme="minorHAnsi"/>
          <w:sz w:val="16"/>
          <w:szCs w:val="16"/>
        </w:rPr>
        <w:t xml:space="preserve">                           </w:t>
      </w:r>
      <w:r w:rsidR="00D00EC3">
        <w:rPr>
          <w:rFonts w:cstheme="minorHAnsi"/>
          <w:sz w:val="16"/>
          <w:szCs w:val="16"/>
        </w:rPr>
        <w:tab/>
      </w:r>
      <w:r w:rsidR="00D00EC3">
        <w:rPr>
          <w:rFonts w:cstheme="minorHAnsi"/>
          <w:sz w:val="16"/>
          <w:szCs w:val="16"/>
        </w:rPr>
        <w:tab/>
      </w:r>
      <w:r w:rsidR="00D00EC3">
        <w:rPr>
          <w:rFonts w:cstheme="minorHAnsi"/>
          <w:sz w:val="16"/>
          <w:szCs w:val="16"/>
        </w:rPr>
        <w:tab/>
      </w:r>
      <w:r w:rsidRPr="004640FF">
        <w:rPr>
          <w:rFonts w:cstheme="minorHAnsi"/>
          <w:sz w:val="16"/>
          <w:szCs w:val="16"/>
        </w:rPr>
        <w:t xml:space="preserve">;Поместить в </w:t>
      </w:r>
      <w:proofErr w:type="spellStart"/>
      <w:r w:rsidRPr="004640FF">
        <w:rPr>
          <w:rFonts w:cstheme="minorHAnsi"/>
          <w:sz w:val="16"/>
          <w:szCs w:val="16"/>
        </w:rPr>
        <w:t>es</w:t>
      </w:r>
      <w:proofErr w:type="spellEnd"/>
      <w:r w:rsidRPr="004640FF">
        <w:rPr>
          <w:rFonts w:cstheme="minorHAnsi"/>
          <w:sz w:val="16"/>
          <w:szCs w:val="16"/>
        </w:rPr>
        <w:t xml:space="preserve"> селектор текста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4640FF">
        <w:rPr>
          <w:rFonts w:cstheme="minorHAnsi"/>
          <w:sz w:val="16"/>
          <w:szCs w:val="16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</w:rPr>
        <w:t>mov</w:t>
      </w:r>
      <w:proofErr w:type="spellEnd"/>
      <w:r w:rsidRPr="004640FF">
        <w:rPr>
          <w:rFonts w:cstheme="minorHAnsi"/>
          <w:sz w:val="16"/>
          <w:szCs w:val="16"/>
        </w:rPr>
        <w:t xml:space="preserve">  </w:t>
      </w:r>
      <w:proofErr w:type="spellStart"/>
      <w:r w:rsidRPr="004640FF">
        <w:rPr>
          <w:rFonts w:cstheme="minorHAnsi"/>
          <w:sz w:val="16"/>
          <w:szCs w:val="16"/>
        </w:rPr>
        <w:t>es,ax</w:t>
      </w:r>
      <w:proofErr w:type="spellEnd"/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4640FF">
        <w:rPr>
          <w:rFonts w:cstheme="minorHAnsi"/>
          <w:sz w:val="16"/>
          <w:szCs w:val="16"/>
        </w:rPr>
        <w:t xml:space="preserve">OUTPUT_LOOP:                                   </w:t>
      </w:r>
      <w:r w:rsidR="00D00EC3">
        <w:rPr>
          <w:rFonts w:cstheme="minorHAnsi"/>
          <w:sz w:val="16"/>
          <w:szCs w:val="16"/>
        </w:rPr>
        <w:tab/>
      </w:r>
      <w:r w:rsidR="00D00EC3">
        <w:rPr>
          <w:rFonts w:cstheme="minorHAnsi"/>
          <w:sz w:val="16"/>
          <w:szCs w:val="16"/>
        </w:rPr>
        <w:tab/>
      </w:r>
      <w:r w:rsidR="00D00EC3">
        <w:rPr>
          <w:rFonts w:cstheme="minorHAnsi"/>
          <w:sz w:val="16"/>
          <w:szCs w:val="16"/>
        </w:rPr>
        <w:tab/>
      </w:r>
      <w:r w:rsidRPr="004640FF">
        <w:rPr>
          <w:rFonts w:cstheme="minorHAnsi"/>
          <w:sz w:val="16"/>
          <w:szCs w:val="16"/>
        </w:rPr>
        <w:t xml:space="preserve"> ;Цикл по выводу буфера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4640FF">
        <w:rPr>
          <w:rFonts w:cstheme="minorHAnsi"/>
          <w:sz w:val="16"/>
          <w:szCs w:val="16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</w:rPr>
        <w:t>lodsb</w:t>
      </w:r>
      <w:proofErr w:type="spellEnd"/>
      <w:r w:rsidRPr="004640FF">
        <w:rPr>
          <w:rFonts w:cstheme="minorHAnsi"/>
          <w:sz w:val="16"/>
          <w:szCs w:val="16"/>
        </w:rPr>
        <w:t xml:space="preserve">                                       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4640FF">
        <w:rPr>
          <w:rFonts w:cstheme="minorHAnsi"/>
          <w:sz w:val="16"/>
          <w:szCs w:val="16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</w:rPr>
        <w:t>or</w:t>
      </w:r>
      <w:proofErr w:type="spellEnd"/>
      <w:r w:rsidRPr="004640FF">
        <w:rPr>
          <w:rFonts w:cstheme="minorHAnsi"/>
          <w:sz w:val="16"/>
          <w:szCs w:val="16"/>
        </w:rPr>
        <w:t xml:space="preserve">   </w:t>
      </w:r>
      <w:proofErr w:type="spellStart"/>
      <w:r w:rsidRPr="004640FF">
        <w:rPr>
          <w:rFonts w:cstheme="minorHAnsi"/>
          <w:sz w:val="16"/>
          <w:szCs w:val="16"/>
        </w:rPr>
        <w:t>al,al</w:t>
      </w:r>
      <w:proofErr w:type="spellEnd"/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4640FF">
        <w:rPr>
          <w:rFonts w:cstheme="minorHAnsi"/>
          <w:sz w:val="16"/>
          <w:szCs w:val="16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</w:rPr>
        <w:t>jz</w:t>
      </w:r>
      <w:proofErr w:type="spellEnd"/>
      <w:r w:rsidRPr="004640FF">
        <w:rPr>
          <w:rFonts w:cstheme="minorHAnsi"/>
          <w:sz w:val="16"/>
          <w:szCs w:val="16"/>
        </w:rPr>
        <w:t xml:space="preserve">   OUTPUT_EXIT                            </w:t>
      </w:r>
      <w:r w:rsidR="00D00EC3">
        <w:rPr>
          <w:rFonts w:cstheme="minorHAnsi"/>
          <w:sz w:val="16"/>
          <w:szCs w:val="16"/>
        </w:rPr>
        <w:tab/>
      </w:r>
      <w:r w:rsidR="00D00EC3">
        <w:rPr>
          <w:rFonts w:cstheme="minorHAnsi"/>
          <w:sz w:val="16"/>
          <w:szCs w:val="16"/>
        </w:rPr>
        <w:tab/>
      </w:r>
      <w:r w:rsidR="00D00EC3">
        <w:rPr>
          <w:rFonts w:cstheme="minorHAnsi"/>
          <w:sz w:val="16"/>
          <w:szCs w:val="16"/>
        </w:rPr>
        <w:tab/>
      </w:r>
      <w:r w:rsidRPr="004640FF">
        <w:rPr>
          <w:rFonts w:cstheme="minorHAnsi"/>
          <w:sz w:val="16"/>
          <w:szCs w:val="16"/>
        </w:rPr>
        <w:t>;Если дошло до 0, то конец выхода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  <w:lang w:val="en-US"/>
        </w:rPr>
        <w:t>stosb</w:t>
      </w:r>
      <w:proofErr w:type="spellEnd"/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  <w:lang w:val="en-US"/>
        </w:rPr>
        <w:t>inc</w:t>
      </w:r>
      <w:proofErr w:type="spellEnd"/>
      <w:r w:rsidRPr="004640FF">
        <w:rPr>
          <w:rFonts w:cstheme="minorHAnsi"/>
          <w:sz w:val="16"/>
          <w:szCs w:val="16"/>
          <w:lang w:val="en-US"/>
        </w:rPr>
        <w:t xml:space="preserve">  </w:t>
      </w:r>
      <w:proofErr w:type="spellStart"/>
      <w:r w:rsidRPr="004640FF">
        <w:rPr>
          <w:rFonts w:cstheme="minorHAnsi"/>
          <w:sz w:val="16"/>
          <w:szCs w:val="16"/>
          <w:lang w:val="en-US"/>
        </w:rPr>
        <w:t>edi</w:t>
      </w:r>
      <w:proofErr w:type="spellEnd"/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  <w:lang w:val="en-US"/>
        </w:rPr>
        <w:t>jmp</w:t>
      </w:r>
      <w:proofErr w:type="spellEnd"/>
      <w:r w:rsidRPr="004640FF">
        <w:rPr>
          <w:rFonts w:cstheme="minorHAnsi"/>
          <w:sz w:val="16"/>
          <w:szCs w:val="16"/>
          <w:lang w:val="en-US"/>
        </w:rPr>
        <w:t xml:space="preserve">  OUTPUT_LOOP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4640FF">
        <w:rPr>
          <w:rFonts w:cstheme="minorHAnsi"/>
          <w:sz w:val="16"/>
          <w:szCs w:val="16"/>
        </w:rPr>
        <w:t xml:space="preserve">OUTPUT_EXIT:                                    </w:t>
      </w:r>
      <w:r w:rsidR="00D00EC3">
        <w:rPr>
          <w:rFonts w:cstheme="minorHAnsi"/>
          <w:sz w:val="16"/>
          <w:szCs w:val="16"/>
        </w:rPr>
        <w:tab/>
      </w:r>
      <w:r w:rsidR="00D00EC3">
        <w:rPr>
          <w:rFonts w:cstheme="minorHAnsi"/>
          <w:sz w:val="16"/>
          <w:szCs w:val="16"/>
        </w:rPr>
        <w:tab/>
      </w:r>
      <w:r w:rsidR="00D00EC3">
        <w:rPr>
          <w:rFonts w:cstheme="minorHAnsi"/>
          <w:sz w:val="16"/>
          <w:szCs w:val="16"/>
        </w:rPr>
        <w:tab/>
      </w:r>
      <w:r w:rsidRPr="004640FF">
        <w:rPr>
          <w:rFonts w:cstheme="minorHAnsi"/>
          <w:sz w:val="16"/>
          <w:szCs w:val="16"/>
        </w:rPr>
        <w:t>;Выход из процедуры вывода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  <w:lang w:val="en-US"/>
        </w:rPr>
        <w:t>popad</w:t>
      </w:r>
      <w:proofErr w:type="spellEnd"/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  <w:lang w:val="en-US"/>
        </w:rPr>
        <w:t xml:space="preserve">    pop  </w:t>
      </w:r>
      <w:proofErr w:type="spellStart"/>
      <w:r w:rsidRPr="004640FF">
        <w:rPr>
          <w:rFonts w:cstheme="minorHAnsi"/>
          <w:sz w:val="16"/>
          <w:szCs w:val="16"/>
          <w:lang w:val="en-US"/>
        </w:rPr>
        <w:t>es</w:t>
      </w:r>
      <w:proofErr w:type="spellEnd"/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  <w:lang w:val="en-US"/>
        </w:rPr>
        <w:t xml:space="preserve">    ret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  <w:lang w:val="en-US"/>
        </w:rPr>
        <w:t>BUFFER_OUTPUT ENDP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  <w:lang w:val="en-US"/>
        </w:rPr>
        <w:t>SIZE_CODE_PM     =       ($ - CODE_PM_BEGIN)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4640FF">
        <w:rPr>
          <w:rFonts w:cstheme="minorHAnsi"/>
          <w:sz w:val="16"/>
          <w:szCs w:val="16"/>
        </w:rPr>
        <w:t>CODE_PM  ENDS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4640FF">
        <w:rPr>
          <w:rFonts w:cstheme="minorHAnsi"/>
          <w:sz w:val="16"/>
          <w:szCs w:val="16"/>
        </w:rPr>
        <w:t>;Сегмент данных реального/защищенного режима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4640FF">
        <w:rPr>
          <w:rFonts w:cstheme="minorHAnsi"/>
          <w:sz w:val="16"/>
          <w:szCs w:val="16"/>
        </w:rPr>
        <w:t xml:space="preserve">DATA    </w:t>
      </w:r>
      <w:proofErr w:type="spellStart"/>
      <w:r w:rsidRPr="004640FF">
        <w:rPr>
          <w:rFonts w:cstheme="minorHAnsi"/>
          <w:sz w:val="16"/>
          <w:szCs w:val="16"/>
        </w:rPr>
        <w:t>segment</w:t>
      </w:r>
      <w:proofErr w:type="spellEnd"/>
      <w:r w:rsidRPr="004640FF">
        <w:rPr>
          <w:rFonts w:cstheme="minorHAnsi"/>
          <w:sz w:val="16"/>
          <w:szCs w:val="16"/>
        </w:rPr>
        <w:t xml:space="preserve"> </w:t>
      </w:r>
      <w:proofErr w:type="spellStart"/>
      <w:r w:rsidRPr="004640FF">
        <w:rPr>
          <w:rFonts w:cstheme="minorHAnsi"/>
          <w:sz w:val="16"/>
          <w:szCs w:val="16"/>
        </w:rPr>
        <w:t>para</w:t>
      </w:r>
      <w:proofErr w:type="spellEnd"/>
      <w:r w:rsidRPr="004640FF">
        <w:rPr>
          <w:rFonts w:cstheme="minorHAnsi"/>
          <w:sz w:val="16"/>
          <w:szCs w:val="16"/>
        </w:rPr>
        <w:t xml:space="preserve"> use16                      </w:t>
      </w:r>
      <w:r w:rsidR="00D00EC3">
        <w:rPr>
          <w:rFonts w:cstheme="minorHAnsi"/>
          <w:sz w:val="16"/>
          <w:szCs w:val="16"/>
        </w:rPr>
        <w:tab/>
      </w:r>
      <w:r w:rsidR="00D00EC3">
        <w:rPr>
          <w:rFonts w:cstheme="minorHAnsi"/>
          <w:sz w:val="16"/>
          <w:szCs w:val="16"/>
        </w:rPr>
        <w:tab/>
      </w:r>
      <w:r w:rsidR="00D00EC3">
        <w:rPr>
          <w:rFonts w:cstheme="minorHAnsi"/>
          <w:sz w:val="16"/>
          <w:szCs w:val="16"/>
        </w:rPr>
        <w:tab/>
      </w:r>
      <w:r w:rsidRPr="004640FF">
        <w:rPr>
          <w:rFonts w:cstheme="minorHAnsi"/>
          <w:sz w:val="16"/>
          <w:szCs w:val="16"/>
        </w:rPr>
        <w:t>;Сегмент данных реального/защищенного режима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4640FF">
        <w:rPr>
          <w:rFonts w:cstheme="minorHAnsi"/>
          <w:sz w:val="16"/>
          <w:szCs w:val="16"/>
        </w:rPr>
        <w:t>DATA_BEGIN      = $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4640FF">
        <w:rPr>
          <w:rFonts w:cstheme="minorHAnsi"/>
          <w:sz w:val="16"/>
          <w:szCs w:val="16"/>
        </w:rPr>
        <w:t xml:space="preserve">    ;GDT - глобальная таблица дескрипторов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4640FF">
        <w:rPr>
          <w:rFonts w:cstheme="minorHAnsi"/>
          <w:sz w:val="16"/>
          <w:szCs w:val="16"/>
        </w:rPr>
        <w:t xml:space="preserve">    GDT_BEGIN   = $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4640FF">
        <w:rPr>
          <w:rFonts w:cstheme="minorHAnsi"/>
          <w:sz w:val="16"/>
          <w:szCs w:val="16"/>
        </w:rPr>
        <w:t xml:space="preserve">    GDT </w:t>
      </w:r>
      <w:proofErr w:type="spellStart"/>
      <w:r w:rsidRPr="004640FF">
        <w:rPr>
          <w:rFonts w:cstheme="minorHAnsi"/>
          <w:sz w:val="16"/>
          <w:szCs w:val="16"/>
        </w:rPr>
        <w:t>label</w:t>
      </w:r>
      <w:proofErr w:type="spellEnd"/>
      <w:r w:rsidRPr="004640FF">
        <w:rPr>
          <w:rFonts w:cstheme="minorHAnsi"/>
          <w:sz w:val="16"/>
          <w:szCs w:val="16"/>
        </w:rPr>
        <w:t xml:space="preserve">   </w:t>
      </w:r>
      <w:proofErr w:type="spellStart"/>
      <w:r w:rsidRPr="004640FF">
        <w:rPr>
          <w:rFonts w:cstheme="minorHAnsi"/>
          <w:sz w:val="16"/>
          <w:szCs w:val="16"/>
        </w:rPr>
        <w:t>word</w:t>
      </w:r>
      <w:proofErr w:type="spellEnd"/>
      <w:r w:rsidRPr="004640FF">
        <w:rPr>
          <w:rFonts w:cstheme="minorHAnsi"/>
          <w:sz w:val="16"/>
          <w:szCs w:val="16"/>
        </w:rPr>
        <w:t xml:space="preserve">                            </w:t>
      </w:r>
      <w:r w:rsidR="00D00EC3">
        <w:rPr>
          <w:rFonts w:cstheme="minorHAnsi"/>
          <w:sz w:val="16"/>
          <w:szCs w:val="16"/>
        </w:rPr>
        <w:tab/>
      </w:r>
      <w:r w:rsidR="00D00EC3">
        <w:rPr>
          <w:rFonts w:cstheme="minorHAnsi"/>
          <w:sz w:val="16"/>
          <w:szCs w:val="16"/>
        </w:rPr>
        <w:tab/>
      </w:r>
      <w:r w:rsidR="00D00EC3">
        <w:rPr>
          <w:rFonts w:cstheme="minorHAnsi"/>
          <w:sz w:val="16"/>
          <w:szCs w:val="16"/>
        </w:rPr>
        <w:tab/>
      </w:r>
      <w:r w:rsidRPr="004640FF">
        <w:rPr>
          <w:rFonts w:cstheme="minorHAnsi"/>
          <w:sz w:val="16"/>
          <w:szCs w:val="16"/>
        </w:rPr>
        <w:t>;Метка начала GDT (GDT: не работает)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</w:rPr>
        <w:t xml:space="preserve">    </w:t>
      </w:r>
      <w:r w:rsidRPr="004640FF">
        <w:rPr>
          <w:rFonts w:cstheme="minorHAnsi"/>
          <w:sz w:val="16"/>
          <w:szCs w:val="16"/>
          <w:lang w:val="en-US"/>
        </w:rPr>
        <w:t xml:space="preserve">GDT_0       S_DESC &lt;0,0,0,0,0,0&gt;                              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  <w:lang w:val="en-US"/>
        </w:rPr>
        <w:t xml:space="preserve">    GDT_GDT     S_DESC &lt;GDT_SIZE-1,,,ACS_DATA,0,&gt;                 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  <w:lang w:val="en-US"/>
        </w:rPr>
        <w:t xml:space="preserve">    GDT_CODE_RM S_DESC &lt;SIZE_CODE_RM-1,,,ACS_CODE,0,&gt;             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  <w:lang w:val="en-US"/>
        </w:rPr>
        <w:t xml:space="preserve">    GDT_DATA    S_DESC &lt;SIZE_DATA-1,,,ACS_DATA+ACS_DPL_3,0,&gt;      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  <w:lang w:val="en-US"/>
        </w:rPr>
        <w:t xml:space="preserve">    GDT_STACK   S_DESC &lt;1000h-1,,,ACS_DATA,0,&gt;                    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  <w:lang w:val="en-US"/>
        </w:rPr>
        <w:t xml:space="preserve">    GDT_TEXT    S_DESC &lt;2000h-1,8000h,0Bh,ACS_DATA+ACS_DPL_3,0,0&gt; 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  <w:lang w:val="en-US"/>
        </w:rPr>
        <w:t xml:space="preserve">    GDT_CODE_PM S_DESC &lt;SIZE_CODE_PM-1,,,ACS_CODE+ACS_READ,0,&gt;    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  <w:lang w:val="en-US"/>
        </w:rPr>
        <w:t xml:space="preserve">    GDT_IDT     S_DESC &lt;SIZE_IDT-1,,,ACS_IDT,0,&gt;                  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  <w:lang w:val="en-US"/>
        </w:rPr>
        <w:t xml:space="preserve">    GDT_SIZE    = ($ - GDT_BEGIN)              </w:t>
      </w:r>
      <w:r w:rsidR="00D00EC3" w:rsidRPr="00D00EC3">
        <w:rPr>
          <w:rFonts w:cstheme="minorHAnsi"/>
          <w:sz w:val="16"/>
          <w:szCs w:val="16"/>
          <w:lang w:val="en-US"/>
        </w:rPr>
        <w:tab/>
      </w:r>
      <w:r w:rsidR="00D00EC3" w:rsidRPr="00D00EC3">
        <w:rPr>
          <w:rFonts w:cstheme="minorHAnsi"/>
          <w:sz w:val="16"/>
          <w:szCs w:val="16"/>
          <w:lang w:val="en-US"/>
        </w:rPr>
        <w:tab/>
      </w:r>
      <w:r w:rsidR="00D00EC3" w:rsidRPr="00D00EC3">
        <w:rPr>
          <w:rFonts w:cstheme="minorHAnsi"/>
          <w:sz w:val="16"/>
          <w:szCs w:val="16"/>
          <w:lang w:val="en-US"/>
        </w:rPr>
        <w:tab/>
      </w:r>
      <w:r w:rsidRPr="004640FF">
        <w:rPr>
          <w:rFonts w:cstheme="minorHAnsi"/>
          <w:sz w:val="16"/>
          <w:szCs w:val="16"/>
          <w:lang w:val="en-US"/>
        </w:rPr>
        <w:t xml:space="preserve"> ;</w:t>
      </w:r>
      <w:r w:rsidRPr="004640FF">
        <w:rPr>
          <w:rFonts w:cstheme="minorHAnsi"/>
          <w:sz w:val="16"/>
          <w:szCs w:val="16"/>
        </w:rPr>
        <w:t>Размер</w:t>
      </w:r>
      <w:r w:rsidRPr="004640FF">
        <w:rPr>
          <w:rFonts w:cstheme="minorHAnsi"/>
          <w:sz w:val="16"/>
          <w:szCs w:val="16"/>
          <w:lang w:val="en-US"/>
        </w:rPr>
        <w:t xml:space="preserve"> GDT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  <w:lang w:val="en-US"/>
        </w:rPr>
        <w:t xml:space="preserve">    ;</w:t>
      </w:r>
      <w:proofErr w:type="spellStart"/>
      <w:r w:rsidRPr="004640FF">
        <w:rPr>
          <w:rFonts w:cstheme="minorHAnsi"/>
          <w:sz w:val="16"/>
          <w:szCs w:val="16"/>
        </w:rPr>
        <w:t>Селлекторы</w:t>
      </w:r>
      <w:proofErr w:type="spellEnd"/>
      <w:r w:rsidRPr="004640FF">
        <w:rPr>
          <w:rFonts w:cstheme="minorHAnsi"/>
          <w:sz w:val="16"/>
          <w:szCs w:val="16"/>
          <w:lang w:val="en-US"/>
        </w:rPr>
        <w:t xml:space="preserve"> </w:t>
      </w:r>
      <w:r w:rsidRPr="004640FF">
        <w:rPr>
          <w:rFonts w:cstheme="minorHAnsi"/>
          <w:sz w:val="16"/>
          <w:szCs w:val="16"/>
        </w:rPr>
        <w:t>сегментов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  <w:lang w:val="en-US"/>
        </w:rPr>
        <w:t xml:space="preserve">    CODE_RM_DESC = (GDT_CODE_RM - GDT_0)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  <w:lang w:val="en-US"/>
        </w:rPr>
        <w:t xml:space="preserve">    DATA_DESC    = (GDT_DATA - GDT_0)      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  <w:lang w:val="en-US"/>
        </w:rPr>
        <w:t xml:space="preserve">    STACK_DESC   = (GDT_STACK - GDT_0)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  <w:lang w:val="en-US"/>
        </w:rPr>
        <w:t xml:space="preserve">    TEXT_DESC    = (GDT_TEXT - GDT_0)  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  <w:lang w:val="en-US"/>
        </w:rPr>
        <w:t xml:space="preserve">    CODE_PM_DESC = (GDT_CODE_PM - GDT_0)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  <w:lang w:val="en-US"/>
        </w:rPr>
        <w:t xml:space="preserve">    IDT_DESC     = (GDT_IDT - GDT_0)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  <w:lang w:val="en-US"/>
        </w:rPr>
        <w:t xml:space="preserve">    ;IDT - </w:t>
      </w:r>
      <w:r w:rsidRPr="004640FF">
        <w:rPr>
          <w:rFonts w:cstheme="minorHAnsi"/>
          <w:sz w:val="16"/>
          <w:szCs w:val="16"/>
        </w:rPr>
        <w:t>таблица</w:t>
      </w:r>
      <w:r w:rsidRPr="004640FF">
        <w:rPr>
          <w:rFonts w:cstheme="minorHAnsi"/>
          <w:sz w:val="16"/>
          <w:szCs w:val="16"/>
          <w:lang w:val="en-US"/>
        </w:rPr>
        <w:t xml:space="preserve"> </w:t>
      </w:r>
      <w:r w:rsidRPr="004640FF">
        <w:rPr>
          <w:rFonts w:cstheme="minorHAnsi"/>
          <w:sz w:val="16"/>
          <w:szCs w:val="16"/>
        </w:rPr>
        <w:t>дескрипторов</w:t>
      </w:r>
      <w:r w:rsidRPr="004640FF">
        <w:rPr>
          <w:rFonts w:cstheme="minorHAnsi"/>
          <w:sz w:val="16"/>
          <w:szCs w:val="16"/>
          <w:lang w:val="en-US"/>
        </w:rPr>
        <w:t xml:space="preserve"> </w:t>
      </w:r>
      <w:r w:rsidRPr="004640FF">
        <w:rPr>
          <w:rFonts w:cstheme="minorHAnsi"/>
          <w:sz w:val="16"/>
          <w:szCs w:val="16"/>
        </w:rPr>
        <w:t>прерываний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  <w:lang w:val="en-US"/>
        </w:rPr>
        <w:t xml:space="preserve">    IDTR    R_IDTR  &lt;SIZE_IDT,0,0&gt;              </w:t>
      </w:r>
      <w:r w:rsidR="00D00EC3">
        <w:rPr>
          <w:rFonts w:cstheme="minorHAnsi"/>
          <w:sz w:val="16"/>
          <w:szCs w:val="16"/>
          <w:lang w:val="en-US"/>
        </w:rPr>
        <w:tab/>
      </w:r>
      <w:r w:rsidR="00D00EC3">
        <w:rPr>
          <w:rFonts w:cstheme="minorHAnsi"/>
          <w:sz w:val="16"/>
          <w:szCs w:val="16"/>
          <w:lang w:val="en-US"/>
        </w:rPr>
        <w:tab/>
      </w:r>
      <w:r w:rsidR="00D00EC3">
        <w:rPr>
          <w:rFonts w:cstheme="minorHAnsi"/>
          <w:sz w:val="16"/>
          <w:szCs w:val="16"/>
          <w:lang w:val="en-US"/>
        </w:rPr>
        <w:tab/>
      </w:r>
      <w:r w:rsidRPr="004640FF">
        <w:rPr>
          <w:rFonts w:cstheme="minorHAnsi"/>
          <w:sz w:val="16"/>
          <w:szCs w:val="16"/>
          <w:lang w:val="en-US"/>
        </w:rPr>
        <w:t>;</w:t>
      </w:r>
      <w:r w:rsidRPr="004640FF">
        <w:rPr>
          <w:rFonts w:cstheme="minorHAnsi"/>
          <w:sz w:val="16"/>
          <w:szCs w:val="16"/>
        </w:rPr>
        <w:t>Формат</w:t>
      </w:r>
      <w:r w:rsidRPr="004640FF">
        <w:rPr>
          <w:rFonts w:cstheme="minorHAnsi"/>
          <w:sz w:val="16"/>
          <w:szCs w:val="16"/>
          <w:lang w:val="en-US"/>
        </w:rPr>
        <w:t xml:space="preserve"> </w:t>
      </w:r>
      <w:r w:rsidRPr="004640FF">
        <w:rPr>
          <w:rFonts w:cstheme="minorHAnsi"/>
          <w:sz w:val="16"/>
          <w:szCs w:val="16"/>
        </w:rPr>
        <w:t>регистра</w:t>
      </w:r>
      <w:r w:rsidRPr="004640FF">
        <w:rPr>
          <w:rFonts w:cstheme="minorHAnsi"/>
          <w:sz w:val="16"/>
          <w:szCs w:val="16"/>
          <w:lang w:val="en-US"/>
        </w:rPr>
        <w:t xml:space="preserve"> ITDR   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  <w:lang w:val="en-US"/>
        </w:rPr>
        <w:t xml:space="preserve">    IDT label   word                           </w:t>
      </w:r>
      <w:r w:rsidR="00D00EC3" w:rsidRPr="00D00EC3">
        <w:rPr>
          <w:rFonts w:cstheme="minorHAnsi"/>
          <w:sz w:val="16"/>
          <w:szCs w:val="16"/>
          <w:lang w:val="en-US"/>
        </w:rPr>
        <w:tab/>
      </w:r>
      <w:r w:rsidR="00D00EC3" w:rsidRPr="00D00EC3">
        <w:rPr>
          <w:rFonts w:cstheme="minorHAnsi"/>
          <w:sz w:val="16"/>
          <w:szCs w:val="16"/>
          <w:lang w:val="en-US"/>
        </w:rPr>
        <w:tab/>
      </w:r>
      <w:r w:rsidR="00D00EC3" w:rsidRPr="00F76C91">
        <w:rPr>
          <w:rFonts w:cstheme="minorHAnsi"/>
          <w:sz w:val="16"/>
          <w:szCs w:val="16"/>
          <w:lang w:val="en-US"/>
        </w:rPr>
        <w:tab/>
      </w:r>
      <w:r w:rsidRPr="004640FF">
        <w:rPr>
          <w:rFonts w:cstheme="minorHAnsi"/>
          <w:sz w:val="16"/>
          <w:szCs w:val="16"/>
          <w:lang w:val="en-US"/>
        </w:rPr>
        <w:t xml:space="preserve"> ;</w:t>
      </w:r>
      <w:r w:rsidRPr="004640FF">
        <w:rPr>
          <w:rFonts w:cstheme="minorHAnsi"/>
          <w:sz w:val="16"/>
          <w:szCs w:val="16"/>
        </w:rPr>
        <w:t>Метка</w:t>
      </w:r>
      <w:r w:rsidRPr="004640FF">
        <w:rPr>
          <w:rFonts w:cstheme="minorHAnsi"/>
          <w:sz w:val="16"/>
          <w:szCs w:val="16"/>
          <w:lang w:val="en-US"/>
        </w:rPr>
        <w:t xml:space="preserve"> </w:t>
      </w:r>
      <w:r w:rsidRPr="004640FF">
        <w:rPr>
          <w:rFonts w:cstheme="minorHAnsi"/>
          <w:sz w:val="16"/>
          <w:szCs w:val="16"/>
        </w:rPr>
        <w:t>начала</w:t>
      </w:r>
      <w:r w:rsidRPr="004640FF">
        <w:rPr>
          <w:rFonts w:cstheme="minorHAnsi"/>
          <w:sz w:val="16"/>
          <w:szCs w:val="16"/>
          <w:lang w:val="en-US"/>
        </w:rPr>
        <w:t xml:space="preserve"> IDT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  <w:lang w:val="en-US"/>
        </w:rPr>
        <w:t xml:space="preserve">    IDT_BEGIN   = $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  <w:lang w:val="en-US"/>
        </w:rPr>
        <w:t xml:space="preserve">    IRPC    N, 0123456789ABCDEF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  <w:lang w:val="en-US"/>
        </w:rPr>
        <w:lastRenderedPageBreak/>
        <w:t xml:space="preserve">        IDT_0&amp;N I_DESC &lt;0, CODE_PM_DESC,0,ACS_TRAP,0&gt;            </w:t>
      </w:r>
      <w:r w:rsidR="00D00EC3" w:rsidRPr="00D00EC3">
        <w:rPr>
          <w:rFonts w:cstheme="minorHAnsi"/>
          <w:sz w:val="16"/>
          <w:szCs w:val="16"/>
          <w:lang w:val="en-US"/>
        </w:rPr>
        <w:tab/>
      </w:r>
      <w:r w:rsidRPr="004640FF">
        <w:rPr>
          <w:rFonts w:cstheme="minorHAnsi"/>
          <w:sz w:val="16"/>
          <w:szCs w:val="16"/>
          <w:lang w:val="en-US"/>
        </w:rPr>
        <w:t>; 00...0F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  <w:lang w:val="en-US"/>
        </w:rPr>
        <w:t xml:space="preserve">    ENDM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  <w:lang w:val="en-US"/>
        </w:rPr>
        <w:t xml:space="preserve">    IRPC    N, 0123456789ABCDEF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  <w:lang w:val="en-US"/>
        </w:rPr>
        <w:t xml:space="preserve">        IDT_1&amp;N I_DESC &lt;0, CODE_PM_DESC, 0, ACS_TRAP, 0&gt;         </w:t>
      </w:r>
      <w:r w:rsidR="00D00EC3" w:rsidRPr="00D00EC3">
        <w:rPr>
          <w:rFonts w:cstheme="minorHAnsi"/>
          <w:sz w:val="16"/>
          <w:szCs w:val="16"/>
          <w:lang w:val="en-US"/>
        </w:rPr>
        <w:tab/>
      </w:r>
      <w:r w:rsidRPr="004640FF">
        <w:rPr>
          <w:rFonts w:cstheme="minorHAnsi"/>
          <w:sz w:val="16"/>
          <w:szCs w:val="16"/>
          <w:lang w:val="en-US"/>
        </w:rPr>
        <w:t>; 10...1F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  <w:lang w:val="en-US"/>
        </w:rPr>
        <w:t xml:space="preserve">    ENDM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  <w:lang w:val="en-US"/>
        </w:rPr>
        <w:t xml:space="preserve">    IDT_TIMER    I_DESC &lt;0,CODE_PM_DESC,0,ACS_INT,0&gt;             </w:t>
      </w:r>
      <w:r w:rsidR="00D00EC3" w:rsidRPr="00D00EC3">
        <w:rPr>
          <w:rFonts w:cstheme="minorHAnsi"/>
          <w:sz w:val="16"/>
          <w:szCs w:val="16"/>
          <w:lang w:val="en-US"/>
        </w:rPr>
        <w:tab/>
      </w:r>
      <w:r w:rsidRPr="004640FF">
        <w:rPr>
          <w:rFonts w:cstheme="minorHAnsi"/>
          <w:sz w:val="16"/>
          <w:szCs w:val="16"/>
          <w:lang w:val="en-US"/>
        </w:rPr>
        <w:t xml:space="preserve">;IRQ 0 - </w:t>
      </w:r>
      <w:r w:rsidRPr="004640FF">
        <w:rPr>
          <w:rFonts w:cstheme="minorHAnsi"/>
          <w:sz w:val="16"/>
          <w:szCs w:val="16"/>
        </w:rPr>
        <w:t>прерывание</w:t>
      </w:r>
      <w:r w:rsidRPr="004640FF">
        <w:rPr>
          <w:rFonts w:cstheme="minorHAnsi"/>
          <w:sz w:val="16"/>
          <w:szCs w:val="16"/>
          <w:lang w:val="en-US"/>
        </w:rPr>
        <w:t xml:space="preserve"> </w:t>
      </w:r>
      <w:r w:rsidRPr="004640FF">
        <w:rPr>
          <w:rFonts w:cstheme="minorHAnsi"/>
          <w:sz w:val="16"/>
          <w:szCs w:val="16"/>
        </w:rPr>
        <w:t>системного</w:t>
      </w:r>
      <w:r w:rsidRPr="004640FF">
        <w:rPr>
          <w:rFonts w:cstheme="minorHAnsi"/>
          <w:sz w:val="16"/>
          <w:szCs w:val="16"/>
          <w:lang w:val="en-US"/>
        </w:rPr>
        <w:t xml:space="preserve"> </w:t>
      </w:r>
      <w:r w:rsidRPr="004640FF">
        <w:rPr>
          <w:rFonts w:cstheme="minorHAnsi"/>
          <w:sz w:val="16"/>
          <w:szCs w:val="16"/>
        </w:rPr>
        <w:t>таймера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  <w:lang w:val="en-US"/>
        </w:rPr>
        <w:t xml:space="preserve">    IDT_KEYBOARD I_DESC &lt;0,CODE_</w:t>
      </w:r>
      <w:r w:rsidR="00D00EC3">
        <w:rPr>
          <w:rFonts w:cstheme="minorHAnsi"/>
          <w:sz w:val="16"/>
          <w:szCs w:val="16"/>
          <w:lang w:val="en-US"/>
        </w:rPr>
        <w:t xml:space="preserve">PM_DESC,0,ACS_INT,0&gt;    </w:t>
      </w:r>
      <w:r w:rsidR="00D00EC3" w:rsidRPr="00D00EC3">
        <w:rPr>
          <w:rFonts w:cstheme="minorHAnsi"/>
          <w:sz w:val="16"/>
          <w:szCs w:val="16"/>
          <w:lang w:val="en-US"/>
        </w:rPr>
        <w:tab/>
      </w:r>
      <w:r w:rsidRPr="004640FF">
        <w:rPr>
          <w:rFonts w:cstheme="minorHAnsi"/>
          <w:sz w:val="16"/>
          <w:szCs w:val="16"/>
          <w:lang w:val="en-US"/>
        </w:rPr>
        <w:t xml:space="preserve">;IRQ 1 - </w:t>
      </w:r>
      <w:r w:rsidRPr="004640FF">
        <w:rPr>
          <w:rFonts w:cstheme="minorHAnsi"/>
          <w:sz w:val="16"/>
          <w:szCs w:val="16"/>
        </w:rPr>
        <w:t>прерывание</w:t>
      </w:r>
      <w:r w:rsidRPr="004640FF">
        <w:rPr>
          <w:rFonts w:cstheme="minorHAnsi"/>
          <w:sz w:val="16"/>
          <w:szCs w:val="16"/>
          <w:lang w:val="en-US"/>
        </w:rPr>
        <w:t xml:space="preserve"> </w:t>
      </w:r>
      <w:r w:rsidRPr="004640FF">
        <w:rPr>
          <w:rFonts w:cstheme="minorHAnsi"/>
          <w:sz w:val="16"/>
          <w:szCs w:val="16"/>
        </w:rPr>
        <w:t>клавиатуры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  <w:lang w:val="en-US"/>
        </w:rPr>
        <w:t xml:space="preserve">    IRPC    N, 23456789ABCDEF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  <w:lang w:val="en-US"/>
        </w:rPr>
        <w:t xml:space="preserve">        IDT_2&amp;N         I_DESC &lt;0, CODE_PM_DESC, 0, ACS_INT, 0&gt;  ; 22...2F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  <w:lang w:val="en-US"/>
        </w:rPr>
        <w:t xml:space="preserve">    ENDM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  <w:lang w:val="en-US"/>
        </w:rPr>
        <w:t xml:space="preserve">    SIZE_IDT        =       ($ - IDT_BEGIN)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  <w:lang w:val="en-US"/>
        </w:rPr>
        <w:t xml:space="preserve">    MSG_HELLO           </w:t>
      </w:r>
      <w:proofErr w:type="spellStart"/>
      <w:r w:rsidRPr="004640FF">
        <w:rPr>
          <w:rFonts w:cstheme="minorHAnsi"/>
          <w:sz w:val="16"/>
          <w:szCs w:val="16"/>
          <w:lang w:val="en-US"/>
        </w:rPr>
        <w:t>db</w:t>
      </w:r>
      <w:proofErr w:type="spellEnd"/>
      <w:r w:rsidRPr="004640FF">
        <w:rPr>
          <w:rFonts w:cstheme="minorHAnsi"/>
          <w:sz w:val="16"/>
          <w:szCs w:val="16"/>
          <w:lang w:val="en-US"/>
        </w:rPr>
        <w:t xml:space="preserve"> "press any key to go to the protected mode",13,10,"$"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  <w:lang w:val="en-US"/>
        </w:rPr>
        <w:t xml:space="preserve">    MSG_HELLO_PM        </w:t>
      </w:r>
      <w:proofErr w:type="spellStart"/>
      <w:r w:rsidRPr="004640FF">
        <w:rPr>
          <w:rFonts w:cstheme="minorHAnsi"/>
          <w:sz w:val="16"/>
          <w:szCs w:val="16"/>
          <w:lang w:val="en-US"/>
        </w:rPr>
        <w:t>db</w:t>
      </w:r>
      <w:proofErr w:type="spellEnd"/>
      <w:r w:rsidRPr="004640FF">
        <w:rPr>
          <w:rFonts w:cstheme="minorHAnsi"/>
          <w:sz w:val="16"/>
          <w:szCs w:val="16"/>
          <w:lang w:val="en-US"/>
        </w:rPr>
        <w:t xml:space="preserve"> "</w:t>
      </w:r>
      <w:proofErr w:type="spellStart"/>
      <w:r w:rsidRPr="004640FF">
        <w:rPr>
          <w:rFonts w:cstheme="minorHAnsi"/>
          <w:sz w:val="16"/>
          <w:szCs w:val="16"/>
          <w:lang w:val="en-US"/>
        </w:rPr>
        <w:t>wellcome</w:t>
      </w:r>
      <w:proofErr w:type="spellEnd"/>
      <w:r w:rsidRPr="004640FF">
        <w:rPr>
          <w:rFonts w:cstheme="minorHAnsi"/>
          <w:sz w:val="16"/>
          <w:szCs w:val="16"/>
          <w:lang w:val="en-US"/>
        </w:rPr>
        <w:t xml:space="preserve"> in protected mode",0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  <w:lang w:val="en-US"/>
        </w:rPr>
        <w:t xml:space="preserve">    MSG_EXIT            </w:t>
      </w:r>
      <w:proofErr w:type="spellStart"/>
      <w:r w:rsidRPr="004640FF">
        <w:rPr>
          <w:rFonts w:cstheme="minorHAnsi"/>
          <w:sz w:val="16"/>
          <w:szCs w:val="16"/>
          <w:lang w:val="en-US"/>
        </w:rPr>
        <w:t>db</w:t>
      </w:r>
      <w:proofErr w:type="spellEnd"/>
      <w:r w:rsidRPr="004640FF">
        <w:rPr>
          <w:rFonts w:cstheme="minorHAnsi"/>
          <w:sz w:val="16"/>
          <w:szCs w:val="16"/>
          <w:lang w:val="en-US"/>
        </w:rPr>
        <w:t xml:space="preserve"> "</w:t>
      </w:r>
      <w:proofErr w:type="spellStart"/>
      <w:r w:rsidRPr="004640FF">
        <w:rPr>
          <w:rFonts w:cstheme="minorHAnsi"/>
          <w:sz w:val="16"/>
          <w:szCs w:val="16"/>
          <w:lang w:val="en-US"/>
        </w:rPr>
        <w:t>wellcome</w:t>
      </w:r>
      <w:proofErr w:type="spellEnd"/>
      <w:r w:rsidRPr="004640FF">
        <w:rPr>
          <w:rFonts w:cstheme="minorHAnsi"/>
          <w:sz w:val="16"/>
          <w:szCs w:val="16"/>
          <w:lang w:val="en-US"/>
        </w:rPr>
        <w:t xml:space="preserve"> back to real mode",13,10,"$"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  <w:lang w:val="en-US"/>
        </w:rPr>
        <w:t xml:space="preserve">    MSG_KEYBOARD        </w:t>
      </w:r>
      <w:proofErr w:type="spellStart"/>
      <w:r w:rsidRPr="004640FF">
        <w:rPr>
          <w:rFonts w:cstheme="minorHAnsi"/>
          <w:sz w:val="16"/>
          <w:szCs w:val="16"/>
          <w:lang w:val="en-US"/>
        </w:rPr>
        <w:t>db</w:t>
      </w:r>
      <w:proofErr w:type="spellEnd"/>
      <w:r w:rsidRPr="004640FF">
        <w:rPr>
          <w:rFonts w:cstheme="minorHAnsi"/>
          <w:sz w:val="16"/>
          <w:szCs w:val="16"/>
          <w:lang w:val="en-US"/>
        </w:rPr>
        <w:t xml:space="preserve"> "keyboard scan code:            | press 'ESC' to come back to the real mode",0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  <w:lang w:val="en-US"/>
        </w:rPr>
        <w:t xml:space="preserve">    MSG_TIME            </w:t>
      </w:r>
      <w:proofErr w:type="spellStart"/>
      <w:r w:rsidRPr="004640FF">
        <w:rPr>
          <w:rFonts w:cstheme="minorHAnsi"/>
          <w:sz w:val="16"/>
          <w:szCs w:val="16"/>
          <w:lang w:val="en-US"/>
        </w:rPr>
        <w:t>db</w:t>
      </w:r>
      <w:proofErr w:type="spellEnd"/>
      <w:r w:rsidRPr="004640FF">
        <w:rPr>
          <w:rFonts w:cstheme="minorHAnsi"/>
          <w:sz w:val="16"/>
          <w:szCs w:val="16"/>
          <w:lang w:val="en-US"/>
        </w:rPr>
        <w:t xml:space="preserve"> "                               | go back to RM in  XXXXXXX seconds",0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  <w:lang w:val="en-US"/>
        </w:rPr>
        <w:t xml:space="preserve">    MSG_COUNT           </w:t>
      </w:r>
      <w:proofErr w:type="spellStart"/>
      <w:r w:rsidRPr="004640FF">
        <w:rPr>
          <w:rFonts w:cstheme="minorHAnsi"/>
          <w:sz w:val="16"/>
          <w:szCs w:val="16"/>
          <w:lang w:val="en-US"/>
        </w:rPr>
        <w:t>db</w:t>
      </w:r>
      <w:proofErr w:type="spellEnd"/>
      <w:r w:rsidRPr="004640FF">
        <w:rPr>
          <w:rFonts w:cstheme="minorHAnsi"/>
          <w:sz w:val="16"/>
          <w:szCs w:val="16"/>
          <w:lang w:val="en-US"/>
        </w:rPr>
        <w:t xml:space="preserve"> "quantity of interrupt calls:",0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  <w:lang w:val="en-US"/>
        </w:rPr>
        <w:t xml:space="preserve">    MSG_EXC             </w:t>
      </w:r>
      <w:proofErr w:type="spellStart"/>
      <w:r w:rsidRPr="004640FF">
        <w:rPr>
          <w:rFonts w:cstheme="minorHAnsi"/>
          <w:sz w:val="16"/>
          <w:szCs w:val="16"/>
          <w:lang w:val="en-US"/>
        </w:rPr>
        <w:t>db</w:t>
      </w:r>
      <w:proofErr w:type="spellEnd"/>
      <w:r w:rsidRPr="004640FF">
        <w:rPr>
          <w:rFonts w:cstheme="minorHAnsi"/>
          <w:sz w:val="16"/>
          <w:szCs w:val="16"/>
          <w:lang w:val="en-US"/>
        </w:rPr>
        <w:t xml:space="preserve"> "exception: XX",0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  <w:lang w:val="en-US"/>
        </w:rPr>
        <w:t xml:space="preserve">    MSG_ENTER           </w:t>
      </w:r>
      <w:proofErr w:type="spellStart"/>
      <w:r w:rsidRPr="004640FF">
        <w:rPr>
          <w:rFonts w:cstheme="minorHAnsi"/>
          <w:sz w:val="16"/>
          <w:szCs w:val="16"/>
          <w:lang w:val="en-US"/>
        </w:rPr>
        <w:t>db</w:t>
      </w:r>
      <w:proofErr w:type="spellEnd"/>
      <w:r w:rsidRPr="004640FF">
        <w:rPr>
          <w:rFonts w:cstheme="minorHAnsi"/>
          <w:sz w:val="16"/>
          <w:szCs w:val="16"/>
          <w:lang w:val="en-US"/>
        </w:rPr>
        <w:t xml:space="preserve"> "enter time in protected mode: $"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  <w:lang w:val="en-US"/>
        </w:rPr>
        <w:t xml:space="preserve">    MSG_ERROR           </w:t>
      </w:r>
      <w:proofErr w:type="spellStart"/>
      <w:r w:rsidRPr="004640FF">
        <w:rPr>
          <w:rFonts w:cstheme="minorHAnsi"/>
          <w:sz w:val="16"/>
          <w:szCs w:val="16"/>
          <w:lang w:val="en-US"/>
        </w:rPr>
        <w:t>db</w:t>
      </w:r>
      <w:proofErr w:type="spellEnd"/>
      <w:r w:rsidRPr="004640FF">
        <w:rPr>
          <w:rFonts w:cstheme="minorHAnsi"/>
          <w:sz w:val="16"/>
          <w:szCs w:val="16"/>
          <w:lang w:val="en-US"/>
        </w:rPr>
        <w:t xml:space="preserve"> "incorrect error$"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4640FF">
        <w:rPr>
          <w:rFonts w:cstheme="minorHAnsi"/>
          <w:sz w:val="16"/>
          <w:szCs w:val="16"/>
          <w:lang w:val="en-US"/>
        </w:rPr>
        <w:t xml:space="preserve">    </w:t>
      </w:r>
      <w:r w:rsidRPr="004640FF">
        <w:rPr>
          <w:rFonts w:cstheme="minorHAnsi"/>
          <w:sz w:val="16"/>
          <w:szCs w:val="16"/>
        </w:rPr>
        <w:t xml:space="preserve">HEX_TAB             </w:t>
      </w:r>
      <w:proofErr w:type="spellStart"/>
      <w:r w:rsidRPr="004640FF">
        <w:rPr>
          <w:rFonts w:cstheme="minorHAnsi"/>
          <w:sz w:val="16"/>
          <w:szCs w:val="16"/>
        </w:rPr>
        <w:t>db</w:t>
      </w:r>
      <w:proofErr w:type="spellEnd"/>
      <w:r w:rsidRPr="004640FF">
        <w:rPr>
          <w:rFonts w:cstheme="minorHAnsi"/>
          <w:sz w:val="16"/>
          <w:szCs w:val="16"/>
        </w:rPr>
        <w:t xml:space="preserve"> "0123456789ABCDEF"   </w:t>
      </w:r>
      <w:r w:rsidR="00D00EC3">
        <w:rPr>
          <w:rFonts w:cstheme="minorHAnsi"/>
          <w:sz w:val="16"/>
          <w:szCs w:val="16"/>
        </w:rPr>
        <w:tab/>
      </w:r>
      <w:r w:rsidR="00D00EC3">
        <w:rPr>
          <w:rFonts w:cstheme="minorHAnsi"/>
          <w:sz w:val="16"/>
          <w:szCs w:val="16"/>
        </w:rPr>
        <w:tab/>
      </w:r>
      <w:r w:rsidRPr="004640FF">
        <w:rPr>
          <w:rFonts w:cstheme="minorHAnsi"/>
          <w:sz w:val="16"/>
          <w:szCs w:val="16"/>
        </w:rPr>
        <w:t>;Таблица номеров исключений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4640FF">
        <w:rPr>
          <w:rFonts w:cstheme="minorHAnsi"/>
          <w:sz w:val="16"/>
          <w:szCs w:val="16"/>
        </w:rPr>
        <w:t xml:space="preserve">    ESP32               </w:t>
      </w:r>
      <w:proofErr w:type="spellStart"/>
      <w:r w:rsidRPr="004640FF">
        <w:rPr>
          <w:rFonts w:cstheme="minorHAnsi"/>
          <w:sz w:val="16"/>
          <w:szCs w:val="16"/>
        </w:rPr>
        <w:t>dd</w:t>
      </w:r>
      <w:proofErr w:type="spellEnd"/>
      <w:r w:rsidRPr="004640FF">
        <w:rPr>
          <w:rFonts w:cstheme="minorHAnsi"/>
          <w:sz w:val="16"/>
          <w:szCs w:val="16"/>
        </w:rPr>
        <w:t xml:space="preserve">  1 </w:t>
      </w:r>
      <w:proofErr w:type="spellStart"/>
      <w:r w:rsidRPr="004640FF">
        <w:rPr>
          <w:rFonts w:cstheme="minorHAnsi"/>
          <w:sz w:val="16"/>
          <w:szCs w:val="16"/>
        </w:rPr>
        <w:t>dup</w:t>
      </w:r>
      <w:proofErr w:type="spellEnd"/>
      <w:r w:rsidRPr="004640FF">
        <w:rPr>
          <w:rFonts w:cstheme="minorHAnsi"/>
          <w:sz w:val="16"/>
          <w:szCs w:val="16"/>
        </w:rPr>
        <w:t xml:space="preserve">(?)            </w:t>
      </w:r>
      <w:r w:rsidR="00D00EC3">
        <w:rPr>
          <w:rFonts w:cstheme="minorHAnsi"/>
          <w:sz w:val="16"/>
          <w:szCs w:val="16"/>
        </w:rPr>
        <w:tab/>
      </w:r>
      <w:r w:rsidR="00D00EC3">
        <w:rPr>
          <w:rFonts w:cstheme="minorHAnsi"/>
          <w:sz w:val="16"/>
          <w:szCs w:val="16"/>
        </w:rPr>
        <w:tab/>
      </w:r>
      <w:r w:rsidR="00D00EC3">
        <w:rPr>
          <w:rFonts w:cstheme="minorHAnsi"/>
          <w:sz w:val="16"/>
          <w:szCs w:val="16"/>
        </w:rPr>
        <w:tab/>
      </w:r>
      <w:r w:rsidRPr="004640FF">
        <w:rPr>
          <w:rFonts w:cstheme="minorHAnsi"/>
          <w:sz w:val="16"/>
          <w:szCs w:val="16"/>
        </w:rPr>
        <w:t>;Указатель на вершину стека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4640FF">
        <w:rPr>
          <w:rFonts w:cstheme="minorHAnsi"/>
          <w:sz w:val="16"/>
          <w:szCs w:val="16"/>
        </w:rPr>
        <w:t xml:space="preserve">    INT_MASK_M          </w:t>
      </w:r>
      <w:proofErr w:type="spellStart"/>
      <w:r w:rsidRPr="004640FF">
        <w:rPr>
          <w:rFonts w:cstheme="minorHAnsi"/>
          <w:sz w:val="16"/>
          <w:szCs w:val="16"/>
        </w:rPr>
        <w:t>db</w:t>
      </w:r>
      <w:proofErr w:type="spellEnd"/>
      <w:r w:rsidRPr="004640FF">
        <w:rPr>
          <w:rFonts w:cstheme="minorHAnsi"/>
          <w:sz w:val="16"/>
          <w:szCs w:val="16"/>
        </w:rPr>
        <w:t xml:space="preserve">  1 </w:t>
      </w:r>
      <w:proofErr w:type="spellStart"/>
      <w:r w:rsidRPr="004640FF">
        <w:rPr>
          <w:rFonts w:cstheme="minorHAnsi"/>
          <w:sz w:val="16"/>
          <w:szCs w:val="16"/>
        </w:rPr>
        <w:t>dup</w:t>
      </w:r>
      <w:proofErr w:type="spellEnd"/>
      <w:r w:rsidRPr="004640FF">
        <w:rPr>
          <w:rFonts w:cstheme="minorHAnsi"/>
          <w:sz w:val="16"/>
          <w:szCs w:val="16"/>
        </w:rPr>
        <w:t xml:space="preserve">(?)            </w:t>
      </w:r>
      <w:r w:rsidR="00D00EC3">
        <w:rPr>
          <w:rFonts w:cstheme="minorHAnsi"/>
          <w:sz w:val="16"/>
          <w:szCs w:val="16"/>
        </w:rPr>
        <w:tab/>
      </w:r>
      <w:r w:rsidR="00D00EC3">
        <w:rPr>
          <w:rFonts w:cstheme="minorHAnsi"/>
          <w:sz w:val="16"/>
          <w:szCs w:val="16"/>
        </w:rPr>
        <w:tab/>
      </w:r>
      <w:r w:rsidR="00D00EC3">
        <w:rPr>
          <w:rFonts w:cstheme="minorHAnsi"/>
          <w:sz w:val="16"/>
          <w:szCs w:val="16"/>
        </w:rPr>
        <w:tab/>
      </w:r>
      <w:r w:rsidRPr="004640FF">
        <w:rPr>
          <w:rFonts w:cstheme="minorHAnsi"/>
          <w:sz w:val="16"/>
          <w:szCs w:val="16"/>
        </w:rPr>
        <w:t>;Значение регистра масок ведущего контроллера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4640FF">
        <w:rPr>
          <w:rFonts w:cstheme="minorHAnsi"/>
          <w:sz w:val="16"/>
          <w:szCs w:val="16"/>
        </w:rPr>
        <w:t xml:space="preserve">    INT_MASK_S          </w:t>
      </w:r>
      <w:proofErr w:type="spellStart"/>
      <w:r w:rsidRPr="004640FF">
        <w:rPr>
          <w:rFonts w:cstheme="minorHAnsi"/>
          <w:sz w:val="16"/>
          <w:szCs w:val="16"/>
        </w:rPr>
        <w:t>db</w:t>
      </w:r>
      <w:proofErr w:type="spellEnd"/>
      <w:r w:rsidRPr="004640FF">
        <w:rPr>
          <w:rFonts w:cstheme="minorHAnsi"/>
          <w:sz w:val="16"/>
          <w:szCs w:val="16"/>
        </w:rPr>
        <w:t xml:space="preserve">  1 </w:t>
      </w:r>
      <w:proofErr w:type="spellStart"/>
      <w:r w:rsidRPr="004640FF">
        <w:rPr>
          <w:rFonts w:cstheme="minorHAnsi"/>
          <w:sz w:val="16"/>
          <w:szCs w:val="16"/>
        </w:rPr>
        <w:t>dup</w:t>
      </w:r>
      <w:proofErr w:type="spellEnd"/>
      <w:r w:rsidRPr="004640FF">
        <w:rPr>
          <w:rFonts w:cstheme="minorHAnsi"/>
          <w:sz w:val="16"/>
          <w:szCs w:val="16"/>
        </w:rPr>
        <w:t xml:space="preserve">(?)            </w:t>
      </w:r>
      <w:r w:rsidR="00D00EC3">
        <w:rPr>
          <w:rFonts w:cstheme="minorHAnsi"/>
          <w:sz w:val="16"/>
          <w:szCs w:val="16"/>
        </w:rPr>
        <w:tab/>
      </w:r>
      <w:r w:rsidR="00D00EC3">
        <w:rPr>
          <w:rFonts w:cstheme="minorHAnsi"/>
          <w:sz w:val="16"/>
          <w:szCs w:val="16"/>
        </w:rPr>
        <w:tab/>
      </w:r>
      <w:r w:rsidR="00D00EC3">
        <w:rPr>
          <w:rFonts w:cstheme="minorHAnsi"/>
          <w:sz w:val="16"/>
          <w:szCs w:val="16"/>
        </w:rPr>
        <w:tab/>
      </w:r>
      <w:r w:rsidRPr="004640FF">
        <w:rPr>
          <w:rFonts w:cstheme="minorHAnsi"/>
          <w:sz w:val="16"/>
          <w:szCs w:val="16"/>
        </w:rPr>
        <w:t>;Значение регистра масок ведомого контроллера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4640FF">
        <w:rPr>
          <w:rFonts w:cstheme="minorHAnsi"/>
          <w:sz w:val="16"/>
          <w:szCs w:val="16"/>
        </w:rPr>
        <w:t xml:space="preserve">    KEY_SCAN_CODE       </w:t>
      </w:r>
      <w:proofErr w:type="spellStart"/>
      <w:r w:rsidRPr="004640FF">
        <w:rPr>
          <w:rFonts w:cstheme="minorHAnsi"/>
          <w:sz w:val="16"/>
          <w:szCs w:val="16"/>
        </w:rPr>
        <w:t>db</w:t>
      </w:r>
      <w:proofErr w:type="spellEnd"/>
      <w:r w:rsidRPr="004640FF">
        <w:rPr>
          <w:rFonts w:cstheme="minorHAnsi"/>
          <w:sz w:val="16"/>
          <w:szCs w:val="16"/>
        </w:rPr>
        <w:t xml:space="preserve">  1 </w:t>
      </w:r>
      <w:proofErr w:type="spellStart"/>
      <w:r w:rsidRPr="004640FF">
        <w:rPr>
          <w:rFonts w:cstheme="minorHAnsi"/>
          <w:sz w:val="16"/>
          <w:szCs w:val="16"/>
        </w:rPr>
        <w:t>dup</w:t>
      </w:r>
      <w:proofErr w:type="spellEnd"/>
      <w:r w:rsidRPr="004640FF">
        <w:rPr>
          <w:rFonts w:cstheme="minorHAnsi"/>
          <w:sz w:val="16"/>
          <w:szCs w:val="16"/>
        </w:rPr>
        <w:t xml:space="preserve">(?)           </w:t>
      </w:r>
      <w:r w:rsidR="00D00EC3">
        <w:rPr>
          <w:rFonts w:cstheme="minorHAnsi"/>
          <w:sz w:val="16"/>
          <w:szCs w:val="16"/>
        </w:rPr>
        <w:tab/>
      </w:r>
      <w:r w:rsidR="00D00EC3">
        <w:rPr>
          <w:rFonts w:cstheme="minorHAnsi"/>
          <w:sz w:val="16"/>
          <w:szCs w:val="16"/>
        </w:rPr>
        <w:tab/>
      </w:r>
      <w:r w:rsidR="00D00EC3">
        <w:rPr>
          <w:rFonts w:cstheme="minorHAnsi"/>
          <w:sz w:val="16"/>
          <w:szCs w:val="16"/>
        </w:rPr>
        <w:tab/>
      </w:r>
      <w:r w:rsidRPr="004640FF">
        <w:rPr>
          <w:rFonts w:cstheme="minorHAnsi"/>
          <w:sz w:val="16"/>
          <w:szCs w:val="16"/>
        </w:rPr>
        <w:t xml:space="preserve"> ;</w:t>
      </w:r>
      <w:proofErr w:type="spellStart"/>
      <w:r w:rsidRPr="004640FF">
        <w:rPr>
          <w:rFonts w:cstheme="minorHAnsi"/>
          <w:sz w:val="16"/>
          <w:szCs w:val="16"/>
        </w:rPr>
        <w:t>Ска</w:t>
      </w:r>
      <w:proofErr w:type="spellEnd"/>
      <w:r w:rsidRPr="004640FF">
        <w:rPr>
          <w:rFonts w:cstheme="minorHAnsi"/>
          <w:sz w:val="16"/>
          <w:szCs w:val="16"/>
        </w:rPr>
        <w:t>-код последней нажатой клавиши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4640FF">
        <w:rPr>
          <w:rFonts w:cstheme="minorHAnsi"/>
          <w:sz w:val="16"/>
          <w:szCs w:val="16"/>
        </w:rPr>
        <w:t xml:space="preserve">    SECOND              </w:t>
      </w:r>
      <w:proofErr w:type="spellStart"/>
      <w:r w:rsidRPr="004640FF">
        <w:rPr>
          <w:rFonts w:cstheme="minorHAnsi"/>
          <w:sz w:val="16"/>
          <w:szCs w:val="16"/>
        </w:rPr>
        <w:t>db</w:t>
      </w:r>
      <w:proofErr w:type="spellEnd"/>
      <w:r w:rsidRPr="004640FF">
        <w:rPr>
          <w:rFonts w:cstheme="minorHAnsi"/>
          <w:sz w:val="16"/>
          <w:szCs w:val="16"/>
        </w:rPr>
        <w:t xml:space="preserve">  1 </w:t>
      </w:r>
      <w:proofErr w:type="spellStart"/>
      <w:r w:rsidRPr="004640FF">
        <w:rPr>
          <w:rFonts w:cstheme="minorHAnsi"/>
          <w:sz w:val="16"/>
          <w:szCs w:val="16"/>
        </w:rPr>
        <w:t>dup</w:t>
      </w:r>
      <w:proofErr w:type="spellEnd"/>
      <w:r w:rsidRPr="004640FF">
        <w:rPr>
          <w:rFonts w:cstheme="minorHAnsi"/>
          <w:sz w:val="16"/>
          <w:szCs w:val="16"/>
        </w:rPr>
        <w:t xml:space="preserve">(?)            </w:t>
      </w:r>
      <w:r w:rsidR="00D00EC3">
        <w:rPr>
          <w:rFonts w:cstheme="minorHAnsi"/>
          <w:sz w:val="16"/>
          <w:szCs w:val="16"/>
        </w:rPr>
        <w:tab/>
      </w:r>
      <w:r w:rsidR="00D00EC3">
        <w:rPr>
          <w:rFonts w:cstheme="minorHAnsi"/>
          <w:sz w:val="16"/>
          <w:szCs w:val="16"/>
        </w:rPr>
        <w:tab/>
      </w:r>
      <w:r w:rsidR="00D00EC3">
        <w:rPr>
          <w:rFonts w:cstheme="minorHAnsi"/>
          <w:sz w:val="16"/>
          <w:szCs w:val="16"/>
        </w:rPr>
        <w:tab/>
      </w:r>
      <w:r w:rsidRPr="004640FF">
        <w:rPr>
          <w:rFonts w:cstheme="minorHAnsi"/>
          <w:sz w:val="16"/>
          <w:szCs w:val="16"/>
        </w:rPr>
        <w:t>;Текущее значение секунд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4640FF">
        <w:rPr>
          <w:rFonts w:cstheme="minorHAnsi"/>
          <w:sz w:val="16"/>
          <w:szCs w:val="16"/>
        </w:rPr>
        <w:t xml:space="preserve">    TIME                </w:t>
      </w:r>
      <w:proofErr w:type="spellStart"/>
      <w:r w:rsidRPr="004640FF">
        <w:rPr>
          <w:rFonts w:cstheme="minorHAnsi"/>
          <w:sz w:val="16"/>
          <w:szCs w:val="16"/>
        </w:rPr>
        <w:t>db</w:t>
      </w:r>
      <w:proofErr w:type="spellEnd"/>
      <w:r w:rsidRPr="004640FF">
        <w:rPr>
          <w:rFonts w:cstheme="minorHAnsi"/>
          <w:sz w:val="16"/>
          <w:szCs w:val="16"/>
        </w:rPr>
        <w:t xml:space="preserve">  1 </w:t>
      </w:r>
      <w:proofErr w:type="spellStart"/>
      <w:r w:rsidRPr="004640FF">
        <w:rPr>
          <w:rFonts w:cstheme="minorHAnsi"/>
          <w:sz w:val="16"/>
          <w:szCs w:val="16"/>
        </w:rPr>
        <w:t>dup</w:t>
      </w:r>
      <w:proofErr w:type="spellEnd"/>
      <w:r w:rsidRPr="004640FF">
        <w:rPr>
          <w:rFonts w:cstheme="minorHAnsi"/>
          <w:sz w:val="16"/>
          <w:szCs w:val="16"/>
        </w:rPr>
        <w:t xml:space="preserve">(10)           </w:t>
      </w:r>
      <w:r w:rsidR="00D00EC3">
        <w:rPr>
          <w:rFonts w:cstheme="minorHAnsi"/>
          <w:sz w:val="16"/>
          <w:szCs w:val="16"/>
        </w:rPr>
        <w:tab/>
      </w:r>
      <w:r w:rsidR="00D00EC3">
        <w:rPr>
          <w:rFonts w:cstheme="minorHAnsi"/>
          <w:sz w:val="16"/>
          <w:szCs w:val="16"/>
        </w:rPr>
        <w:tab/>
      </w:r>
      <w:r w:rsidR="00D00EC3">
        <w:rPr>
          <w:rFonts w:cstheme="minorHAnsi"/>
          <w:sz w:val="16"/>
          <w:szCs w:val="16"/>
        </w:rPr>
        <w:tab/>
      </w:r>
      <w:r w:rsidRPr="004640FF">
        <w:rPr>
          <w:rFonts w:cstheme="minorHAnsi"/>
          <w:sz w:val="16"/>
          <w:szCs w:val="16"/>
        </w:rPr>
        <w:t xml:space="preserve">;Время нахождения в </w:t>
      </w:r>
      <w:proofErr w:type="spellStart"/>
      <w:r w:rsidRPr="004640FF">
        <w:rPr>
          <w:rFonts w:cstheme="minorHAnsi"/>
          <w:sz w:val="16"/>
          <w:szCs w:val="16"/>
        </w:rPr>
        <w:t>зазищенном</w:t>
      </w:r>
      <w:proofErr w:type="spellEnd"/>
      <w:r w:rsidRPr="004640FF">
        <w:rPr>
          <w:rFonts w:cstheme="minorHAnsi"/>
          <w:sz w:val="16"/>
          <w:szCs w:val="16"/>
        </w:rPr>
        <w:t xml:space="preserve"> режиме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4640FF">
        <w:rPr>
          <w:rFonts w:cstheme="minorHAnsi"/>
          <w:sz w:val="16"/>
          <w:szCs w:val="16"/>
        </w:rPr>
        <w:t xml:space="preserve">    COUNT               </w:t>
      </w:r>
      <w:proofErr w:type="spellStart"/>
      <w:r w:rsidRPr="004640FF">
        <w:rPr>
          <w:rFonts w:cstheme="minorHAnsi"/>
          <w:sz w:val="16"/>
          <w:szCs w:val="16"/>
        </w:rPr>
        <w:t>dw</w:t>
      </w:r>
      <w:proofErr w:type="spellEnd"/>
      <w:r w:rsidRPr="004640FF">
        <w:rPr>
          <w:rFonts w:cstheme="minorHAnsi"/>
          <w:sz w:val="16"/>
          <w:szCs w:val="16"/>
        </w:rPr>
        <w:t xml:space="preserve">  1 </w:t>
      </w:r>
      <w:proofErr w:type="spellStart"/>
      <w:r w:rsidRPr="004640FF">
        <w:rPr>
          <w:rFonts w:cstheme="minorHAnsi"/>
          <w:sz w:val="16"/>
          <w:szCs w:val="16"/>
        </w:rPr>
        <w:t>dup</w:t>
      </w:r>
      <w:proofErr w:type="spellEnd"/>
      <w:r w:rsidRPr="004640FF">
        <w:rPr>
          <w:rFonts w:cstheme="minorHAnsi"/>
          <w:sz w:val="16"/>
          <w:szCs w:val="16"/>
        </w:rPr>
        <w:t xml:space="preserve">(0)            </w:t>
      </w:r>
      <w:r w:rsidR="00D00EC3">
        <w:rPr>
          <w:rFonts w:cstheme="minorHAnsi"/>
          <w:sz w:val="16"/>
          <w:szCs w:val="16"/>
        </w:rPr>
        <w:tab/>
      </w:r>
      <w:r w:rsidR="00D00EC3">
        <w:rPr>
          <w:rFonts w:cstheme="minorHAnsi"/>
          <w:sz w:val="16"/>
          <w:szCs w:val="16"/>
        </w:rPr>
        <w:tab/>
      </w:r>
      <w:r w:rsidR="00D00EC3">
        <w:rPr>
          <w:rFonts w:cstheme="minorHAnsi"/>
          <w:sz w:val="16"/>
          <w:szCs w:val="16"/>
        </w:rPr>
        <w:tab/>
      </w:r>
      <w:r w:rsidRPr="004640FF">
        <w:rPr>
          <w:rFonts w:cstheme="minorHAnsi"/>
          <w:sz w:val="16"/>
          <w:szCs w:val="16"/>
        </w:rPr>
        <w:t>;Количество вызовов прерывания (диапазон от 0 до 65535)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4640FF">
        <w:rPr>
          <w:rFonts w:cstheme="minorHAnsi"/>
          <w:sz w:val="16"/>
          <w:szCs w:val="16"/>
        </w:rPr>
        <w:t xml:space="preserve">    BUFFER_COUNT        </w:t>
      </w:r>
      <w:proofErr w:type="spellStart"/>
      <w:r w:rsidRPr="004640FF">
        <w:rPr>
          <w:rFonts w:cstheme="minorHAnsi"/>
          <w:sz w:val="16"/>
          <w:szCs w:val="16"/>
        </w:rPr>
        <w:t>db</w:t>
      </w:r>
      <w:proofErr w:type="spellEnd"/>
      <w:r w:rsidRPr="004640FF">
        <w:rPr>
          <w:rFonts w:cstheme="minorHAnsi"/>
          <w:sz w:val="16"/>
          <w:szCs w:val="16"/>
        </w:rPr>
        <w:t xml:space="preserve">  8 </w:t>
      </w:r>
      <w:proofErr w:type="spellStart"/>
      <w:r w:rsidRPr="004640FF">
        <w:rPr>
          <w:rFonts w:cstheme="minorHAnsi"/>
          <w:sz w:val="16"/>
          <w:szCs w:val="16"/>
        </w:rPr>
        <w:t>dup</w:t>
      </w:r>
      <w:proofErr w:type="spellEnd"/>
      <w:r w:rsidRPr="004640FF">
        <w:rPr>
          <w:rFonts w:cstheme="minorHAnsi"/>
          <w:sz w:val="16"/>
          <w:szCs w:val="16"/>
        </w:rPr>
        <w:t xml:space="preserve">(' ')          </w:t>
      </w:r>
      <w:r w:rsidR="00D00EC3">
        <w:rPr>
          <w:rFonts w:cstheme="minorHAnsi"/>
          <w:sz w:val="16"/>
          <w:szCs w:val="16"/>
        </w:rPr>
        <w:tab/>
      </w:r>
      <w:r w:rsidR="00D00EC3">
        <w:rPr>
          <w:rFonts w:cstheme="minorHAnsi"/>
          <w:sz w:val="16"/>
          <w:szCs w:val="16"/>
        </w:rPr>
        <w:tab/>
      </w:r>
      <w:r w:rsidR="00D00EC3">
        <w:rPr>
          <w:rFonts w:cstheme="minorHAnsi"/>
          <w:sz w:val="16"/>
          <w:szCs w:val="16"/>
        </w:rPr>
        <w:tab/>
      </w:r>
      <w:r w:rsidRPr="004640FF">
        <w:rPr>
          <w:rFonts w:cstheme="minorHAnsi"/>
          <w:sz w:val="16"/>
          <w:szCs w:val="16"/>
        </w:rPr>
        <w:t xml:space="preserve">;Буфер для вывода количества вызовов </w:t>
      </w:r>
      <w:proofErr w:type="spellStart"/>
      <w:r w:rsidRPr="004640FF">
        <w:rPr>
          <w:rFonts w:cstheme="minorHAnsi"/>
          <w:sz w:val="16"/>
          <w:szCs w:val="16"/>
        </w:rPr>
        <w:t>прерываинй</w:t>
      </w:r>
      <w:proofErr w:type="spellEnd"/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4640FF">
        <w:rPr>
          <w:rFonts w:cstheme="minorHAnsi"/>
          <w:sz w:val="16"/>
          <w:szCs w:val="16"/>
        </w:rPr>
        <w:t xml:space="preserve">                        </w:t>
      </w:r>
      <w:proofErr w:type="spellStart"/>
      <w:r w:rsidRPr="004640FF">
        <w:rPr>
          <w:rFonts w:cstheme="minorHAnsi"/>
          <w:sz w:val="16"/>
          <w:szCs w:val="16"/>
        </w:rPr>
        <w:t>db</w:t>
      </w:r>
      <w:proofErr w:type="spellEnd"/>
      <w:r w:rsidRPr="004640FF">
        <w:rPr>
          <w:rFonts w:cstheme="minorHAnsi"/>
          <w:sz w:val="16"/>
          <w:szCs w:val="16"/>
        </w:rPr>
        <w:t xml:space="preserve">  1 </w:t>
      </w:r>
      <w:proofErr w:type="spellStart"/>
      <w:r w:rsidRPr="004640FF">
        <w:rPr>
          <w:rFonts w:cstheme="minorHAnsi"/>
          <w:sz w:val="16"/>
          <w:szCs w:val="16"/>
        </w:rPr>
        <w:t>dup</w:t>
      </w:r>
      <w:proofErr w:type="spellEnd"/>
      <w:r w:rsidRPr="004640FF">
        <w:rPr>
          <w:rFonts w:cstheme="minorHAnsi"/>
          <w:sz w:val="16"/>
          <w:szCs w:val="16"/>
        </w:rPr>
        <w:t>(0)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4640FF">
        <w:rPr>
          <w:rFonts w:cstheme="minorHAnsi"/>
          <w:sz w:val="16"/>
          <w:szCs w:val="16"/>
        </w:rPr>
        <w:t xml:space="preserve">    BUFFER_SCAN_CODE    </w:t>
      </w:r>
      <w:proofErr w:type="spellStart"/>
      <w:r w:rsidRPr="004640FF">
        <w:rPr>
          <w:rFonts w:cstheme="minorHAnsi"/>
          <w:sz w:val="16"/>
          <w:szCs w:val="16"/>
        </w:rPr>
        <w:t>db</w:t>
      </w:r>
      <w:proofErr w:type="spellEnd"/>
      <w:r w:rsidRPr="004640FF">
        <w:rPr>
          <w:rFonts w:cstheme="minorHAnsi"/>
          <w:sz w:val="16"/>
          <w:szCs w:val="16"/>
        </w:rPr>
        <w:t xml:space="preserve">  8 </w:t>
      </w:r>
      <w:proofErr w:type="spellStart"/>
      <w:r w:rsidRPr="004640FF">
        <w:rPr>
          <w:rFonts w:cstheme="minorHAnsi"/>
          <w:sz w:val="16"/>
          <w:szCs w:val="16"/>
        </w:rPr>
        <w:t>dup</w:t>
      </w:r>
      <w:proofErr w:type="spellEnd"/>
      <w:r w:rsidRPr="004640FF">
        <w:rPr>
          <w:rFonts w:cstheme="minorHAnsi"/>
          <w:sz w:val="16"/>
          <w:szCs w:val="16"/>
        </w:rPr>
        <w:t xml:space="preserve">(' ')          </w:t>
      </w:r>
      <w:r w:rsidR="00D00EC3">
        <w:rPr>
          <w:rFonts w:cstheme="minorHAnsi"/>
          <w:sz w:val="16"/>
          <w:szCs w:val="16"/>
        </w:rPr>
        <w:tab/>
      </w:r>
      <w:r w:rsidR="00D00EC3">
        <w:rPr>
          <w:rFonts w:cstheme="minorHAnsi"/>
          <w:sz w:val="16"/>
          <w:szCs w:val="16"/>
        </w:rPr>
        <w:tab/>
      </w:r>
      <w:r w:rsidRPr="004640FF">
        <w:rPr>
          <w:rFonts w:cstheme="minorHAnsi"/>
          <w:sz w:val="16"/>
          <w:szCs w:val="16"/>
        </w:rPr>
        <w:t>;Буфер для вывода скан-кода клавиатуры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4640FF">
        <w:rPr>
          <w:rFonts w:cstheme="minorHAnsi"/>
          <w:sz w:val="16"/>
          <w:szCs w:val="16"/>
        </w:rPr>
        <w:t xml:space="preserve">                        </w:t>
      </w:r>
      <w:proofErr w:type="spellStart"/>
      <w:r w:rsidRPr="004640FF">
        <w:rPr>
          <w:rFonts w:cstheme="minorHAnsi"/>
          <w:sz w:val="16"/>
          <w:szCs w:val="16"/>
        </w:rPr>
        <w:t>db</w:t>
      </w:r>
      <w:proofErr w:type="spellEnd"/>
      <w:r w:rsidRPr="004640FF">
        <w:rPr>
          <w:rFonts w:cstheme="minorHAnsi"/>
          <w:sz w:val="16"/>
          <w:szCs w:val="16"/>
        </w:rPr>
        <w:t xml:space="preserve">  1 </w:t>
      </w:r>
      <w:proofErr w:type="spellStart"/>
      <w:r w:rsidRPr="004640FF">
        <w:rPr>
          <w:rFonts w:cstheme="minorHAnsi"/>
          <w:sz w:val="16"/>
          <w:szCs w:val="16"/>
        </w:rPr>
        <w:t>dup</w:t>
      </w:r>
      <w:proofErr w:type="spellEnd"/>
      <w:r w:rsidRPr="004640FF">
        <w:rPr>
          <w:rFonts w:cstheme="minorHAnsi"/>
          <w:sz w:val="16"/>
          <w:szCs w:val="16"/>
        </w:rPr>
        <w:t xml:space="preserve">(0)                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4640FF">
        <w:rPr>
          <w:rFonts w:cstheme="minorHAnsi"/>
          <w:sz w:val="16"/>
          <w:szCs w:val="16"/>
        </w:rPr>
        <w:t xml:space="preserve">    BUFFER_TIME         </w:t>
      </w:r>
      <w:proofErr w:type="spellStart"/>
      <w:r w:rsidRPr="004640FF">
        <w:rPr>
          <w:rFonts w:cstheme="minorHAnsi"/>
          <w:sz w:val="16"/>
          <w:szCs w:val="16"/>
        </w:rPr>
        <w:t>db</w:t>
      </w:r>
      <w:proofErr w:type="spellEnd"/>
      <w:r w:rsidRPr="004640FF">
        <w:rPr>
          <w:rFonts w:cstheme="minorHAnsi"/>
          <w:sz w:val="16"/>
          <w:szCs w:val="16"/>
        </w:rPr>
        <w:t xml:space="preserve">  8 </w:t>
      </w:r>
      <w:proofErr w:type="spellStart"/>
      <w:r w:rsidRPr="004640FF">
        <w:rPr>
          <w:rFonts w:cstheme="minorHAnsi"/>
          <w:sz w:val="16"/>
          <w:szCs w:val="16"/>
        </w:rPr>
        <w:t>dup</w:t>
      </w:r>
      <w:proofErr w:type="spellEnd"/>
      <w:r w:rsidRPr="004640FF">
        <w:rPr>
          <w:rFonts w:cstheme="minorHAnsi"/>
          <w:sz w:val="16"/>
          <w:szCs w:val="16"/>
        </w:rPr>
        <w:t xml:space="preserve">(' ')          </w:t>
      </w:r>
      <w:r w:rsidR="00D00EC3">
        <w:rPr>
          <w:rFonts w:cstheme="minorHAnsi"/>
          <w:sz w:val="16"/>
          <w:szCs w:val="16"/>
        </w:rPr>
        <w:tab/>
      </w:r>
      <w:r w:rsidR="00D00EC3">
        <w:rPr>
          <w:rFonts w:cstheme="minorHAnsi"/>
          <w:sz w:val="16"/>
          <w:szCs w:val="16"/>
        </w:rPr>
        <w:tab/>
      </w:r>
      <w:r w:rsidR="00D00EC3">
        <w:rPr>
          <w:rFonts w:cstheme="minorHAnsi"/>
          <w:sz w:val="16"/>
          <w:szCs w:val="16"/>
        </w:rPr>
        <w:tab/>
      </w:r>
      <w:r w:rsidRPr="004640FF">
        <w:rPr>
          <w:rFonts w:cstheme="minorHAnsi"/>
          <w:sz w:val="16"/>
          <w:szCs w:val="16"/>
        </w:rPr>
        <w:t>;Буфер для вывода оставшегося время в защищенном режиме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4640FF">
        <w:rPr>
          <w:rFonts w:cstheme="minorHAnsi"/>
          <w:sz w:val="16"/>
          <w:szCs w:val="16"/>
        </w:rPr>
        <w:t xml:space="preserve">                        </w:t>
      </w:r>
      <w:proofErr w:type="spellStart"/>
      <w:r w:rsidRPr="004640FF">
        <w:rPr>
          <w:rFonts w:cstheme="minorHAnsi"/>
          <w:sz w:val="16"/>
          <w:szCs w:val="16"/>
        </w:rPr>
        <w:t>db</w:t>
      </w:r>
      <w:proofErr w:type="spellEnd"/>
      <w:r w:rsidRPr="004640FF">
        <w:rPr>
          <w:rFonts w:cstheme="minorHAnsi"/>
          <w:sz w:val="16"/>
          <w:szCs w:val="16"/>
        </w:rPr>
        <w:t xml:space="preserve">  1 </w:t>
      </w:r>
      <w:proofErr w:type="spellStart"/>
      <w:r w:rsidRPr="004640FF">
        <w:rPr>
          <w:rFonts w:cstheme="minorHAnsi"/>
          <w:sz w:val="16"/>
          <w:szCs w:val="16"/>
        </w:rPr>
        <w:t>dup</w:t>
      </w:r>
      <w:proofErr w:type="spellEnd"/>
      <w:r w:rsidRPr="004640FF">
        <w:rPr>
          <w:rFonts w:cstheme="minorHAnsi"/>
          <w:sz w:val="16"/>
          <w:szCs w:val="16"/>
        </w:rPr>
        <w:t>(0)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4640FF">
        <w:rPr>
          <w:rFonts w:cstheme="minorHAnsi"/>
          <w:sz w:val="16"/>
          <w:szCs w:val="16"/>
        </w:rPr>
        <w:t xml:space="preserve">    INPUT_TIME          </w:t>
      </w:r>
      <w:proofErr w:type="spellStart"/>
      <w:r w:rsidRPr="004640FF">
        <w:rPr>
          <w:rFonts w:cstheme="minorHAnsi"/>
          <w:sz w:val="16"/>
          <w:szCs w:val="16"/>
        </w:rPr>
        <w:t>db</w:t>
      </w:r>
      <w:proofErr w:type="spellEnd"/>
      <w:r w:rsidRPr="004640FF">
        <w:rPr>
          <w:rFonts w:cstheme="minorHAnsi"/>
          <w:sz w:val="16"/>
          <w:szCs w:val="16"/>
        </w:rPr>
        <w:t xml:space="preserve">  6,7 </w:t>
      </w:r>
      <w:proofErr w:type="spellStart"/>
      <w:r w:rsidRPr="004640FF">
        <w:rPr>
          <w:rFonts w:cstheme="minorHAnsi"/>
          <w:sz w:val="16"/>
          <w:szCs w:val="16"/>
        </w:rPr>
        <w:t>dup</w:t>
      </w:r>
      <w:proofErr w:type="spellEnd"/>
      <w:r w:rsidRPr="004640FF">
        <w:rPr>
          <w:rFonts w:cstheme="minorHAnsi"/>
          <w:sz w:val="16"/>
          <w:szCs w:val="16"/>
        </w:rPr>
        <w:t xml:space="preserve">(?)          </w:t>
      </w:r>
      <w:r w:rsidR="00D00EC3">
        <w:rPr>
          <w:rFonts w:cstheme="minorHAnsi"/>
          <w:sz w:val="16"/>
          <w:szCs w:val="16"/>
        </w:rPr>
        <w:tab/>
      </w:r>
      <w:r w:rsidR="00D00EC3">
        <w:rPr>
          <w:rFonts w:cstheme="minorHAnsi"/>
          <w:sz w:val="16"/>
          <w:szCs w:val="16"/>
        </w:rPr>
        <w:tab/>
      </w:r>
      <w:r w:rsidR="00D00EC3">
        <w:rPr>
          <w:rFonts w:cstheme="minorHAnsi"/>
          <w:sz w:val="16"/>
          <w:szCs w:val="16"/>
        </w:rPr>
        <w:tab/>
      </w:r>
      <w:r w:rsidRPr="004640FF">
        <w:rPr>
          <w:rFonts w:cstheme="minorHAnsi"/>
          <w:sz w:val="16"/>
          <w:szCs w:val="16"/>
        </w:rPr>
        <w:t xml:space="preserve">;Буфер для ввода время        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4640FF">
        <w:rPr>
          <w:rFonts w:cstheme="minorHAnsi"/>
          <w:sz w:val="16"/>
          <w:szCs w:val="16"/>
        </w:rPr>
        <w:t xml:space="preserve">SIZE_DATA   = ($ - DATA_BEGIN)                  </w:t>
      </w:r>
      <w:r w:rsidR="00D00EC3">
        <w:rPr>
          <w:rFonts w:cstheme="minorHAnsi"/>
          <w:sz w:val="16"/>
          <w:szCs w:val="16"/>
        </w:rPr>
        <w:tab/>
      </w:r>
      <w:r w:rsidR="00D00EC3">
        <w:rPr>
          <w:rFonts w:cstheme="minorHAnsi"/>
          <w:sz w:val="16"/>
          <w:szCs w:val="16"/>
        </w:rPr>
        <w:tab/>
      </w:r>
      <w:r w:rsidR="00D00EC3">
        <w:rPr>
          <w:rFonts w:cstheme="minorHAnsi"/>
          <w:sz w:val="16"/>
          <w:szCs w:val="16"/>
        </w:rPr>
        <w:tab/>
      </w:r>
      <w:r w:rsidRPr="004640FF">
        <w:rPr>
          <w:rFonts w:cstheme="minorHAnsi"/>
          <w:sz w:val="16"/>
          <w:szCs w:val="16"/>
        </w:rPr>
        <w:t>;Размер сегмента данных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4640FF">
        <w:rPr>
          <w:rFonts w:cstheme="minorHAnsi"/>
          <w:sz w:val="16"/>
          <w:szCs w:val="16"/>
        </w:rPr>
        <w:t xml:space="preserve">DATA    </w:t>
      </w:r>
      <w:proofErr w:type="spellStart"/>
      <w:r w:rsidRPr="004640FF">
        <w:rPr>
          <w:rFonts w:cstheme="minorHAnsi"/>
          <w:sz w:val="16"/>
          <w:szCs w:val="16"/>
        </w:rPr>
        <w:t>ends</w:t>
      </w:r>
      <w:proofErr w:type="spellEnd"/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4640FF">
        <w:rPr>
          <w:rFonts w:cstheme="minorHAnsi"/>
          <w:sz w:val="16"/>
          <w:szCs w:val="16"/>
        </w:rPr>
        <w:t>;Сегмент стека реального/защищенного режима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  <w:lang w:val="en-US"/>
        </w:rPr>
        <w:t xml:space="preserve">STACK_A segment </w:t>
      </w:r>
      <w:proofErr w:type="spellStart"/>
      <w:r w:rsidRPr="004640FF">
        <w:rPr>
          <w:rFonts w:cstheme="minorHAnsi"/>
          <w:sz w:val="16"/>
          <w:szCs w:val="16"/>
          <w:lang w:val="en-US"/>
        </w:rPr>
        <w:t>para</w:t>
      </w:r>
      <w:proofErr w:type="spellEnd"/>
      <w:r w:rsidRPr="004640FF">
        <w:rPr>
          <w:rFonts w:cstheme="minorHAnsi"/>
          <w:sz w:val="16"/>
          <w:szCs w:val="16"/>
          <w:lang w:val="en-US"/>
        </w:rPr>
        <w:t xml:space="preserve"> stack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4640FF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4640FF">
        <w:rPr>
          <w:rFonts w:cstheme="minorHAnsi"/>
          <w:sz w:val="16"/>
          <w:szCs w:val="16"/>
          <w:lang w:val="en-US"/>
        </w:rPr>
        <w:t>db</w:t>
      </w:r>
      <w:proofErr w:type="spellEnd"/>
      <w:r w:rsidRPr="004640FF">
        <w:rPr>
          <w:rFonts w:cstheme="minorHAnsi"/>
          <w:sz w:val="16"/>
          <w:szCs w:val="16"/>
          <w:lang w:val="en-US"/>
        </w:rPr>
        <w:t xml:space="preserve">  1000h dup(?)</w:t>
      </w:r>
    </w:p>
    <w:p w:rsidR="004640F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4640FF">
        <w:rPr>
          <w:rFonts w:cstheme="minorHAnsi"/>
          <w:sz w:val="16"/>
          <w:szCs w:val="16"/>
        </w:rPr>
        <w:t xml:space="preserve">STACK_A  </w:t>
      </w:r>
      <w:proofErr w:type="spellStart"/>
      <w:r w:rsidRPr="004640FF">
        <w:rPr>
          <w:rFonts w:cstheme="minorHAnsi"/>
          <w:sz w:val="16"/>
          <w:szCs w:val="16"/>
        </w:rPr>
        <w:t>ends</w:t>
      </w:r>
      <w:proofErr w:type="spellEnd"/>
    </w:p>
    <w:p w:rsidR="004F235F" w:rsidRPr="004640FF" w:rsidRDefault="004640FF" w:rsidP="004640FF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proofErr w:type="spellStart"/>
      <w:r w:rsidRPr="004640FF">
        <w:rPr>
          <w:rFonts w:cstheme="minorHAnsi"/>
          <w:sz w:val="16"/>
          <w:szCs w:val="16"/>
        </w:rPr>
        <w:t>end</w:t>
      </w:r>
      <w:proofErr w:type="spellEnd"/>
      <w:r w:rsidRPr="004640FF">
        <w:rPr>
          <w:rFonts w:cstheme="minorHAnsi"/>
          <w:sz w:val="16"/>
          <w:szCs w:val="16"/>
        </w:rPr>
        <w:t xml:space="preserve"> START</w:t>
      </w:r>
    </w:p>
    <w:sectPr w:rsidR="004F235F" w:rsidRPr="004640FF" w:rsidSect="00515BC8">
      <w:pgSz w:w="11906" w:h="16838"/>
      <w:pgMar w:top="567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default"/>
  </w:font>
  <w:font w:name="Bitstream Vera Sans">
    <w:altName w:val="Arial Unicode MS"/>
    <w:charset w:val="80"/>
    <w:family w:val="auto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647"/>
        </w:tabs>
        <w:ind w:left="1647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007"/>
        </w:tabs>
        <w:ind w:left="2007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367"/>
        </w:tabs>
        <w:ind w:left="2367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727"/>
        </w:tabs>
        <w:ind w:left="2727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087"/>
        </w:tabs>
        <w:ind w:left="3087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807"/>
        </w:tabs>
        <w:ind w:left="3807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167"/>
        </w:tabs>
        <w:ind w:left="4167" w:hanging="360"/>
      </w:pPr>
      <w:rPr>
        <w:rFonts w:ascii="OpenSymbol" w:hAnsi="OpenSymbol" w:cs="OpenSymbol"/>
      </w:rPr>
    </w:lvl>
  </w:abstractNum>
  <w:abstractNum w:abstractNumId="1">
    <w:nsid w:val="0000000B"/>
    <w:multiLevelType w:val="multilevel"/>
    <w:tmpl w:val="0000000B"/>
    <w:lvl w:ilvl="0">
      <w:start w:val="1"/>
      <w:numFmt w:val="decimal"/>
      <w:lvlText w:val="%1."/>
      <w:lvlJc w:val="left"/>
      <w:pPr>
        <w:tabs>
          <w:tab w:val="num" w:pos="850"/>
        </w:tabs>
        <w:ind w:left="1417" w:hanging="567"/>
      </w:pPr>
    </w:lvl>
    <w:lvl w:ilvl="1">
      <w:start w:val="1"/>
      <w:numFmt w:val="decimal"/>
      <w:lvlText w:val=" %1.%2."/>
      <w:lvlJc w:val="left"/>
      <w:pPr>
        <w:tabs>
          <w:tab w:val="num" w:pos="1647"/>
        </w:tabs>
        <w:ind w:left="1647" w:hanging="360"/>
      </w:pPr>
    </w:lvl>
    <w:lvl w:ilvl="2">
      <w:start w:val="1"/>
      <w:numFmt w:val="decimal"/>
      <w:lvlText w:val=" %1.%2.%3."/>
      <w:lvlJc w:val="left"/>
      <w:pPr>
        <w:tabs>
          <w:tab w:val="num" w:pos="2007"/>
        </w:tabs>
        <w:ind w:left="2007" w:hanging="360"/>
      </w:pPr>
    </w:lvl>
    <w:lvl w:ilvl="3">
      <w:start w:val="1"/>
      <w:numFmt w:val="decimal"/>
      <w:lvlText w:val=" %1.%2.%3.%4."/>
      <w:lvlJc w:val="left"/>
      <w:pPr>
        <w:tabs>
          <w:tab w:val="num" w:pos="2367"/>
        </w:tabs>
        <w:ind w:left="2367" w:hanging="360"/>
      </w:pPr>
    </w:lvl>
    <w:lvl w:ilvl="4">
      <w:start w:val="1"/>
      <w:numFmt w:val="decimal"/>
      <w:lvlText w:val=" %1.%2.%3.%4.%5."/>
      <w:lvlJc w:val="left"/>
      <w:pPr>
        <w:tabs>
          <w:tab w:val="num" w:pos="2727"/>
        </w:tabs>
        <w:ind w:left="2727" w:hanging="360"/>
      </w:pPr>
    </w:lvl>
    <w:lvl w:ilvl="5">
      <w:start w:val="1"/>
      <w:numFmt w:val="decimal"/>
      <w:lvlText w:val=" %1.%2.%3.%4.%5.%6."/>
      <w:lvlJc w:val="left"/>
      <w:pPr>
        <w:tabs>
          <w:tab w:val="num" w:pos="3087"/>
        </w:tabs>
        <w:ind w:left="3087" w:hanging="360"/>
      </w:pPr>
    </w:lvl>
    <w:lvl w:ilvl="6">
      <w:start w:val="1"/>
      <w:numFmt w:val="decimal"/>
      <w:lvlText w:val=" %1.%2.%3.%4.%5.%6.%7."/>
      <w:lvlJc w:val="left"/>
      <w:pPr>
        <w:tabs>
          <w:tab w:val="num" w:pos="3447"/>
        </w:tabs>
        <w:ind w:left="3447" w:hanging="360"/>
      </w:pPr>
    </w:lvl>
    <w:lvl w:ilvl="7">
      <w:start w:val="1"/>
      <w:numFmt w:val="decimal"/>
      <w:lvlText w:val=" %1.%2.%3.%4.%5.%6.%7.%8."/>
      <w:lvlJc w:val="left"/>
      <w:pPr>
        <w:tabs>
          <w:tab w:val="num" w:pos="3807"/>
        </w:tabs>
        <w:ind w:left="3807" w:hanging="360"/>
      </w:pPr>
    </w:lvl>
    <w:lvl w:ilvl="8">
      <w:start w:val="1"/>
      <w:numFmt w:val="decimal"/>
      <w:lvlText w:val=" %1.%2.%3.%4.%5.%6.%7.%8.%9."/>
      <w:lvlJc w:val="left"/>
      <w:pPr>
        <w:tabs>
          <w:tab w:val="num" w:pos="4167"/>
        </w:tabs>
        <w:ind w:left="4167" w:hanging="360"/>
      </w:pPr>
    </w:lvl>
  </w:abstractNum>
  <w:abstractNum w:abstractNumId="2">
    <w:nsid w:val="0000000C"/>
    <w:multiLevelType w:val="multilevel"/>
    <w:tmpl w:val="0000000C"/>
    <w:lvl w:ilvl="0">
      <w:start w:val="1"/>
      <w:numFmt w:val="decimal"/>
      <w:lvlText w:val="%1."/>
      <w:lvlJc w:val="left"/>
      <w:pPr>
        <w:tabs>
          <w:tab w:val="num" w:pos="850"/>
        </w:tabs>
        <w:ind w:left="1417" w:hanging="567"/>
      </w:pPr>
    </w:lvl>
    <w:lvl w:ilvl="1">
      <w:start w:val="1"/>
      <w:numFmt w:val="decimal"/>
      <w:lvlText w:val=" %1.%2."/>
      <w:lvlJc w:val="left"/>
      <w:pPr>
        <w:tabs>
          <w:tab w:val="num" w:pos="1647"/>
        </w:tabs>
        <w:ind w:left="1647" w:hanging="360"/>
      </w:pPr>
    </w:lvl>
    <w:lvl w:ilvl="2">
      <w:start w:val="1"/>
      <w:numFmt w:val="decimal"/>
      <w:lvlText w:val=" %1.%2.%3."/>
      <w:lvlJc w:val="left"/>
      <w:pPr>
        <w:tabs>
          <w:tab w:val="num" w:pos="2007"/>
        </w:tabs>
        <w:ind w:left="2007" w:hanging="360"/>
      </w:pPr>
    </w:lvl>
    <w:lvl w:ilvl="3">
      <w:start w:val="1"/>
      <w:numFmt w:val="decimal"/>
      <w:lvlText w:val=" %1.%2.%3.%4."/>
      <w:lvlJc w:val="left"/>
      <w:pPr>
        <w:tabs>
          <w:tab w:val="num" w:pos="2367"/>
        </w:tabs>
        <w:ind w:left="2367" w:hanging="360"/>
      </w:pPr>
    </w:lvl>
    <w:lvl w:ilvl="4">
      <w:start w:val="1"/>
      <w:numFmt w:val="decimal"/>
      <w:lvlText w:val=" %1.%2.%3.%4.%5."/>
      <w:lvlJc w:val="left"/>
      <w:pPr>
        <w:tabs>
          <w:tab w:val="num" w:pos="2727"/>
        </w:tabs>
        <w:ind w:left="2727" w:hanging="360"/>
      </w:pPr>
    </w:lvl>
    <w:lvl w:ilvl="5">
      <w:start w:val="1"/>
      <w:numFmt w:val="decimal"/>
      <w:lvlText w:val=" %1.%2.%3.%4.%5.%6."/>
      <w:lvlJc w:val="left"/>
      <w:pPr>
        <w:tabs>
          <w:tab w:val="num" w:pos="3087"/>
        </w:tabs>
        <w:ind w:left="3087" w:hanging="360"/>
      </w:pPr>
    </w:lvl>
    <w:lvl w:ilvl="6">
      <w:start w:val="1"/>
      <w:numFmt w:val="decimal"/>
      <w:lvlText w:val=" %1.%2.%3.%4.%5.%6.%7."/>
      <w:lvlJc w:val="left"/>
      <w:pPr>
        <w:tabs>
          <w:tab w:val="num" w:pos="3447"/>
        </w:tabs>
        <w:ind w:left="3447" w:hanging="360"/>
      </w:pPr>
    </w:lvl>
    <w:lvl w:ilvl="7">
      <w:start w:val="1"/>
      <w:numFmt w:val="decimal"/>
      <w:lvlText w:val=" %1.%2.%3.%4.%5.%6.%7.%8."/>
      <w:lvlJc w:val="left"/>
      <w:pPr>
        <w:tabs>
          <w:tab w:val="num" w:pos="3807"/>
        </w:tabs>
        <w:ind w:left="3807" w:hanging="360"/>
      </w:pPr>
    </w:lvl>
    <w:lvl w:ilvl="8">
      <w:start w:val="1"/>
      <w:numFmt w:val="decimal"/>
      <w:lvlText w:val=" %1.%2.%3.%4.%5.%6.%7.%8.%9."/>
      <w:lvlJc w:val="left"/>
      <w:pPr>
        <w:tabs>
          <w:tab w:val="num" w:pos="4167"/>
        </w:tabs>
        <w:ind w:left="4167" w:hanging="360"/>
      </w:pPr>
    </w:lvl>
  </w:abstractNum>
  <w:abstractNum w:abstractNumId="3">
    <w:nsid w:val="0000000D"/>
    <w:multiLevelType w:val="multilevel"/>
    <w:tmpl w:val="FFFCF8B2"/>
    <w:lvl w:ilvl="0">
      <w:start w:val="1"/>
      <w:numFmt w:val="upperRoman"/>
      <w:lvlText w:val="%1)"/>
      <w:lvlJc w:val="left"/>
      <w:pPr>
        <w:tabs>
          <w:tab w:val="num" w:pos="850"/>
        </w:tabs>
        <w:ind w:left="1417" w:hanging="567"/>
      </w:pPr>
      <w:rPr>
        <w:rFonts w:ascii="Times New Roman" w:eastAsia="Bitstream Vera Sans" w:hAnsi="Times New Roman" w:cs="Bitstream Vera Sans"/>
      </w:rPr>
    </w:lvl>
    <w:lvl w:ilvl="1">
      <w:start w:val="1"/>
      <w:numFmt w:val="decimal"/>
      <w:lvlText w:val=" %1.%2."/>
      <w:lvlJc w:val="left"/>
      <w:pPr>
        <w:tabs>
          <w:tab w:val="num" w:pos="1647"/>
        </w:tabs>
        <w:ind w:left="1647" w:hanging="360"/>
      </w:pPr>
    </w:lvl>
    <w:lvl w:ilvl="2">
      <w:start w:val="1"/>
      <w:numFmt w:val="decimal"/>
      <w:lvlText w:val=" %1.%2.%3."/>
      <w:lvlJc w:val="left"/>
      <w:pPr>
        <w:tabs>
          <w:tab w:val="num" w:pos="2007"/>
        </w:tabs>
        <w:ind w:left="2007" w:hanging="360"/>
      </w:pPr>
    </w:lvl>
    <w:lvl w:ilvl="3">
      <w:start w:val="1"/>
      <w:numFmt w:val="decimal"/>
      <w:lvlText w:val=" %1.%2.%3.%4."/>
      <w:lvlJc w:val="left"/>
      <w:pPr>
        <w:tabs>
          <w:tab w:val="num" w:pos="2367"/>
        </w:tabs>
        <w:ind w:left="2367" w:hanging="360"/>
      </w:pPr>
    </w:lvl>
    <w:lvl w:ilvl="4">
      <w:start w:val="1"/>
      <w:numFmt w:val="decimal"/>
      <w:lvlText w:val=" %1.%2.%3.%4.%5."/>
      <w:lvlJc w:val="left"/>
      <w:pPr>
        <w:tabs>
          <w:tab w:val="num" w:pos="2727"/>
        </w:tabs>
        <w:ind w:left="2727" w:hanging="360"/>
      </w:pPr>
    </w:lvl>
    <w:lvl w:ilvl="5">
      <w:start w:val="1"/>
      <w:numFmt w:val="decimal"/>
      <w:lvlText w:val=" %1.%2.%3.%4.%5.%6."/>
      <w:lvlJc w:val="left"/>
      <w:pPr>
        <w:tabs>
          <w:tab w:val="num" w:pos="3087"/>
        </w:tabs>
        <w:ind w:left="3087" w:hanging="360"/>
      </w:pPr>
    </w:lvl>
    <w:lvl w:ilvl="6">
      <w:start w:val="1"/>
      <w:numFmt w:val="decimal"/>
      <w:lvlText w:val=" %1.%2.%3.%4.%5.%6.%7."/>
      <w:lvlJc w:val="left"/>
      <w:pPr>
        <w:tabs>
          <w:tab w:val="num" w:pos="3447"/>
        </w:tabs>
        <w:ind w:left="3447" w:hanging="360"/>
      </w:pPr>
    </w:lvl>
    <w:lvl w:ilvl="7">
      <w:start w:val="1"/>
      <w:numFmt w:val="decimal"/>
      <w:lvlText w:val=" %1.%2.%3.%4.%5.%6.%7.%8."/>
      <w:lvlJc w:val="left"/>
      <w:pPr>
        <w:tabs>
          <w:tab w:val="num" w:pos="3807"/>
        </w:tabs>
        <w:ind w:left="3807" w:hanging="360"/>
      </w:pPr>
    </w:lvl>
    <w:lvl w:ilvl="8">
      <w:start w:val="1"/>
      <w:numFmt w:val="decimal"/>
      <w:lvlText w:val=" %1.%2.%3.%4.%5.%6.%7.%8.%9."/>
      <w:lvlJc w:val="left"/>
      <w:pPr>
        <w:tabs>
          <w:tab w:val="num" w:pos="4167"/>
        </w:tabs>
        <w:ind w:left="4167" w:hanging="360"/>
      </w:pPr>
    </w:lvl>
  </w:abstractNum>
  <w:abstractNum w:abstractNumId="4">
    <w:nsid w:val="0000000E"/>
    <w:multiLevelType w:val="multilevel"/>
    <w:tmpl w:val="0000000E"/>
    <w:lvl w:ilvl="0">
      <w:start w:val="1"/>
      <w:numFmt w:val="decimal"/>
      <w:lvlText w:val="%1."/>
      <w:lvlJc w:val="left"/>
      <w:pPr>
        <w:tabs>
          <w:tab w:val="num" w:pos="850"/>
        </w:tabs>
        <w:ind w:left="1417" w:hanging="567"/>
      </w:pPr>
    </w:lvl>
    <w:lvl w:ilvl="1">
      <w:start w:val="1"/>
      <w:numFmt w:val="decimal"/>
      <w:lvlText w:val=" %1.%2."/>
      <w:lvlJc w:val="left"/>
      <w:pPr>
        <w:tabs>
          <w:tab w:val="num" w:pos="1647"/>
        </w:tabs>
        <w:ind w:left="1647" w:hanging="360"/>
      </w:pPr>
    </w:lvl>
    <w:lvl w:ilvl="2">
      <w:start w:val="1"/>
      <w:numFmt w:val="decimal"/>
      <w:lvlText w:val=" %1.%2.%3."/>
      <w:lvlJc w:val="left"/>
      <w:pPr>
        <w:tabs>
          <w:tab w:val="num" w:pos="2007"/>
        </w:tabs>
        <w:ind w:left="2007" w:hanging="360"/>
      </w:pPr>
    </w:lvl>
    <w:lvl w:ilvl="3">
      <w:start w:val="1"/>
      <w:numFmt w:val="decimal"/>
      <w:lvlText w:val=" %1.%2.%3.%4."/>
      <w:lvlJc w:val="left"/>
      <w:pPr>
        <w:tabs>
          <w:tab w:val="num" w:pos="2367"/>
        </w:tabs>
        <w:ind w:left="2367" w:hanging="360"/>
      </w:pPr>
    </w:lvl>
    <w:lvl w:ilvl="4">
      <w:start w:val="1"/>
      <w:numFmt w:val="decimal"/>
      <w:lvlText w:val=" %1.%2.%3.%4.%5."/>
      <w:lvlJc w:val="left"/>
      <w:pPr>
        <w:tabs>
          <w:tab w:val="num" w:pos="2727"/>
        </w:tabs>
        <w:ind w:left="2727" w:hanging="360"/>
      </w:pPr>
    </w:lvl>
    <w:lvl w:ilvl="5">
      <w:start w:val="1"/>
      <w:numFmt w:val="decimal"/>
      <w:lvlText w:val=" %1.%2.%3.%4.%5.%6."/>
      <w:lvlJc w:val="left"/>
      <w:pPr>
        <w:tabs>
          <w:tab w:val="num" w:pos="3087"/>
        </w:tabs>
        <w:ind w:left="3087" w:hanging="360"/>
      </w:pPr>
    </w:lvl>
    <w:lvl w:ilvl="6">
      <w:start w:val="1"/>
      <w:numFmt w:val="decimal"/>
      <w:lvlText w:val=" %1.%2.%3.%4.%5.%6.%7."/>
      <w:lvlJc w:val="left"/>
      <w:pPr>
        <w:tabs>
          <w:tab w:val="num" w:pos="3447"/>
        </w:tabs>
        <w:ind w:left="3447" w:hanging="360"/>
      </w:pPr>
    </w:lvl>
    <w:lvl w:ilvl="7">
      <w:start w:val="1"/>
      <w:numFmt w:val="decimal"/>
      <w:lvlText w:val=" %1.%2.%3.%4.%5.%6.%7.%8."/>
      <w:lvlJc w:val="left"/>
      <w:pPr>
        <w:tabs>
          <w:tab w:val="num" w:pos="3807"/>
        </w:tabs>
        <w:ind w:left="3807" w:hanging="360"/>
      </w:pPr>
    </w:lvl>
    <w:lvl w:ilvl="8">
      <w:start w:val="1"/>
      <w:numFmt w:val="decimal"/>
      <w:lvlText w:val=" %1.%2.%3.%4.%5.%6.%7.%8.%9."/>
      <w:lvlJc w:val="left"/>
      <w:pPr>
        <w:tabs>
          <w:tab w:val="num" w:pos="4167"/>
        </w:tabs>
        <w:ind w:left="4167" w:hanging="360"/>
      </w:pPr>
    </w:lvl>
  </w:abstractNum>
  <w:abstractNum w:abstractNumId="5">
    <w:nsid w:val="03DC3230"/>
    <w:multiLevelType w:val="multilevel"/>
    <w:tmpl w:val="B0F647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6">
    <w:nsid w:val="0E6C7FFD"/>
    <w:multiLevelType w:val="multilevel"/>
    <w:tmpl w:val="D42045D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4314431"/>
    <w:multiLevelType w:val="multilevel"/>
    <w:tmpl w:val="78AAA78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D4869F8"/>
    <w:multiLevelType w:val="hybridMultilevel"/>
    <w:tmpl w:val="E1BC75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4FA5F1D"/>
    <w:multiLevelType w:val="multilevel"/>
    <w:tmpl w:val="46767CD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9"/>
  </w:num>
  <w:num w:numId="3">
    <w:abstractNumId w:val="7"/>
  </w:num>
  <w:num w:numId="4">
    <w:abstractNumId w:val="5"/>
  </w:num>
  <w:num w:numId="5">
    <w:abstractNumId w:val="0"/>
  </w:num>
  <w:num w:numId="6">
    <w:abstractNumId w:val="1"/>
  </w:num>
  <w:num w:numId="7">
    <w:abstractNumId w:val="2"/>
  </w:num>
  <w:num w:numId="8">
    <w:abstractNumId w:val="3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5BC8"/>
    <w:rsid w:val="00294A54"/>
    <w:rsid w:val="004640FF"/>
    <w:rsid w:val="004F235F"/>
    <w:rsid w:val="00515BC8"/>
    <w:rsid w:val="006D6629"/>
    <w:rsid w:val="006F4FBA"/>
    <w:rsid w:val="007502B1"/>
    <w:rsid w:val="007663E9"/>
    <w:rsid w:val="00871637"/>
    <w:rsid w:val="00C2596A"/>
    <w:rsid w:val="00CC5C90"/>
    <w:rsid w:val="00D00EC3"/>
    <w:rsid w:val="00F76C91"/>
    <w:rsid w:val="00FB5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4F23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odydef">
    <w:name w:val="body_def"/>
    <w:basedOn w:val="a"/>
    <w:rsid w:val="006F4F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6F4FBA"/>
  </w:style>
  <w:style w:type="character" w:customStyle="1" w:styleId="30">
    <w:name w:val="Заголовок 3 Знак"/>
    <w:basedOn w:val="a0"/>
    <w:link w:val="3"/>
    <w:uiPriority w:val="9"/>
    <w:rsid w:val="004F235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4F235F"/>
  </w:style>
  <w:style w:type="character" w:customStyle="1" w:styleId="editsection">
    <w:name w:val="editsection"/>
    <w:basedOn w:val="a0"/>
    <w:rsid w:val="004F235F"/>
  </w:style>
  <w:style w:type="character" w:styleId="a3">
    <w:name w:val="Hyperlink"/>
    <w:basedOn w:val="a0"/>
    <w:uiPriority w:val="99"/>
    <w:semiHidden/>
    <w:unhideWhenUsed/>
    <w:rsid w:val="004F235F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4F23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5">
    <w:name w:val="Базовый"/>
    <w:rsid w:val="00FB5C91"/>
    <w:pPr>
      <w:suppressAutoHyphens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FB5C9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4F23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odydef">
    <w:name w:val="body_def"/>
    <w:basedOn w:val="a"/>
    <w:rsid w:val="006F4F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6F4FBA"/>
  </w:style>
  <w:style w:type="character" w:customStyle="1" w:styleId="30">
    <w:name w:val="Заголовок 3 Знак"/>
    <w:basedOn w:val="a0"/>
    <w:link w:val="3"/>
    <w:uiPriority w:val="9"/>
    <w:rsid w:val="004F235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4F235F"/>
  </w:style>
  <w:style w:type="character" w:customStyle="1" w:styleId="editsection">
    <w:name w:val="editsection"/>
    <w:basedOn w:val="a0"/>
    <w:rsid w:val="004F235F"/>
  </w:style>
  <w:style w:type="character" w:styleId="a3">
    <w:name w:val="Hyperlink"/>
    <w:basedOn w:val="a0"/>
    <w:uiPriority w:val="99"/>
    <w:semiHidden/>
    <w:unhideWhenUsed/>
    <w:rsid w:val="004F235F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4F23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5">
    <w:name w:val="Базовый"/>
    <w:rsid w:val="00FB5C91"/>
    <w:pPr>
      <w:suppressAutoHyphens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FB5C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27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8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13</Pages>
  <Words>5242</Words>
  <Characters>29880</Characters>
  <Application>Microsoft Office Word</Application>
  <DocSecurity>0</DocSecurity>
  <Lines>249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MRY</dc:creator>
  <cp:lastModifiedBy>MRY</cp:lastModifiedBy>
  <cp:revision>5</cp:revision>
  <dcterms:created xsi:type="dcterms:W3CDTF">2012-10-25T18:00:00Z</dcterms:created>
  <dcterms:modified xsi:type="dcterms:W3CDTF">2012-12-28T21:53:00Z</dcterms:modified>
</cp:coreProperties>
</file>